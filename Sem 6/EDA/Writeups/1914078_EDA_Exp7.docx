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0FC4E" w14:textId="77777777" w:rsidR="008E0E83" w:rsidRPr="00D82AC3" w:rsidRDefault="008E0E83" w:rsidP="008A5AD9">
      <w:pPr>
        <w:spacing w:after="0"/>
        <w:jc w:val="both"/>
        <w:rPr>
          <w:rFonts w:ascii="Times New Roman" w:hAnsi="Times New Roman"/>
          <w:sz w:val="24"/>
          <w:szCs w:val="24"/>
        </w:rPr>
      </w:pPr>
    </w:p>
    <w:p w14:paraId="439C25D6" w14:textId="77777777" w:rsidR="008E0E83" w:rsidRPr="00D82AC3" w:rsidRDefault="008E0E83" w:rsidP="008A5AD9">
      <w:pPr>
        <w:ind w:left="-720" w:right="-900"/>
        <w:jc w:val="both"/>
        <w:rPr>
          <w:rFonts w:ascii="Times New Roman" w:eastAsia="Times New Roman" w:hAnsi="Times New Roman"/>
          <w:iCs/>
          <w:sz w:val="24"/>
          <w:szCs w:val="24"/>
        </w:rPr>
      </w:pPr>
    </w:p>
    <w:p w14:paraId="586452FD" w14:textId="77777777" w:rsidR="008E0E83" w:rsidRPr="00D82AC3" w:rsidRDefault="008E0E83" w:rsidP="008A5AD9">
      <w:pPr>
        <w:spacing w:after="0"/>
        <w:jc w:val="both"/>
        <w:rPr>
          <w:rFonts w:ascii="Times New Roman" w:eastAsia="Times New Roman" w:hAnsi="Times New Roman"/>
          <w:iCs/>
          <w:sz w:val="24"/>
          <w:szCs w:val="24"/>
        </w:rPr>
      </w:pPr>
    </w:p>
    <w:p w14:paraId="1BD0A25B" w14:textId="77777777" w:rsidR="008E0E83" w:rsidRPr="00D82AC3" w:rsidRDefault="008E0E83" w:rsidP="008A5AD9">
      <w:pPr>
        <w:spacing w:after="0"/>
        <w:jc w:val="both"/>
        <w:rPr>
          <w:rFonts w:ascii="Times New Roman" w:eastAsia="Times New Roman" w:hAnsi="Times New Roman"/>
          <w:iCs/>
          <w:sz w:val="24"/>
          <w:szCs w:val="24"/>
        </w:rPr>
      </w:pPr>
    </w:p>
    <w:p w14:paraId="2DF14CDC" w14:textId="77777777" w:rsidR="008E0E83" w:rsidRPr="00D82AC3" w:rsidRDefault="008E0E83" w:rsidP="008A5AD9">
      <w:pPr>
        <w:spacing w:after="0"/>
        <w:jc w:val="both"/>
        <w:rPr>
          <w:rFonts w:ascii="Times New Roman" w:eastAsia="Times New Roman" w:hAnsi="Times New Roman"/>
          <w:iCs/>
          <w:sz w:val="24"/>
          <w:szCs w:val="24"/>
        </w:rPr>
      </w:pPr>
    </w:p>
    <w:p w14:paraId="1D1E588F" w14:textId="77777777" w:rsidR="008E0E83" w:rsidRPr="00D82AC3" w:rsidRDefault="008E0E83" w:rsidP="008A5AD9">
      <w:pPr>
        <w:spacing w:after="0"/>
        <w:jc w:val="both"/>
        <w:rPr>
          <w:rFonts w:ascii="Times New Roman" w:eastAsia="Times New Roman" w:hAnsi="Times New Roman"/>
          <w:iCs/>
          <w:sz w:val="24"/>
          <w:szCs w:val="24"/>
        </w:rPr>
      </w:pPr>
    </w:p>
    <w:p w14:paraId="3038281D" w14:textId="77777777" w:rsidR="008E0E83" w:rsidRPr="00D82AC3" w:rsidRDefault="008E0E83" w:rsidP="008A5AD9">
      <w:pPr>
        <w:spacing w:after="0"/>
        <w:jc w:val="both"/>
        <w:rPr>
          <w:rFonts w:ascii="Times New Roman" w:eastAsia="Times New Roman" w:hAnsi="Times New Roman"/>
          <w:iCs/>
          <w:sz w:val="24"/>
          <w:szCs w:val="24"/>
        </w:rPr>
      </w:pPr>
    </w:p>
    <w:p w14:paraId="7567A2EB" w14:textId="77777777" w:rsidR="008E0E83" w:rsidRPr="00D82AC3" w:rsidRDefault="008E0E83" w:rsidP="008A5AD9">
      <w:pPr>
        <w:spacing w:after="0"/>
        <w:jc w:val="both"/>
        <w:rPr>
          <w:rFonts w:ascii="Times New Roman" w:eastAsia="Times New Roman" w:hAnsi="Times New Roman"/>
          <w:iCs/>
          <w:sz w:val="24"/>
          <w:szCs w:val="24"/>
        </w:rPr>
      </w:pPr>
    </w:p>
    <w:p w14:paraId="23E20F07" w14:textId="77777777" w:rsidR="008E0E83" w:rsidRPr="00D82AC3" w:rsidRDefault="008E0E83" w:rsidP="008A5AD9">
      <w:pPr>
        <w:spacing w:after="0"/>
        <w:jc w:val="both"/>
        <w:rPr>
          <w:rFonts w:ascii="Times New Roman" w:eastAsia="Times New Roman" w:hAnsi="Times New Roman"/>
          <w:iCs/>
          <w:sz w:val="24"/>
          <w:szCs w:val="24"/>
        </w:rPr>
      </w:pPr>
    </w:p>
    <w:p w14:paraId="32674A8C" w14:textId="77777777" w:rsidR="008E0E83" w:rsidRPr="00D82AC3" w:rsidRDefault="008E0E83" w:rsidP="008A5AD9">
      <w:pPr>
        <w:spacing w:after="0"/>
        <w:jc w:val="both"/>
        <w:rPr>
          <w:rFonts w:ascii="Times New Roman" w:eastAsia="Times New Roman" w:hAnsi="Times New Roman"/>
          <w:iCs/>
          <w:sz w:val="24"/>
          <w:szCs w:val="24"/>
        </w:rPr>
      </w:pPr>
    </w:p>
    <w:p w14:paraId="3FA3AFE1" w14:textId="77777777" w:rsidR="008E0E83" w:rsidRPr="00D82AC3" w:rsidRDefault="008E0E83" w:rsidP="008A5AD9">
      <w:pPr>
        <w:spacing w:after="0"/>
        <w:jc w:val="both"/>
        <w:rPr>
          <w:rFonts w:ascii="Times New Roman" w:eastAsia="Times New Roman" w:hAnsi="Times New Roman"/>
          <w:iCs/>
          <w:sz w:val="24"/>
          <w:szCs w:val="24"/>
        </w:rPr>
      </w:pPr>
    </w:p>
    <w:p w14:paraId="059F2E79" w14:textId="77777777" w:rsidR="008E0E83" w:rsidRPr="00D82AC3" w:rsidRDefault="008E0E83" w:rsidP="008A5AD9">
      <w:pPr>
        <w:spacing w:after="0"/>
        <w:jc w:val="both"/>
        <w:rPr>
          <w:rFonts w:ascii="Times New Roman" w:eastAsia="Times New Roman" w:hAnsi="Times New Roman"/>
          <w:iCs/>
          <w:sz w:val="24"/>
          <w:szCs w:val="24"/>
        </w:rPr>
      </w:pPr>
    </w:p>
    <w:p w14:paraId="46C6825E" w14:textId="77777777" w:rsidR="008E0E83" w:rsidRPr="00D82AC3" w:rsidRDefault="008E0E83" w:rsidP="008A5AD9">
      <w:pPr>
        <w:spacing w:after="0"/>
        <w:jc w:val="both"/>
        <w:rPr>
          <w:rFonts w:ascii="Times New Roman" w:eastAsia="Times New Roman" w:hAnsi="Times New Roman"/>
          <w:iCs/>
          <w:sz w:val="24"/>
          <w:szCs w:val="24"/>
        </w:rPr>
      </w:pPr>
    </w:p>
    <w:p w14:paraId="488422A5" w14:textId="77777777" w:rsidR="008E0E83" w:rsidRPr="00D82AC3" w:rsidRDefault="008E0E83" w:rsidP="008A5AD9">
      <w:pPr>
        <w:spacing w:after="0"/>
        <w:jc w:val="both"/>
        <w:rPr>
          <w:rFonts w:ascii="Times New Roman" w:eastAsia="Times New Roman" w:hAnsi="Times New Roman"/>
          <w:iCs/>
          <w:sz w:val="24"/>
          <w:szCs w:val="24"/>
        </w:rPr>
      </w:pPr>
    </w:p>
    <w:p w14:paraId="1031ED42" w14:textId="77777777" w:rsidR="008E0E83" w:rsidRPr="00D82AC3" w:rsidRDefault="008E0E83" w:rsidP="008A5AD9">
      <w:pPr>
        <w:spacing w:after="0"/>
        <w:jc w:val="both"/>
        <w:rPr>
          <w:rFonts w:ascii="Times New Roman" w:eastAsia="Times New Roman" w:hAnsi="Times New Roman"/>
          <w:iCs/>
          <w:sz w:val="24"/>
          <w:szCs w:val="24"/>
        </w:rPr>
      </w:pPr>
    </w:p>
    <w:p w14:paraId="6667C43B" w14:textId="77777777" w:rsidR="008E0E83" w:rsidRPr="00D82AC3" w:rsidRDefault="008E0E83" w:rsidP="008A5AD9">
      <w:pPr>
        <w:spacing w:after="0"/>
        <w:jc w:val="both"/>
        <w:rPr>
          <w:rFonts w:ascii="Times New Roman" w:eastAsia="Times New Roman" w:hAnsi="Times New Roman"/>
          <w:iCs/>
          <w:sz w:val="24"/>
          <w:szCs w:val="24"/>
        </w:rPr>
      </w:pPr>
    </w:p>
    <w:p w14:paraId="35E001AC" w14:textId="77777777" w:rsidR="008E0E83" w:rsidRPr="00D82AC3" w:rsidRDefault="008E0E83" w:rsidP="008A5AD9">
      <w:pPr>
        <w:spacing w:after="0"/>
        <w:jc w:val="both"/>
        <w:rPr>
          <w:rFonts w:ascii="Times New Roman" w:eastAsia="Times New Roman" w:hAnsi="Times New Roman"/>
          <w:iCs/>
          <w:sz w:val="24"/>
          <w:szCs w:val="24"/>
          <w:lang w:val="en-US" w:eastAsia="en-US"/>
        </w:rPr>
      </w:pPr>
    </w:p>
    <w:p w14:paraId="6DACEF16" w14:textId="77777777" w:rsidR="008E0E83" w:rsidRPr="00D82AC3" w:rsidRDefault="008E0E83" w:rsidP="008A5AD9">
      <w:pPr>
        <w:spacing w:after="0"/>
        <w:jc w:val="both"/>
        <w:rPr>
          <w:rFonts w:ascii="Times New Roman" w:eastAsia="Times New Roman" w:hAnsi="Times New Roman"/>
          <w:iCs/>
          <w:sz w:val="24"/>
          <w:szCs w:val="24"/>
        </w:rPr>
      </w:pPr>
    </w:p>
    <w:p w14:paraId="1E5D0366" w14:textId="77777777" w:rsidR="008E0E83" w:rsidRPr="00D82AC3" w:rsidRDefault="008E0E83" w:rsidP="008A5AD9">
      <w:pPr>
        <w:spacing w:after="0"/>
        <w:jc w:val="both"/>
        <w:rPr>
          <w:rFonts w:ascii="Times New Roman" w:eastAsia="Times New Roman" w:hAnsi="Times New Roman"/>
          <w:iCs/>
          <w:sz w:val="24"/>
          <w:szCs w:val="24"/>
        </w:rPr>
      </w:pPr>
    </w:p>
    <w:p w14:paraId="715822D0" w14:textId="77777777" w:rsidR="008E0E83" w:rsidRPr="00D82AC3" w:rsidRDefault="008E0E83" w:rsidP="008A5AD9">
      <w:pPr>
        <w:spacing w:after="0"/>
        <w:jc w:val="both"/>
        <w:rPr>
          <w:rFonts w:ascii="Times New Roman" w:eastAsia="Times New Roman" w:hAnsi="Times New Roman"/>
          <w:iCs/>
          <w:sz w:val="24"/>
          <w:szCs w:val="24"/>
        </w:rPr>
      </w:pPr>
    </w:p>
    <w:p w14:paraId="5D3C7FB2" w14:textId="77777777" w:rsidR="008E0E83" w:rsidRPr="00D82AC3" w:rsidRDefault="008E0E83" w:rsidP="008A5AD9">
      <w:pPr>
        <w:spacing w:after="0"/>
        <w:jc w:val="both"/>
        <w:rPr>
          <w:rFonts w:ascii="Times New Roman" w:eastAsia="Times New Roman" w:hAnsi="Times New Roman"/>
          <w:iCs/>
          <w:sz w:val="24"/>
          <w:szCs w:val="24"/>
        </w:rPr>
      </w:pPr>
    </w:p>
    <w:p w14:paraId="74FBAC7F" w14:textId="77777777" w:rsidR="008E0E83" w:rsidRPr="00D82AC3" w:rsidRDefault="00EA3809" w:rsidP="008A5AD9">
      <w:pPr>
        <w:spacing w:after="0"/>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6B0EC3C4" wp14:editId="30791B22">
                <wp:simplePos x="0" y="0"/>
                <wp:positionH relativeFrom="column">
                  <wp:posOffset>699135</wp:posOffset>
                </wp:positionH>
                <wp:positionV relativeFrom="paragraph">
                  <wp:posOffset>24765</wp:posOffset>
                </wp:positionV>
                <wp:extent cx="4608830" cy="1184275"/>
                <wp:effectExtent l="13335" t="5715" r="698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830" cy="1184275"/>
                        </a:xfrm>
                        <a:prstGeom prst="rect">
                          <a:avLst/>
                        </a:prstGeom>
                        <a:solidFill>
                          <a:srgbClr val="FFFFFF"/>
                        </a:solidFill>
                        <a:ln w="9525">
                          <a:solidFill>
                            <a:srgbClr val="000000"/>
                          </a:solidFill>
                          <a:miter lim="800000"/>
                          <a:headEnd/>
                          <a:tailEnd/>
                        </a:ln>
                      </wps:spPr>
                      <wps:txbx>
                        <w:txbxContent>
                          <w:p w14:paraId="02632468" w14:textId="77777777" w:rsidR="008E0E83" w:rsidRDefault="008E0E83" w:rsidP="008E0E83">
                            <w:pPr>
                              <w:spacing w:after="0" w:line="240" w:lineRule="auto"/>
                              <w:jc w:val="center"/>
                              <w:rPr>
                                <w:rFonts w:ascii="Times New Roman" w:eastAsia="Times New Roman" w:hAnsi="Times New Roman"/>
                                <w:b/>
                                <w:iCs/>
                                <w:sz w:val="24"/>
                                <w:szCs w:val="24"/>
                              </w:rPr>
                            </w:pPr>
                          </w:p>
                          <w:p w14:paraId="307863ED" w14:textId="77777777" w:rsidR="008E0E83" w:rsidRDefault="003178E3"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w:t>
                            </w:r>
                            <w:r w:rsidR="004E28A9">
                              <w:rPr>
                                <w:rFonts w:ascii="Times New Roman" w:eastAsia="Times New Roman" w:hAnsi="Times New Roman"/>
                                <w:b/>
                                <w:iCs/>
                                <w:sz w:val="28"/>
                                <w:szCs w:val="28"/>
                              </w:rPr>
                              <w:t>7</w:t>
                            </w:r>
                          </w:p>
                          <w:p w14:paraId="159E5325" w14:textId="77777777" w:rsidR="008E0E83" w:rsidRDefault="008E0E83" w:rsidP="008E0E83">
                            <w:pPr>
                              <w:spacing w:after="0" w:line="240" w:lineRule="auto"/>
                              <w:rPr>
                                <w:rFonts w:ascii="Times New Roman" w:eastAsia="Times New Roman" w:hAnsi="Times New Roman"/>
                                <w:b/>
                                <w:iCs/>
                                <w:sz w:val="28"/>
                                <w:szCs w:val="28"/>
                              </w:rPr>
                            </w:pPr>
                          </w:p>
                          <w:p w14:paraId="75E866F7" w14:textId="77777777" w:rsidR="00892E61" w:rsidRPr="00097C4D" w:rsidRDefault="008E0E83" w:rsidP="00892E61">
                            <w:pPr>
                              <w:tabs>
                                <w:tab w:val="left" w:pos="1095"/>
                              </w:tabs>
                              <w:spacing w:after="0"/>
                              <w:rPr>
                                <w:rFonts w:ascii="Times New Roman" w:hAnsi="Times New Roman"/>
                                <w:sz w:val="24"/>
                                <w:szCs w:val="24"/>
                              </w:rPr>
                            </w:pPr>
                            <w:r>
                              <w:rPr>
                                <w:rFonts w:eastAsia="Times New Roman"/>
                                <w:b/>
                                <w:iCs/>
                                <w:sz w:val="28"/>
                                <w:szCs w:val="28"/>
                              </w:rPr>
                              <w:t>Title:</w:t>
                            </w:r>
                            <w:r w:rsidR="009D2772" w:rsidRPr="009D2772">
                              <w:rPr>
                                <w:rFonts w:eastAsiaTheme="minorHAnsi"/>
                                <w:sz w:val="23"/>
                                <w:szCs w:val="23"/>
                                <w:lang w:eastAsia="en-US"/>
                              </w:rPr>
                              <w:t xml:space="preserve"> </w:t>
                            </w:r>
                            <w:r w:rsidR="00892E61">
                              <w:rPr>
                                <w:rFonts w:ascii="Times New Roman" w:hAnsi="Times New Roman"/>
                                <w:sz w:val="24"/>
                                <w:szCs w:val="24"/>
                              </w:rPr>
                              <w:t>Attribute subset selection</w:t>
                            </w:r>
                          </w:p>
                          <w:p w14:paraId="6FC2F83B" w14:textId="77777777" w:rsidR="00795308" w:rsidRDefault="00795308" w:rsidP="00795308">
                            <w:pPr>
                              <w:pStyle w:val="Default"/>
                              <w:rPr>
                                <w:sz w:val="23"/>
                                <w:szCs w:val="23"/>
                              </w:rPr>
                            </w:pPr>
                          </w:p>
                          <w:p w14:paraId="25B9DBDB" w14:textId="77777777" w:rsidR="009D2772" w:rsidRPr="009D2772" w:rsidRDefault="009D2772" w:rsidP="009D2772">
                            <w:pPr>
                              <w:pStyle w:val="Default"/>
                              <w:rPr>
                                <w:rFonts w:eastAsiaTheme="minorHAnsi"/>
                                <w:lang w:eastAsia="en-US"/>
                              </w:rPr>
                            </w:pPr>
                          </w:p>
                          <w:p w14:paraId="6634341A" w14:textId="77777777" w:rsidR="00E4342C" w:rsidRPr="00E4342C" w:rsidRDefault="00E4342C" w:rsidP="00E4342C">
                            <w:pPr>
                              <w:pStyle w:val="Default"/>
                              <w:rPr>
                                <w:rFonts w:eastAsiaTheme="minorHAnsi"/>
                                <w:lang w:eastAsia="en-US"/>
                              </w:rPr>
                            </w:pPr>
                          </w:p>
                          <w:tbl>
                            <w:tblPr>
                              <w:tblW w:w="0" w:type="auto"/>
                              <w:tblInd w:w="613" w:type="dxa"/>
                              <w:tblBorders>
                                <w:top w:val="nil"/>
                                <w:left w:val="nil"/>
                                <w:bottom w:val="nil"/>
                                <w:right w:val="nil"/>
                              </w:tblBorders>
                              <w:tblLayout w:type="fixed"/>
                              <w:tblLook w:val="0000" w:firstRow="0" w:lastRow="0" w:firstColumn="0" w:lastColumn="0" w:noHBand="0" w:noVBand="0"/>
                            </w:tblPr>
                            <w:tblGrid>
                              <w:gridCol w:w="5208"/>
                            </w:tblGrid>
                            <w:tr w:rsidR="00E4342C" w:rsidRPr="00E4342C" w14:paraId="04F2F626" w14:textId="77777777" w:rsidTr="00E4342C">
                              <w:trPr>
                                <w:trHeight w:val="295"/>
                              </w:trPr>
                              <w:tc>
                                <w:tcPr>
                                  <w:tcW w:w="5208" w:type="dxa"/>
                                </w:tcPr>
                                <w:p w14:paraId="7BBFB796" w14:textId="77777777" w:rsidR="00E4342C" w:rsidRPr="00E4342C" w:rsidRDefault="00E4342C" w:rsidP="00E4342C">
                                  <w:pPr>
                                    <w:suppressAutoHyphens w:val="0"/>
                                    <w:autoSpaceDE w:val="0"/>
                                    <w:autoSpaceDN w:val="0"/>
                                    <w:adjustRightInd w:val="0"/>
                                    <w:spacing w:after="0" w:line="240" w:lineRule="auto"/>
                                    <w:rPr>
                                      <w:rFonts w:ascii="Times New Roman" w:eastAsiaTheme="minorHAnsi" w:hAnsi="Times New Roman"/>
                                      <w:color w:val="000000"/>
                                      <w:sz w:val="23"/>
                                      <w:szCs w:val="23"/>
                                      <w:lang w:val="en-US" w:eastAsia="en-US"/>
                                    </w:rPr>
                                  </w:pPr>
                                </w:p>
                              </w:tc>
                            </w:tr>
                          </w:tbl>
                          <w:p w14:paraId="77D9BEA2" w14:textId="77777777" w:rsidR="008E0E83" w:rsidRPr="003178E3" w:rsidRDefault="008E0E83"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EC3C4" id="_x0000_t202" coordsize="21600,21600" o:spt="202" path="m,l,21600r21600,l21600,xe">
                <v:stroke joinstyle="miter"/>
                <v:path gradientshapeok="t" o:connecttype="rect"/>
              </v:shapetype>
              <v:shape id="Text Box 2" o:spid="_x0000_s1026" type="#_x0000_t202" style="position:absolute;left:0;text-align:left;margin-left:55.05pt;margin-top:1.95pt;width:362.9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">
                <v:textbox>
                  <w:txbxContent>
                    <w:p w14:paraId="02632468" w14:textId="77777777" w:rsidR="008E0E83" w:rsidRDefault="008E0E83" w:rsidP="008E0E83">
                      <w:pPr>
                        <w:spacing w:after="0" w:line="240" w:lineRule="auto"/>
                        <w:jc w:val="center"/>
                        <w:rPr>
                          <w:rFonts w:ascii="Times New Roman" w:eastAsia="Times New Roman" w:hAnsi="Times New Roman"/>
                          <w:b/>
                          <w:iCs/>
                          <w:sz w:val="24"/>
                          <w:szCs w:val="24"/>
                        </w:rPr>
                      </w:pPr>
                    </w:p>
                    <w:p w14:paraId="307863ED" w14:textId="77777777" w:rsidR="008E0E83" w:rsidRDefault="003178E3"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w:t>
                      </w:r>
                      <w:r w:rsidR="004E28A9">
                        <w:rPr>
                          <w:rFonts w:ascii="Times New Roman" w:eastAsia="Times New Roman" w:hAnsi="Times New Roman"/>
                          <w:b/>
                          <w:iCs/>
                          <w:sz w:val="28"/>
                          <w:szCs w:val="28"/>
                        </w:rPr>
                        <w:t>7</w:t>
                      </w:r>
                    </w:p>
                    <w:p w14:paraId="159E5325" w14:textId="77777777" w:rsidR="008E0E83" w:rsidRDefault="008E0E83" w:rsidP="008E0E83">
                      <w:pPr>
                        <w:spacing w:after="0" w:line="240" w:lineRule="auto"/>
                        <w:rPr>
                          <w:rFonts w:ascii="Times New Roman" w:eastAsia="Times New Roman" w:hAnsi="Times New Roman"/>
                          <w:b/>
                          <w:iCs/>
                          <w:sz w:val="28"/>
                          <w:szCs w:val="28"/>
                        </w:rPr>
                      </w:pPr>
                    </w:p>
                    <w:p w14:paraId="75E866F7" w14:textId="77777777" w:rsidR="00892E61" w:rsidRPr="00097C4D" w:rsidRDefault="008E0E83" w:rsidP="00892E61">
                      <w:pPr>
                        <w:tabs>
                          <w:tab w:val="left" w:pos="1095"/>
                        </w:tabs>
                        <w:spacing w:after="0"/>
                        <w:rPr>
                          <w:rFonts w:ascii="Times New Roman" w:hAnsi="Times New Roman"/>
                          <w:sz w:val="24"/>
                          <w:szCs w:val="24"/>
                        </w:rPr>
                      </w:pPr>
                      <w:r>
                        <w:rPr>
                          <w:rFonts w:eastAsia="Times New Roman"/>
                          <w:b/>
                          <w:iCs/>
                          <w:sz w:val="28"/>
                          <w:szCs w:val="28"/>
                        </w:rPr>
                        <w:t>Title:</w:t>
                      </w:r>
                      <w:r w:rsidR="009D2772" w:rsidRPr="009D2772">
                        <w:rPr>
                          <w:rFonts w:eastAsiaTheme="minorHAnsi"/>
                          <w:sz w:val="23"/>
                          <w:szCs w:val="23"/>
                          <w:lang w:eastAsia="en-US"/>
                        </w:rPr>
                        <w:t xml:space="preserve"> </w:t>
                      </w:r>
                      <w:r w:rsidR="00892E61">
                        <w:rPr>
                          <w:rFonts w:ascii="Times New Roman" w:hAnsi="Times New Roman"/>
                          <w:sz w:val="24"/>
                          <w:szCs w:val="24"/>
                        </w:rPr>
                        <w:t>Attribute subset selection</w:t>
                      </w:r>
                    </w:p>
                    <w:p w14:paraId="6FC2F83B" w14:textId="77777777" w:rsidR="00795308" w:rsidRDefault="00795308" w:rsidP="00795308">
                      <w:pPr>
                        <w:pStyle w:val="Default"/>
                        <w:rPr>
                          <w:sz w:val="23"/>
                          <w:szCs w:val="23"/>
                        </w:rPr>
                      </w:pPr>
                    </w:p>
                    <w:p w14:paraId="25B9DBDB" w14:textId="77777777" w:rsidR="009D2772" w:rsidRPr="009D2772" w:rsidRDefault="009D2772" w:rsidP="009D2772">
                      <w:pPr>
                        <w:pStyle w:val="Default"/>
                        <w:rPr>
                          <w:rFonts w:eastAsiaTheme="minorHAnsi"/>
                          <w:lang w:eastAsia="en-US"/>
                        </w:rPr>
                      </w:pPr>
                    </w:p>
                    <w:p w14:paraId="6634341A" w14:textId="77777777" w:rsidR="00E4342C" w:rsidRPr="00E4342C" w:rsidRDefault="00E4342C" w:rsidP="00E4342C">
                      <w:pPr>
                        <w:pStyle w:val="Default"/>
                        <w:rPr>
                          <w:rFonts w:eastAsiaTheme="minorHAnsi"/>
                          <w:lang w:eastAsia="en-US"/>
                        </w:rPr>
                      </w:pPr>
                    </w:p>
                    <w:tbl>
                      <w:tblPr>
                        <w:tblW w:w="0" w:type="auto"/>
                        <w:tblInd w:w="613" w:type="dxa"/>
                        <w:tblBorders>
                          <w:top w:val="nil"/>
                          <w:left w:val="nil"/>
                          <w:bottom w:val="nil"/>
                          <w:right w:val="nil"/>
                        </w:tblBorders>
                        <w:tblLayout w:type="fixed"/>
                        <w:tblLook w:val="0000" w:firstRow="0" w:lastRow="0" w:firstColumn="0" w:lastColumn="0" w:noHBand="0" w:noVBand="0"/>
                      </w:tblPr>
                      <w:tblGrid>
                        <w:gridCol w:w="5208"/>
                      </w:tblGrid>
                      <w:tr w:rsidR="00E4342C" w:rsidRPr="00E4342C" w14:paraId="04F2F626" w14:textId="77777777" w:rsidTr="00E4342C">
                        <w:trPr>
                          <w:trHeight w:val="295"/>
                        </w:trPr>
                        <w:tc>
                          <w:tcPr>
                            <w:tcW w:w="5208" w:type="dxa"/>
                          </w:tcPr>
                          <w:p w14:paraId="7BBFB796" w14:textId="77777777" w:rsidR="00E4342C" w:rsidRPr="00E4342C" w:rsidRDefault="00E4342C" w:rsidP="00E4342C">
                            <w:pPr>
                              <w:suppressAutoHyphens w:val="0"/>
                              <w:autoSpaceDE w:val="0"/>
                              <w:autoSpaceDN w:val="0"/>
                              <w:adjustRightInd w:val="0"/>
                              <w:spacing w:after="0" w:line="240" w:lineRule="auto"/>
                              <w:rPr>
                                <w:rFonts w:ascii="Times New Roman" w:eastAsiaTheme="minorHAnsi" w:hAnsi="Times New Roman"/>
                                <w:color w:val="000000"/>
                                <w:sz w:val="23"/>
                                <w:szCs w:val="23"/>
                                <w:lang w:val="en-US" w:eastAsia="en-US"/>
                              </w:rPr>
                            </w:pPr>
                          </w:p>
                        </w:tc>
                      </w:tr>
                    </w:tbl>
                    <w:p w14:paraId="77D9BEA2" w14:textId="77777777" w:rsidR="008E0E83" w:rsidRPr="003178E3" w:rsidRDefault="008E0E83" w:rsidP="008E0E83">
                      <w:pPr>
                        <w:spacing w:after="0" w:line="240" w:lineRule="auto"/>
                        <w:rPr>
                          <w:rFonts w:ascii="Times New Roman" w:hAnsi="Times New Roman"/>
                          <w:sz w:val="24"/>
                          <w:szCs w:val="24"/>
                        </w:rPr>
                      </w:pPr>
                    </w:p>
                  </w:txbxContent>
                </v:textbox>
                <w10:wrap type="square"/>
              </v:shape>
            </w:pict>
          </mc:Fallback>
        </mc:AlternateContent>
      </w:r>
    </w:p>
    <w:p w14:paraId="7615865C" w14:textId="77777777" w:rsidR="008E0E83" w:rsidRPr="00D82AC3" w:rsidRDefault="008E0E83" w:rsidP="008A5AD9">
      <w:pPr>
        <w:spacing w:after="0"/>
        <w:jc w:val="both"/>
        <w:rPr>
          <w:rFonts w:ascii="Times New Roman" w:eastAsia="Times New Roman" w:hAnsi="Times New Roman"/>
          <w:iCs/>
          <w:sz w:val="24"/>
          <w:szCs w:val="24"/>
        </w:rPr>
      </w:pPr>
    </w:p>
    <w:p w14:paraId="32D06BF0" w14:textId="77777777" w:rsidR="008E0E83" w:rsidRPr="00D82AC3" w:rsidRDefault="008E0E83" w:rsidP="008A5AD9">
      <w:pPr>
        <w:spacing w:after="0"/>
        <w:jc w:val="both"/>
        <w:rPr>
          <w:rFonts w:ascii="Times New Roman" w:eastAsia="Times New Roman" w:hAnsi="Times New Roman"/>
          <w:iCs/>
          <w:sz w:val="24"/>
          <w:szCs w:val="24"/>
        </w:rPr>
      </w:pPr>
    </w:p>
    <w:p w14:paraId="00C99B0D" w14:textId="77777777" w:rsidR="008E0E83" w:rsidRPr="00D82AC3" w:rsidRDefault="008E0E83" w:rsidP="008A5AD9">
      <w:pPr>
        <w:spacing w:after="0"/>
        <w:jc w:val="both"/>
        <w:rPr>
          <w:rFonts w:ascii="Times New Roman" w:eastAsia="Times New Roman" w:hAnsi="Times New Roman"/>
          <w:iCs/>
          <w:sz w:val="24"/>
          <w:szCs w:val="24"/>
        </w:rPr>
      </w:pPr>
    </w:p>
    <w:p w14:paraId="514DF26D" w14:textId="77777777" w:rsidR="008E0E83" w:rsidRPr="00D82AC3" w:rsidRDefault="008E0E83" w:rsidP="008A5AD9">
      <w:pPr>
        <w:spacing w:after="0"/>
        <w:jc w:val="both"/>
        <w:rPr>
          <w:rFonts w:ascii="Times New Roman" w:eastAsia="Times New Roman" w:hAnsi="Times New Roman"/>
          <w:iCs/>
          <w:sz w:val="24"/>
          <w:szCs w:val="24"/>
        </w:rPr>
      </w:pPr>
    </w:p>
    <w:p w14:paraId="365A1BFC" w14:textId="77777777" w:rsidR="008E0E83" w:rsidRPr="00D82AC3" w:rsidRDefault="008E0E83" w:rsidP="008A5AD9">
      <w:pPr>
        <w:spacing w:after="0"/>
        <w:jc w:val="both"/>
        <w:rPr>
          <w:rFonts w:ascii="Times New Roman" w:eastAsia="Times New Roman" w:hAnsi="Times New Roman"/>
          <w:iCs/>
          <w:sz w:val="24"/>
          <w:szCs w:val="24"/>
        </w:rPr>
      </w:pPr>
    </w:p>
    <w:p w14:paraId="39F0766D" w14:textId="77777777" w:rsidR="008E0E83" w:rsidRPr="00D82AC3" w:rsidRDefault="008E0E83" w:rsidP="008A5AD9">
      <w:pPr>
        <w:spacing w:after="0"/>
        <w:jc w:val="both"/>
        <w:rPr>
          <w:rFonts w:ascii="Times New Roman" w:eastAsia="Times New Roman" w:hAnsi="Times New Roman"/>
          <w:iCs/>
          <w:sz w:val="24"/>
          <w:szCs w:val="24"/>
        </w:rPr>
      </w:pPr>
    </w:p>
    <w:p w14:paraId="58FC124E" w14:textId="77777777" w:rsidR="008E0E83" w:rsidRPr="00D82AC3" w:rsidRDefault="00795308" w:rsidP="00795308">
      <w:pPr>
        <w:tabs>
          <w:tab w:val="left" w:pos="3491"/>
        </w:tabs>
        <w:spacing w:after="0"/>
        <w:jc w:val="both"/>
        <w:rPr>
          <w:rFonts w:ascii="Times New Roman" w:eastAsia="Times New Roman" w:hAnsi="Times New Roman"/>
          <w:iCs/>
          <w:sz w:val="24"/>
          <w:szCs w:val="24"/>
        </w:rPr>
      </w:pPr>
      <w:r>
        <w:rPr>
          <w:rFonts w:ascii="Times New Roman" w:eastAsia="Times New Roman" w:hAnsi="Times New Roman"/>
          <w:iCs/>
          <w:sz w:val="24"/>
          <w:szCs w:val="24"/>
        </w:rPr>
        <w:tab/>
      </w:r>
    </w:p>
    <w:p w14:paraId="59572AF4" w14:textId="77777777" w:rsidR="008E0E83" w:rsidRPr="00D82AC3" w:rsidRDefault="008E0E83" w:rsidP="008A5AD9">
      <w:pPr>
        <w:spacing w:after="0"/>
        <w:jc w:val="both"/>
        <w:rPr>
          <w:rFonts w:ascii="Times New Roman" w:eastAsia="Times New Roman" w:hAnsi="Times New Roman"/>
          <w:iCs/>
          <w:sz w:val="24"/>
          <w:szCs w:val="24"/>
        </w:rPr>
      </w:pPr>
    </w:p>
    <w:p w14:paraId="0017ACB5" w14:textId="77777777" w:rsidR="008E0E83" w:rsidRPr="00D82AC3" w:rsidRDefault="008E0E83" w:rsidP="008A5AD9">
      <w:pPr>
        <w:spacing w:after="0"/>
        <w:jc w:val="both"/>
        <w:rPr>
          <w:rFonts w:ascii="Times New Roman" w:eastAsia="Times New Roman" w:hAnsi="Times New Roman"/>
          <w:iCs/>
          <w:sz w:val="24"/>
          <w:szCs w:val="24"/>
        </w:rPr>
      </w:pPr>
    </w:p>
    <w:p w14:paraId="27495BF8" w14:textId="77777777" w:rsidR="008E0E83" w:rsidRPr="00D82AC3" w:rsidRDefault="004E28A9" w:rsidP="004E28A9">
      <w:pPr>
        <w:tabs>
          <w:tab w:val="left" w:pos="5311"/>
        </w:tabs>
        <w:spacing w:after="0"/>
        <w:jc w:val="both"/>
        <w:rPr>
          <w:rFonts w:ascii="Times New Roman" w:eastAsia="Times New Roman" w:hAnsi="Times New Roman"/>
          <w:iCs/>
          <w:sz w:val="24"/>
          <w:szCs w:val="24"/>
        </w:rPr>
      </w:pPr>
      <w:r>
        <w:rPr>
          <w:rFonts w:ascii="Times New Roman" w:eastAsia="Times New Roman" w:hAnsi="Times New Roman"/>
          <w:iCs/>
          <w:sz w:val="24"/>
          <w:szCs w:val="24"/>
        </w:rPr>
        <w:tab/>
      </w:r>
    </w:p>
    <w:p w14:paraId="445A061F" w14:textId="77777777" w:rsidR="008E0E83" w:rsidRPr="00D82AC3" w:rsidRDefault="008E0E83" w:rsidP="008A5AD9">
      <w:pPr>
        <w:spacing w:after="0"/>
        <w:jc w:val="both"/>
        <w:rPr>
          <w:rFonts w:ascii="Times New Roman" w:eastAsia="Times New Roman" w:hAnsi="Times New Roman"/>
          <w:iCs/>
          <w:sz w:val="24"/>
          <w:szCs w:val="24"/>
        </w:rPr>
      </w:pPr>
    </w:p>
    <w:p w14:paraId="4CA9B03F" w14:textId="77777777" w:rsidR="00DB235D" w:rsidRDefault="00DB235D">
      <w:pPr>
        <w:suppressAutoHyphens w:val="0"/>
        <w:rPr>
          <w:rFonts w:ascii="Times New Roman" w:eastAsia="Times New Roman" w:hAnsi="Times New Roman"/>
          <w:b/>
          <w:iCs/>
          <w:sz w:val="24"/>
          <w:szCs w:val="24"/>
        </w:rPr>
      </w:pPr>
      <w:r>
        <w:rPr>
          <w:rFonts w:ascii="Times New Roman" w:eastAsia="Times New Roman" w:hAnsi="Times New Roman"/>
          <w:b/>
          <w:iCs/>
          <w:sz w:val="24"/>
          <w:szCs w:val="24"/>
        </w:rPr>
        <w:br w:type="page"/>
      </w:r>
    </w:p>
    <w:p w14:paraId="24DB4AB0" w14:textId="07D95660" w:rsidR="008E0E83" w:rsidRPr="00D82AC3" w:rsidRDefault="008E0E83" w:rsidP="00B30DD1">
      <w:pPr>
        <w:spacing w:after="0"/>
        <w:rPr>
          <w:rFonts w:ascii="Times New Roman" w:eastAsia="Times New Roman" w:hAnsi="Times New Roman"/>
          <w:b/>
          <w:iCs/>
          <w:sz w:val="24"/>
          <w:szCs w:val="24"/>
        </w:rPr>
      </w:pPr>
      <w:r w:rsidRPr="00D82AC3">
        <w:rPr>
          <w:rFonts w:ascii="Times New Roman" w:eastAsia="Times New Roman" w:hAnsi="Times New Roman"/>
          <w:b/>
          <w:iCs/>
          <w:sz w:val="24"/>
          <w:szCs w:val="24"/>
        </w:rPr>
        <w:lastRenderedPageBreak/>
        <w:t xml:space="preserve">Batch: </w:t>
      </w:r>
      <w:r w:rsidR="00B30DD1">
        <w:rPr>
          <w:rFonts w:ascii="Times New Roman" w:eastAsia="Times New Roman" w:hAnsi="Times New Roman"/>
          <w:b/>
          <w:iCs/>
          <w:sz w:val="24"/>
          <w:szCs w:val="24"/>
        </w:rPr>
        <w:t>A4</w:t>
      </w:r>
      <w:r w:rsidRPr="00D82AC3">
        <w:rPr>
          <w:rFonts w:ascii="Times New Roman" w:eastAsia="Times New Roman" w:hAnsi="Times New Roman"/>
          <w:b/>
          <w:iCs/>
          <w:sz w:val="24"/>
          <w:szCs w:val="24"/>
        </w:rPr>
        <w:t xml:space="preserve">      </w:t>
      </w:r>
      <w:proofErr w:type="gramStart"/>
      <w:r w:rsidR="00B30DD1">
        <w:rPr>
          <w:rFonts w:ascii="Times New Roman" w:eastAsia="Times New Roman" w:hAnsi="Times New Roman"/>
          <w:b/>
          <w:iCs/>
          <w:sz w:val="24"/>
          <w:szCs w:val="24"/>
        </w:rPr>
        <w:tab/>
        <w:t xml:space="preserve">  </w:t>
      </w:r>
      <w:r w:rsidRPr="00D82AC3">
        <w:rPr>
          <w:rFonts w:ascii="Times New Roman" w:eastAsia="Times New Roman" w:hAnsi="Times New Roman"/>
          <w:b/>
          <w:iCs/>
          <w:sz w:val="24"/>
          <w:szCs w:val="24"/>
        </w:rPr>
        <w:t>Roll</w:t>
      </w:r>
      <w:proofErr w:type="gramEnd"/>
      <w:r w:rsidRPr="00D82AC3">
        <w:rPr>
          <w:rFonts w:ascii="Times New Roman" w:eastAsia="Times New Roman" w:hAnsi="Times New Roman"/>
          <w:b/>
          <w:iCs/>
          <w:sz w:val="24"/>
          <w:szCs w:val="24"/>
        </w:rPr>
        <w:t xml:space="preserve"> No.: </w:t>
      </w:r>
      <w:r w:rsidR="009577BA">
        <w:rPr>
          <w:rFonts w:ascii="Times New Roman" w:eastAsia="Times New Roman" w:hAnsi="Times New Roman"/>
          <w:b/>
          <w:iCs/>
          <w:sz w:val="24"/>
          <w:szCs w:val="24"/>
        </w:rPr>
        <w:t>1914078</w:t>
      </w:r>
      <w:bookmarkStart w:id="0" w:name="_GoBack"/>
      <w:bookmarkEnd w:id="0"/>
      <w:r w:rsidRPr="00D82AC3">
        <w:rPr>
          <w:rFonts w:ascii="Times New Roman" w:eastAsia="Times New Roman" w:hAnsi="Times New Roman"/>
          <w:b/>
          <w:iCs/>
          <w:sz w:val="24"/>
          <w:szCs w:val="24"/>
        </w:rPr>
        <w:t xml:space="preserve">                                                            </w:t>
      </w:r>
      <w:r w:rsidR="00B30DD1">
        <w:rPr>
          <w:rFonts w:ascii="Times New Roman" w:eastAsia="Times New Roman" w:hAnsi="Times New Roman"/>
          <w:b/>
          <w:iCs/>
          <w:sz w:val="24"/>
          <w:szCs w:val="24"/>
        </w:rPr>
        <w:t xml:space="preserve"> </w:t>
      </w:r>
      <w:r w:rsidRPr="00D82AC3">
        <w:rPr>
          <w:rFonts w:ascii="Times New Roman" w:eastAsia="Times New Roman" w:hAnsi="Times New Roman"/>
          <w:b/>
          <w:iCs/>
          <w:sz w:val="24"/>
          <w:szCs w:val="24"/>
        </w:rPr>
        <w:t>Experiment No.:</w:t>
      </w:r>
      <w:r w:rsidR="001F36A5">
        <w:rPr>
          <w:rFonts w:ascii="Times New Roman" w:eastAsia="Times New Roman" w:hAnsi="Times New Roman"/>
          <w:b/>
          <w:iCs/>
          <w:sz w:val="24"/>
          <w:szCs w:val="24"/>
        </w:rPr>
        <w:t xml:space="preserve">  </w:t>
      </w:r>
      <w:r w:rsidR="004E28A9">
        <w:rPr>
          <w:rFonts w:ascii="Times New Roman" w:eastAsia="Times New Roman" w:hAnsi="Times New Roman"/>
          <w:b/>
          <w:iCs/>
          <w:sz w:val="24"/>
          <w:szCs w:val="24"/>
        </w:rPr>
        <w:t>7</w:t>
      </w:r>
    </w:p>
    <w:p w14:paraId="0BCD07B3" w14:textId="77777777" w:rsidR="008E0E83" w:rsidRPr="00D82AC3" w:rsidRDefault="008E0E83" w:rsidP="008A5AD9">
      <w:pPr>
        <w:spacing w:after="0"/>
        <w:jc w:val="both"/>
        <w:rPr>
          <w:rFonts w:ascii="Times New Roman" w:eastAsiaTheme="minorHAnsi" w:hAnsi="Times New Roman"/>
          <w:color w:val="000000"/>
          <w:sz w:val="24"/>
          <w:szCs w:val="24"/>
          <w:lang w:val="en-US" w:eastAsia="en-US"/>
        </w:rPr>
      </w:pPr>
    </w:p>
    <w:p w14:paraId="53AD15A0" w14:textId="77777777" w:rsidR="00122269" w:rsidRPr="00097C4D" w:rsidRDefault="008E0E83" w:rsidP="00122269">
      <w:pPr>
        <w:tabs>
          <w:tab w:val="left" w:pos="1095"/>
        </w:tabs>
        <w:spacing w:after="0"/>
        <w:rPr>
          <w:rFonts w:ascii="Times New Roman" w:hAnsi="Times New Roman"/>
          <w:sz w:val="24"/>
          <w:szCs w:val="24"/>
        </w:rPr>
      </w:pPr>
      <w:r w:rsidRPr="00B42F2A">
        <w:rPr>
          <w:rFonts w:ascii="Times New Roman" w:eastAsiaTheme="minorHAnsi" w:hAnsi="Times New Roman"/>
          <w:b/>
          <w:color w:val="000000"/>
          <w:sz w:val="24"/>
          <w:szCs w:val="24"/>
          <w:lang w:val="en-US" w:eastAsia="en-US"/>
        </w:rPr>
        <w:t>Aim:</w:t>
      </w:r>
      <w:r w:rsidRPr="00D82AC3">
        <w:rPr>
          <w:rFonts w:ascii="Times New Roman" w:eastAsiaTheme="minorHAnsi" w:hAnsi="Times New Roman"/>
          <w:color w:val="000000"/>
          <w:sz w:val="24"/>
          <w:szCs w:val="24"/>
          <w:lang w:val="en-US" w:eastAsia="en-US"/>
        </w:rPr>
        <w:t xml:space="preserve"> </w:t>
      </w:r>
      <w:r w:rsidR="00122269">
        <w:rPr>
          <w:rFonts w:ascii="Times New Roman" w:hAnsi="Times New Roman"/>
          <w:sz w:val="24"/>
          <w:szCs w:val="24"/>
        </w:rPr>
        <w:t>Attribute subset selection</w:t>
      </w:r>
    </w:p>
    <w:p w14:paraId="32236C6C" w14:textId="77777777" w:rsidR="008E0E83" w:rsidRPr="00D82AC3" w:rsidRDefault="008E0E83" w:rsidP="00DB6ED9">
      <w:pPr>
        <w:spacing w:after="0"/>
        <w:rPr>
          <w:rFonts w:ascii="Times New Roman" w:hAnsi="Times New Roman"/>
          <w:sz w:val="24"/>
          <w:szCs w:val="24"/>
        </w:rPr>
      </w:pPr>
      <w:r w:rsidRPr="00D82AC3">
        <w:rPr>
          <w:rFonts w:ascii="Times New Roman" w:eastAsiaTheme="minorHAnsi" w:hAnsi="Times New Roman"/>
          <w:color w:val="000000"/>
          <w:sz w:val="24"/>
          <w:szCs w:val="24"/>
          <w:lang w:val="en-US" w:eastAsia="en-US"/>
        </w:rPr>
        <w:t>_____________________________________________________________________</w:t>
      </w:r>
      <w:r w:rsidRPr="00D82AC3">
        <w:rPr>
          <w:rFonts w:ascii="Times New Roman" w:hAnsi="Times New Roman"/>
          <w:bCs/>
          <w:sz w:val="24"/>
          <w:szCs w:val="24"/>
        </w:rPr>
        <w:t>______</w:t>
      </w:r>
    </w:p>
    <w:p w14:paraId="14034826" w14:textId="77777777" w:rsidR="00795308" w:rsidRPr="00D82AC3" w:rsidRDefault="008E0E83" w:rsidP="00795308">
      <w:pPr>
        <w:spacing w:after="0"/>
        <w:jc w:val="both"/>
        <w:rPr>
          <w:rFonts w:ascii="Times New Roman" w:hAnsi="Times New Roman"/>
          <w:sz w:val="24"/>
          <w:szCs w:val="24"/>
        </w:rPr>
      </w:pPr>
      <w:r w:rsidRPr="00D82AC3">
        <w:rPr>
          <w:rFonts w:ascii="Times New Roman" w:hAnsi="Times New Roman"/>
          <w:b/>
          <w:sz w:val="24"/>
          <w:szCs w:val="24"/>
        </w:rPr>
        <w:t>Resources needed:</w:t>
      </w:r>
      <w:r w:rsidRPr="00D82AC3">
        <w:rPr>
          <w:rFonts w:ascii="Times New Roman" w:hAnsi="Times New Roman"/>
          <w:sz w:val="24"/>
          <w:szCs w:val="24"/>
        </w:rPr>
        <w:t xml:space="preserve"> </w:t>
      </w:r>
      <w:r w:rsidR="00DB6ED9">
        <w:rPr>
          <w:rFonts w:ascii="Times New Roman" w:hAnsi="Times New Roman"/>
          <w:sz w:val="24"/>
          <w:szCs w:val="24"/>
        </w:rPr>
        <w:t>Any programming language</w:t>
      </w:r>
      <w:r w:rsidR="00795308">
        <w:rPr>
          <w:rFonts w:ascii="Times New Roman" w:hAnsi="Times New Roman"/>
          <w:sz w:val="24"/>
          <w:szCs w:val="24"/>
        </w:rPr>
        <w:t>, any data source (RDBMS/Excel/CSV)</w:t>
      </w:r>
    </w:p>
    <w:p w14:paraId="5CF39645" w14:textId="77777777" w:rsidR="008E0E83" w:rsidRPr="00D82AC3" w:rsidRDefault="008E0E83" w:rsidP="008A5AD9">
      <w:pPr>
        <w:spacing w:after="0"/>
        <w:jc w:val="both"/>
        <w:rPr>
          <w:rFonts w:ascii="Times New Roman" w:hAnsi="Times New Roman"/>
          <w:sz w:val="24"/>
          <w:szCs w:val="24"/>
        </w:rPr>
      </w:pPr>
      <w:r w:rsidRPr="00D82AC3">
        <w:rPr>
          <w:rFonts w:ascii="Times New Roman" w:hAnsi="Times New Roman"/>
          <w:sz w:val="24"/>
          <w:szCs w:val="24"/>
        </w:rPr>
        <w:t>___________________________________________________________________________</w:t>
      </w:r>
    </w:p>
    <w:p w14:paraId="07D8C550" w14:textId="77777777" w:rsidR="00D34BC3" w:rsidRDefault="00B04188" w:rsidP="008A5AD9">
      <w:pPr>
        <w:jc w:val="both"/>
        <w:rPr>
          <w:rFonts w:ascii="Times New Roman" w:hAnsi="Times New Roman"/>
          <w:b/>
          <w:sz w:val="24"/>
          <w:szCs w:val="24"/>
        </w:rPr>
      </w:pPr>
      <w:r w:rsidRPr="00D82AC3">
        <w:rPr>
          <w:rFonts w:ascii="Times New Roman" w:hAnsi="Times New Roman"/>
          <w:b/>
          <w:sz w:val="24"/>
          <w:szCs w:val="24"/>
        </w:rPr>
        <w:t>Theory:</w:t>
      </w:r>
    </w:p>
    <w:p w14:paraId="22164549" w14:textId="77777777" w:rsidR="00CB6DFC" w:rsidRDefault="00FF5F0B" w:rsidP="00CB6DFC">
      <w:pPr>
        <w:jc w:val="both"/>
        <w:rPr>
          <w:rFonts w:ascii="Times New Roman" w:eastAsiaTheme="minorHAnsi" w:hAnsi="Times New Roman"/>
          <w:bCs/>
          <w:sz w:val="24"/>
          <w:szCs w:val="24"/>
          <w:lang w:val="en-US" w:eastAsia="en-US"/>
        </w:rPr>
      </w:pPr>
      <w:r>
        <w:rPr>
          <w:rFonts w:ascii="Times New Roman" w:eastAsiaTheme="minorHAnsi" w:hAnsi="Times New Roman"/>
          <w:bCs/>
          <w:sz w:val="24"/>
          <w:szCs w:val="24"/>
          <w:lang w:val="en-US" w:eastAsia="en-US"/>
        </w:rPr>
        <w:t xml:space="preserve">While applying different data mining techniques such as clustering and classification, it is essential to check for the relevant attributes which will contribute in the analysis process. Attribute subset section is a process of extracting such attributes from the data set. </w:t>
      </w:r>
    </w:p>
    <w:p w14:paraId="4B6CD657" w14:textId="77777777" w:rsidR="00015DEB" w:rsidRDefault="00015DEB" w:rsidP="00CB6DFC">
      <w:pPr>
        <w:jc w:val="both"/>
        <w:rPr>
          <w:rFonts w:ascii="Times New Roman" w:eastAsiaTheme="minorHAnsi" w:hAnsi="Times New Roman"/>
          <w:bCs/>
          <w:sz w:val="24"/>
          <w:szCs w:val="24"/>
          <w:lang w:val="en-US" w:eastAsia="en-US"/>
        </w:rPr>
      </w:pPr>
      <w:r>
        <w:rPr>
          <w:rFonts w:ascii="Times New Roman" w:eastAsiaTheme="minorHAnsi" w:hAnsi="Times New Roman"/>
          <w:bCs/>
          <w:sz w:val="24"/>
          <w:szCs w:val="24"/>
          <w:lang w:val="en-US" w:eastAsia="en-US"/>
        </w:rPr>
        <w:t>There are several methods that can be used for attribute subset selection mention in below given table [1]:</w:t>
      </w:r>
    </w:p>
    <w:p w14:paraId="296792C3" w14:textId="77777777" w:rsidR="00015DEB" w:rsidRPr="00FF5F0B" w:rsidRDefault="00015DEB" w:rsidP="00CB6DFC">
      <w:pPr>
        <w:jc w:val="both"/>
        <w:rPr>
          <w:rFonts w:ascii="Times New Roman" w:eastAsiaTheme="minorHAnsi" w:hAnsi="Times New Roman"/>
          <w:bCs/>
          <w:sz w:val="24"/>
          <w:szCs w:val="24"/>
          <w:lang w:val="en-US" w:eastAsia="en-US"/>
        </w:rPr>
      </w:pPr>
      <w:r>
        <w:rPr>
          <w:noProof/>
          <w:lang w:val="en-US" w:eastAsia="en-US"/>
        </w:rPr>
        <w:drawing>
          <wp:inline distT="0" distB="0" distL="0" distR="0" wp14:anchorId="3112B49B" wp14:editId="35A75C33">
            <wp:extent cx="5731510" cy="2911681"/>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11681"/>
                    </a:xfrm>
                    <a:prstGeom prst="rect">
                      <a:avLst/>
                    </a:prstGeom>
                  </pic:spPr>
                </pic:pic>
              </a:graphicData>
            </a:graphic>
          </wp:inline>
        </w:drawing>
      </w:r>
    </w:p>
    <w:p w14:paraId="0575FD70" w14:textId="77777777" w:rsidR="00015DEB" w:rsidRDefault="00015DEB" w:rsidP="00823C1E">
      <w:pPr>
        <w:suppressAutoHyphens w:val="0"/>
        <w:autoSpaceDE w:val="0"/>
        <w:autoSpaceDN w:val="0"/>
        <w:adjustRightInd w:val="0"/>
        <w:spacing w:after="0" w:line="240" w:lineRule="auto"/>
        <w:jc w:val="both"/>
        <w:rPr>
          <w:rFonts w:ascii="Times New Roman" w:eastAsiaTheme="minorHAnsi" w:hAnsi="Times New Roman"/>
          <w:b/>
          <w:sz w:val="24"/>
          <w:szCs w:val="24"/>
          <w:lang w:val="en-US" w:eastAsia="en-US"/>
        </w:rPr>
      </w:pPr>
    </w:p>
    <w:p w14:paraId="1A8866D0" w14:textId="77777777" w:rsidR="00015DEB" w:rsidRDefault="00015DEB" w:rsidP="00823C1E">
      <w:pPr>
        <w:suppressAutoHyphens w:val="0"/>
        <w:autoSpaceDE w:val="0"/>
        <w:autoSpaceDN w:val="0"/>
        <w:adjustRightInd w:val="0"/>
        <w:spacing w:after="0" w:line="240" w:lineRule="auto"/>
        <w:jc w:val="both"/>
        <w:rPr>
          <w:rFonts w:ascii="Times New Roman" w:eastAsiaTheme="minorHAnsi" w:hAnsi="Times New Roman"/>
          <w:b/>
          <w:sz w:val="24"/>
          <w:szCs w:val="24"/>
          <w:lang w:val="en-US" w:eastAsia="en-US"/>
        </w:rPr>
      </w:pPr>
      <w:r>
        <w:rPr>
          <w:rFonts w:ascii="Times New Roman" w:eastAsiaTheme="minorHAnsi" w:hAnsi="Times New Roman"/>
          <w:b/>
          <w:sz w:val="24"/>
          <w:szCs w:val="24"/>
          <w:lang w:val="en-US" w:eastAsia="en-US"/>
        </w:rPr>
        <w:t xml:space="preserve">  Figure1. </w:t>
      </w:r>
      <w:r w:rsidRPr="00015DEB">
        <w:rPr>
          <w:rFonts w:ascii="Times New Roman" w:eastAsiaTheme="minorHAnsi" w:hAnsi="Times New Roman"/>
          <w:b/>
          <w:sz w:val="24"/>
          <w:szCs w:val="24"/>
          <w:lang w:val="en-US" w:eastAsia="en-US"/>
        </w:rPr>
        <w:t>Greedy (heuristic) methods for attribute subset selection</w:t>
      </w:r>
      <w:r>
        <w:rPr>
          <w:rFonts w:ascii="Times New Roman" w:eastAsiaTheme="minorHAnsi" w:hAnsi="Times New Roman"/>
          <w:b/>
          <w:sz w:val="24"/>
          <w:szCs w:val="24"/>
          <w:lang w:val="en-US" w:eastAsia="en-US"/>
        </w:rPr>
        <w:t xml:space="preserve"> [1]</w:t>
      </w:r>
    </w:p>
    <w:p w14:paraId="7DDD0B15" w14:textId="77777777" w:rsidR="00015DEB" w:rsidRDefault="00015DEB" w:rsidP="00015DEB">
      <w:pPr>
        <w:spacing w:after="0"/>
        <w:jc w:val="both"/>
        <w:rPr>
          <w:rFonts w:ascii="Times New Roman" w:eastAsiaTheme="minorHAnsi" w:hAnsi="Times New Roman"/>
          <w:sz w:val="24"/>
          <w:szCs w:val="24"/>
          <w:lang w:val="en-US" w:eastAsia="en-US"/>
        </w:rPr>
      </w:pPr>
    </w:p>
    <w:p w14:paraId="23FF1672" w14:textId="77777777" w:rsidR="00015DEB" w:rsidRPr="00015DEB" w:rsidRDefault="00015DEB" w:rsidP="00015DEB">
      <w:pPr>
        <w:spacing w:after="0"/>
        <w:jc w:val="both"/>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 xml:space="preserve">In </w:t>
      </w:r>
      <w:r w:rsidR="00C465F9">
        <w:rPr>
          <w:rFonts w:ascii="Times New Roman" w:eastAsiaTheme="minorHAnsi" w:hAnsi="Times New Roman"/>
          <w:sz w:val="24"/>
          <w:szCs w:val="24"/>
          <w:lang w:val="en-US" w:eastAsia="en-US"/>
        </w:rPr>
        <w:t xml:space="preserve">Stepwise forward selection, first, it considers an empty set of attributes as </w:t>
      </w:r>
      <w:r w:rsidRPr="00015DEB">
        <w:rPr>
          <w:rFonts w:ascii="Times New Roman" w:eastAsiaTheme="minorHAnsi" w:hAnsi="Times New Roman"/>
          <w:sz w:val="24"/>
          <w:szCs w:val="24"/>
          <w:lang w:val="en-US" w:eastAsia="en-US"/>
        </w:rPr>
        <w:t>the reduced set. The best of the original attributes</w:t>
      </w:r>
      <w:r w:rsidR="00C465F9">
        <w:rPr>
          <w:rFonts w:ascii="Times New Roman" w:eastAsiaTheme="minorHAnsi" w:hAnsi="Times New Roman"/>
          <w:sz w:val="24"/>
          <w:szCs w:val="24"/>
          <w:lang w:val="en-US" w:eastAsia="en-US"/>
        </w:rPr>
        <w:t xml:space="preserve"> is determined and added to the </w:t>
      </w:r>
      <w:r w:rsidRPr="00015DEB">
        <w:rPr>
          <w:rFonts w:ascii="Times New Roman" w:eastAsiaTheme="minorHAnsi" w:hAnsi="Times New Roman"/>
          <w:sz w:val="24"/>
          <w:szCs w:val="24"/>
          <w:lang w:val="en-US" w:eastAsia="en-US"/>
        </w:rPr>
        <w:t>reduced set. At each subsequent iteration or step, the</w:t>
      </w:r>
      <w:r w:rsidR="00C465F9">
        <w:rPr>
          <w:rFonts w:ascii="Times New Roman" w:eastAsiaTheme="minorHAnsi" w:hAnsi="Times New Roman"/>
          <w:sz w:val="24"/>
          <w:szCs w:val="24"/>
          <w:lang w:val="en-US" w:eastAsia="en-US"/>
        </w:rPr>
        <w:t xml:space="preserve"> best of the remaining original </w:t>
      </w:r>
      <w:r w:rsidRPr="00015DEB">
        <w:rPr>
          <w:rFonts w:ascii="Times New Roman" w:eastAsiaTheme="minorHAnsi" w:hAnsi="Times New Roman"/>
          <w:sz w:val="24"/>
          <w:szCs w:val="24"/>
          <w:lang w:val="en-US" w:eastAsia="en-US"/>
        </w:rPr>
        <w:t>attributes is added to the set.</w:t>
      </w:r>
    </w:p>
    <w:p w14:paraId="0C0CE9F6" w14:textId="77777777" w:rsidR="00015DEB" w:rsidRPr="00015DEB" w:rsidRDefault="00C465F9" w:rsidP="00015DEB">
      <w:pPr>
        <w:spacing w:after="0"/>
        <w:jc w:val="both"/>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In Stepwise backward elimination, it</w:t>
      </w:r>
      <w:r w:rsidR="00015DEB" w:rsidRPr="00015DEB">
        <w:rPr>
          <w:rFonts w:ascii="Times New Roman" w:eastAsiaTheme="minorHAnsi" w:hAnsi="Times New Roman"/>
          <w:sz w:val="24"/>
          <w:szCs w:val="24"/>
          <w:lang w:val="en-US" w:eastAsia="en-US"/>
        </w:rPr>
        <w:t xml:space="preserve"> starts w</w:t>
      </w:r>
      <w:r>
        <w:rPr>
          <w:rFonts w:ascii="Times New Roman" w:eastAsiaTheme="minorHAnsi" w:hAnsi="Times New Roman"/>
          <w:sz w:val="24"/>
          <w:szCs w:val="24"/>
          <w:lang w:val="en-US" w:eastAsia="en-US"/>
        </w:rPr>
        <w:t>ith the full set of attributes and a</w:t>
      </w:r>
      <w:r w:rsidR="00015DEB" w:rsidRPr="00015DEB">
        <w:rPr>
          <w:rFonts w:ascii="Times New Roman" w:eastAsiaTheme="minorHAnsi" w:hAnsi="Times New Roman"/>
          <w:sz w:val="24"/>
          <w:szCs w:val="24"/>
          <w:lang w:val="en-US" w:eastAsia="en-US"/>
        </w:rPr>
        <w:t xml:space="preserve">t each step, it removes the worst </w:t>
      </w:r>
      <w:r>
        <w:rPr>
          <w:rFonts w:ascii="Times New Roman" w:eastAsiaTheme="minorHAnsi" w:hAnsi="Times New Roman"/>
          <w:sz w:val="24"/>
          <w:szCs w:val="24"/>
          <w:lang w:val="en-US" w:eastAsia="en-US"/>
        </w:rPr>
        <w:t xml:space="preserve">attribute remaining in the set. These techniques, </w:t>
      </w:r>
      <w:r w:rsidR="00015DEB" w:rsidRPr="00015DEB">
        <w:rPr>
          <w:rFonts w:ascii="Times New Roman" w:eastAsiaTheme="minorHAnsi" w:hAnsi="Times New Roman"/>
          <w:sz w:val="24"/>
          <w:szCs w:val="24"/>
          <w:lang w:val="en-US" w:eastAsia="en-US"/>
        </w:rPr>
        <w:t>forward sel</w:t>
      </w:r>
      <w:r>
        <w:rPr>
          <w:rFonts w:ascii="Times New Roman" w:eastAsiaTheme="minorHAnsi" w:hAnsi="Times New Roman"/>
          <w:sz w:val="24"/>
          <w:szCs w:val="24"/>
          <w:lang w:val="en-US" w:eastAsia="en-US"/>
        </w:rPr>
        <w:t xml:space="preserve">ection and backward elimination can be combined </w:t>
      </w:r>
      <w:r w:rsidR="00015DEB" w:rsidRPr="00015DEB">
        <w:rPr>
          <w:rFonts w:ascii="Times New Roman" w:eastAsiaTheme="minorHAnsi" w:hAnsi="Times New Roman"/>
          <w:sz w:val="24"/>
          <w:szCs w:val="24"/>
          <w:lang w:val="en-US" w:eastAsia="en-US"/>
        </w:rPr>
        <w:t xml:space="preserve"> </w:t>
      </w:r>
      <w:r>
        <w:rPr>
          <w:rFonts w:ascii="Times New Roman" w:eastAsiaTheme="minorHAnsi" w:hAnsi="Times New Roman"/>
          <w:sz w:val="24"/>
          <w:szCs w:val="24"/>
          <w:lang w:val="en-US" w:eastAsia="en-US"/>
        </w:rPr>
        <w:t xml:space="preserve"> </w:t>
      </w:r>
      <w:r w:rsidR="00015DEB" w:rsidRPr="00015DEB">
        <w:rPr>
          <w:rFonts w:ascii="Times New Roman" w:eastAsiaTheme="minorHAnsi" w:hAnsi="Times New Roman"/>
          <w:sz w:val="24"/>
          <w:szCs w:val="24"/>
          <w:lang w:val="en-US" w:eastAsia="en-US"/>
        </w:rPr>
        <w:t>so that, at e</w:t>
      </w:r>
      <w:r>
        <w:rPr>
          <w:rFonts w:ascii="Times New Roman" w:eastAsiaTheme="minorHAnsi" w:hAnsi="Times New Roman"/>
          <w:sz w:val="24"/>
          <w:szCs w:val="24"/>
          <w:lang w:val="en-US" w:eastAsia="en-US"/>
        </w:rPr>
        <w:t xml:space="preserve">ach </w:t>
      </w:r>
      <w:r w:rsidR="00015DEB" w:rsidRPr="00015DEB">
        <w:rPr>
          <w:rFonts w:ascii="Times New Roman" w:eastAsiaTheme="minorHAnsi" w:hAnsi="Times New Roman"/>
          <w:sz w:val="24"/>
          <w:szCs w:val="24"/>
          <w:lang w:val="en-US" w:eastAsia="en-US"/>
        </w:rPr>
        <w:t>step, the procedure selects the best attribute and r</w:t>
      </w:r>
      <w:r>
        <w:rPr>
          <w:rFonts w:ascii="Times New Roman" w:eastAsiaTheme="minorHAnsi" w:hAnsi="Times New Roman"/>
          <w:sz w:val="24"/>
          <w:szCs w:val="24"/>
          <w:lang w:val="en-US" w:eastAsia="en-US"/>
        </w:rPr>
        <w:t xml:space="preserve">emoves the worst from among the </w:t>
      </w:r>
      <w:r w:rsidR="00015DEB" w:rsidRPr="00015DEB">
        <w:rPr>
          <w:rFonts w:ascii="Times New Roman" w:eastAsiaTheme="minorHAnsi" w:hAnsi="Times New Roman"/>
          <w:sz w:val="24"/>
          <w:szCs w:val="24"/>
          <w:lang w:val="en-US" w:eastAsia="en-US"/>
        </w:rPr>
        <w:t>remaining attributes.</w:t>
      </w:r>
    </w:p>
    <w:p w14:paraId="66782DF9" w14:textId="77777777" w:rsidR="00C465F9" w:rsidRDefault="00C465F9" w:rsidP="00015DEB">
      <w:pPr>
        <w:spacing w:after="0"/>
        <w:jc w:val="both"/>
        <w:rPr>
          <w:rFonts w:ascii="Times New Roman" w:eastAsiaTheme="minorHAnsi" w:hAnsi="Times New Roman"/>
          <w:sz w:val="24"/>
          <w:szCs w:val="24"/>
          <w:lang w:val="en-US" w:eastAsia="en-US"/>
        </w:rPr>
      </w:pPr>
    </w:p>
    <w:p w14:paraId="7D0E8AA1" w14:textId="27400BFC" w:rsidR="00F8259E" w:rsidRDefault="00F8259E" w:rsidP="007A55F0">
      <w:pPr>
        <w:spacing w:after="0"/>
        <w:jc w:val="both"/>
        <w:rPr>
          <w:rFonts w:ascii="Times New Roman" w:eastAsiaTheme="minorHAnsi" w:hAnsi="Times New Roman"/>
          <w:sz w:val="24"/>
          <w:szCs w:val="24"/>
          <w:lang w:val="en-US" w:eastAsia="en-US"/>
        </w:rPr>
      </w:pPr>
      <w:r w:rsidRPr="00D54D15">
        <w:rPr>
          <w:rFonts w:ascii="Times New Roman" w:eastAsiaTheme="minorHAnsi" w:hAnsi="Times New Roman"/>
          <w:sz w:val="24"/>
          <w:szCs w:val="24"/>
          <w:lang w:val="en-US" w:eastAsia="en-US"/>
        </w:rPr>
        <w:t>Decision tree is a structure that contains nodes (rectangular boxes) and edges(arrows) and is built from a dataset (table of columns representing features/attributes and rows corresponds to records). Each node is either used to make a decision (known as decision node) or represent an outcome (known as leaf node).</w:t>
      </w:r>
    </w:p>
    <w:p w14:paraId="5F189497" w14:textId="4D096116" w:rsidR="00D54D15" w:rsidRDefault="00D54D15" w:rsidP="007A55F0">
      <w:pPr>
        <w:spacing w:after="0"/>
        <w:jc w:val="both"/>
        <w:rPr>
          <w:rFonts w:ascii="Times New Roman" w:eastAsiaTheme="minorHAnsi" w:hAnsi="Times New Roman"/>
          <w:sz w:val="24"/>
          <w:szCs w:val="24"/>
          <w:lang w:val="en-US" w:eastAsia="en-US"/>
        </w:rPr>
      </w:pPr>
    </w:p>
    <w:p w14:paraId="137EC255" w14:textId="149992CD" w:rsidR="00D54D15" w:rsidRPr="00D54D15" w:rsidRDefault="00D54D15" w:rsidP="00D54D15">
      <w:pPr>
        <w:pStyle w:val="pw-post-body-paragraph"/>
        <w:shd w:val="clear" w:color="auto" w:fill="FFFFFF"/>
        <w:spacing w:before="480" w:beforeAutospacing="0" w:after="0" w:afterAutospacing="0" w:line="480" w:lineRule="atLeast"/>
        <w:rPr>
          <w:rFonts w:eastAsiaTheme="minorHAnsi"/>
          <w:lang w:val="en-US" w:eastAsia="en-US"/>
        </w:rPr>
      </w:pPr>
      <w:r w:rsidRPr="00E00647">
        <w:rPr>
          <w:rFonts w:eastAsiaTheme="minorHAnsi"/>
          <w:b/>
          <w:bCs/>
          <w:lang w:val="en-US" w:eastAsia="en-US"/>
        </w:rPr>
        <w:t>Example of Decision Tree:</w:t>
      </w:r>
      <w:r>
        <w:rPr>
          <w:rFonts w:eastAsiaTheme="minorHAnsi"/>
          <w:lang w:val="en-US" w:eastAsia="en-US"/>
        </w:rPr>
        <w:t xml:space="preserve">  </w:t>
      </w:r>
      <w:r w:rsidRPr="00D54D15">
        <w:rPr>
          <w:rFonts w:ascii="Georgia" w:hAnsi="Georgia"/>
          <w:color w:val="292929"/>
          <w:spacing w:val="-1"/>
          <w:sz w:val="30"/>
          <w:szCs w:val="30"/>
        </w:rPr>
        <w:t xml:space="preserve"> </w:t>
      </w:r>
      <w:r w:rsidRPr="00D54D15">
        <w:rPr>
          <w:rFonts w:eastAsiaTheme="minorHAnsi"/>
          <w:lang w:val="en-US" w:eastAsia="en-US"/>
        </w:rPr>
        <w:t>The picture above depicts a decision tree that is used to classify whether a person is </w:t>
      </w:r>
      <w:r w:rsidRPr="00D54D15">
        <w:rPr>
          <w:rFonts w:eastAsiaTheme="minorHAnsi"/>
          <w:b/>
          <w:bCs/>
          <w:lang w:val="en-US" w:eastAsia="en-US"/>
        </w:rPr>
        <w:t>Fit </w:t>
      </w:r>
      <w:r w:rsidRPr="00D54D15">
        <w:rPr>
          <w:rFonts w:eastAsiaTheme="minorHAnsi"/>
          <w:lang w:val="en-US" w:eastAsia="en-US"/>
        </w:rPr>
        <w:t>or </w:t>
      </w:r>
      <w:r w:rsidRPr="00D54D15">
        <w:rPr>
          <w:rFonts w:eastAsiaTheme="minorHAnsi"/>
          <w:b/>
          <w:bCs/>
          <w:lang w:val="en-US" w:eastAsia="en-US"/>
        </w:rPr>
        <w:t>Unfit.</w:t>
      </w:r>
      <w:r w:rsidR="00E00647">
        <w:rPr>
          <w:rFonts w:eastAsiaTheme="minorHAnsi"/>
          <w:b/>
          <w:bCs/>
          <w:lang w:val="en-US" w:eastAsia="en-US"/>
        </w:rPr>
        <w:t xml:space="preserve">   </w:t>
      </w:r>
      <w:r w:rsidRPr="00D54D15">
        <w:rPr>
          <w:rFonts w:eastAsiaTheme="minorHAnsi"/>
          <w:lang w:val="en-US" w:eastAsia="en-US"/>
        </w:rPr>
        <w:t>The decision nodes here are questions like ‘</w:t>
      </w:r>
      <w:proofErr w:type="gramStart"/>
      <w:r w:rsidRPr="00D54D15">
        <w:rPr>
          <w:rFonts w:eastAsiaTheme="minorHAnsi"/>
          <w:lang w:val="en-US" w:eastAsia="en-US"/>
        </w:rPr>
        <w:t>’</w:t>
      </w:r>
      <w:r w:rsidRPr="00D54D15">
        <w:rPr>
          <w:rFonts w:eastAsiaTheme="minorHAnsi"/>
          <w:i/>
          <w:iCs/>
          <w:lang w:val="en-US" w:eastAsia="en-US"/>
        </w:rPr>
        <w:t>‘</w:t>
      </w:r>
      <w:proofErr w:type="gramEnd"/>
      <w:r w:rsidRPr="00D54D15">
        <w:rPr>
          <w:rFonts w:eastAsiaTheme="minorHAnsi"/>
          <w:i/>
          <w:iCs/>
          <w:lang w:val="en-US" w:eastAsia="en-US"/>
        </w:rPr>
        <w:t>Is the person less than 30 years of age?’</w:t>
      </w:r>
      <w:r w:rsidRPr="00D54D15">
        <w:rPr>
          <w:rFonts w:eastAsiaTheme="minorHAnsi"/>
          <w:lang w:val="en-US" w:eastAsia="en-US"/>
        </w:rPr>
        <w:t>, </w:t>
      </w:r>
      <w:r w:rsidRPr="00D54D15">
        <w:rPr>
          <w:rFonts w:eastAsiaTheme="minorHAnsi"/>
          <w:i/>
          <w:iCs/>
          <w:lang w:val="en-US" w:eastAsia="en-US"/>
        </w:rPr>
        <w:t>‘Does the person eat junk?’</w:t>
      </w:r>
      <w:r w:rsidRPr="00D54D15">
        <w:rPr>
          <w:rFonts w:eastAsiaTheme="minorHAnsi"/>
          <w:lang w:val="en-US" w:eastAsia="en-US"/>
        </w:rPr>
        <w:t>, etc.</w:t>
      </w:r>
      <w:r w:rsidRPr="00D54D15">
        <w:rPr>
          <w:rFonts w:eastAsiaTheme="minorHAnsi"/>
          <w:i/>
          <w:iCs/>
          <w:lang w:val="en-US" w:eastAsia="en-US"/>
        </w:rPr>
        <w:t> </w:t>
      </w:r>
      <w:r w:rsidRPr="00D54D15">
        <w:rPr>
          <w:rFonts w:eastAsiaTheme="minorHAnsi"/>
          <w:lang w:val="en-US" w:eastAsia="en-US"/>
        </w:rPr>
        <w:t>and</w:t>
      </w:r>
      <w:r w:rsidRPr="00D54D15">
        <w:rPr>
          <w:rFonts w:eastAsiaTheme="minorHAnsi"/>
          <w:i/>
          <w:iCs/>
          <w:lang w:val="en-US" w:eastAsia="en-US"/>
        </w:rPr>
        <w:t> </w:t>
      </w:r>
      <w:r w:rsidRPr="00D54D15">
        <w:rPr>
          <w:rFonts w:eastAsiaTheme="minorHAnsi"/>
          <w:lang w:val="en-US" w:eastAsia="en-US"/>
        </w:rPr>
        <w:t>the leaves are one of the two possible outcomes viz. </w:t>
      </w:r>
      <w:r w:rsidRPr="00D54D15">
        <w:rPr>
          <w:rFonts w:eastAsiaTheme="minorHAnsi"/>
          <w:b/>
          <w:bCs/>
          <w:lang w:val="en-US" w:eastAsia="en-US"/>
        </w:rPr>
        <w:t>Fit </w:t>
      </w:r>
      <w:r w:rsidRPr="00D54D15">
        <w:rPr>
          <w:rFonts w:eastAsiaTheme="minorHAnsi"/>
          <w:lang w:val="en-US" w:eastAsia="en-US"/>
        </w:rPr>
        <w:t>and </w:t>
      </w:r>
      <w:r w:rsidRPr="00D54D15">
        <w:rPr>
          <w:rFonts w:eastAsiaTheme="minorHAnsi"/>
          <w:b/>
          <w:bCs/>
          <w:lang w:val="en-US" w:eastAsia="en-US"/>
        </w:rPr>
        <w:t>Unfit</w:t>
      </w:r>
      <w:r w:rsidRPr="00D54D15">
        <w:rPr>
          <w:rFonts w:eastAsiaTheme="minorHAnsi"/>
          <w:lang w:val="en-US" w:eastAsia="en-US"/>
        </w:rPr>
        <w:t>.</w:t>
      </w:r>
      <w:r w:rsidR="00E00647">
        <w:rPr>
          <w:rFonts w:eastAsiaTheme="minorHAnsi"/>
          <w:lang w:val="en-US" w:eastAsia="en-US"/>
        </w:rPr>
        <w:t xml:space="preserve"> </w:t>
      </w:r>
      <w:r w:rsidRPr="00D54D15">
        <w:rPr>
          <w:rFonts w:eastAsiaTheme="minorHAnsi"/>
          <w:lang w:val="en-US" w:eastAsia="en-US"/>
        </w:rPr>
        <w:t>Looking at the Decision Tree we can say make the following decisions:</w:t>
      </w:r>
      <w:r w:rsidR="00E00647">
        <w:rPr>
          <w:rFonts w:eastAsiaTheme="minorHAnsi"/>
          <w:lang w:val="en-US" w:eastAsia="en-US"/>
        </w:rPr>
        <w:t xml:space="preserve">   </w:t>
      </w:r>
      <w:r w:rsidRPr="00D54D15">
        <w:rPr>
          <w:rFonts w:eastAsiaTheme="minorHAnsi"/>
          <w:lang w:val="en-US" w:eastAsia="en-US"/>
        </w:rPr>
        <w:t>if a person is less than 30 years of age and doesn’t eat junk food then he is Fit, if a person is less than 30 years of age and eats junk food then he is Unfit and so on.</w:t>
      </w:r>
    </w:p>
    <w:p w14:paraId="73C8CFA1" w14:textId="79D246CD" w:rsidR="00D54D15" w:rsidRDefault="00D54D15" w:rsidP="007A55F0">
      <w:pPr>
        <w:spacing w:after="0"/>
        <w:jc w:val="both"/>
        <w:rPr>
          <w:rFonts w:ascii="Georgia" w:hAnsi="Georgia"/>
          <w:color w:val="292929"/>
          <w:spacing w:val="-1"/>
          <w:sz w:val="30"/>
          <w:szCs w:val="30"/>
          <w:shd w:val="clear" w:color="auto" w:fill="FFFFFF"/>
        </w:rPr>
      </w:pPr>
    </w:p>
    <w:p w14:paraId="141E0285" w14:textId="42F884AE" w:rsidR="00D54D15" w:rsidRDefault="00D54D15" w:rsidP="00D54D15">
      <w:pPr>
        <w:spacing w:after="0"/>
        <w:jc w:val="both"/>
        <w:rPr>
          <w:rFonts w:ascii="Times New Roman" w:eastAsiaTheme="minorHAnsi" w:hAnsi="Times New Roman"/>
          <w:sz w:val="24"/>
          <w:szCs w:val="24"/>
          <w:lang w:val="en-US" w:eastAsia="en-US"/>
        </w:rPr>
      </w:pPr>
      <w:r>
        <w:rPr>
          <w:noProof/>
          <w:lang w:val="en-US" w:eastAsia="en-US"/>
        </w:rPr>
        <w:drawing>
          <wp:inline distT="0" distB="0" distL="0" distR="0" wp14:anchorId="6E262016" wp14:editId="2416CB3A">
            <wp:extent cx="4483100"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100" cy="1873250"/>
                    </a:xfrm>
                    <a:prstGeom prst="rect">
                      <a:avLst/>
                    </a:prstGeom>
                    <a:noFill/>
                    <a:ln>
                      <a:noFill/>
                    </a:ln>
                  </pic:spPr>
                </pic:pic>
              </a:graphicData>
            </a:graphic>
          </wp:inline>
        </w:drawing>
      </w:r>
    </w:p>
    <w:p w14:paraId="5306D8A8" w14:textId="77777777" w:rsidR="00D54D15" w:rsidRDefault="00D54D15" w:rsidP="00D54D15">
      <w:pPr>
        <w:spacing w:after="0"/>
        <w:jc w:val="both"/>
        <w:rPr>
          <w:rFonts w:ascii="Times New Roman" w:eastAsiaTheme="minorHAnsi" w:hAnsi="Times New Roman"/>
          <w:sz w:val="24"/>
          <w:szCs w:val="24"/>
          <w:lang w:val="en-US" w:eastAsia="en-US"/>
        </w:rPr>
      </w:pPr>
    </w:p>
    <w:p w14:paraId="530F9F88" w14:textId="2A8D91C5" w:rsidR="00D54D15" w:rsidRDefault="00D54D15" w:rsidP="00D54D15">
      <w:pPr>
        <w:spacing w:after="0"/>
        <w:jc w:val="both"/>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 xml:space="preserve">In Decision tree induction approach, </w:t>
      </w:r>
      <w:r w:rsidRPr="00015DEB">
        <w:rPr>
          <w:rFonts w:ascii="Times New Roman" w:eastAsiaTheme="minorHAnsi" w:hAnsi="Times New Roman"/>
          <w:sz w:val="24"/>
          <w:szCs w:val="24"/>
          <w:lang w:val="en-US" w:eastAsia="en-US"/>
        </w:rPr>
        <w:t xml:space="preserve">Decision tree algorithms (e.g., ID3, C4.5, and CART) </w:t>
      </w:r>
    </w:p>
    <w:p w14:paraId="12F3154B" w14:textId="562E3991" w:rsidR="00D54D15" w:rsidRDefault="00D54D15" w:rsidP="007A55F0">
      <w:pPr>
        <w:spacing w:after="0"/>
        <w:jc w:val="both"/>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which are intended for classification can be used for select the important attributes,</w:t>
      </w:r>
      <w:r w:rsidRPr="00015DEB">
        <w:rPr>
          <w:rFonts w:ascii="Times New Roman" w:eastAsiaTheme="minorHAnsi" w:hAnsi="Times New Roman"/>
          <w:sz w:val="24"/>
          <w:szCs w:val="24"/>
          <w:lang w:val="en-US" w:eastAsia="en-US"/>
        </w:rPr>
        <w:t xml:space="preserve"> </w:t>
      </w:r>
      <w:r>
        <w:rPr>
          <w:rFonts w:ascii="Times New Roman" w:eastAsiaTheme="minorHAnsi" w:hAnsi="Times New Roman"/>
          <w:sz w:val="24"/>
          <w:szCs w:val="24"/>
          <w:lang w:val="en-US" w:eastAsia="en-US"/>
        </w:rPr>
        <w:t xml:space="preserve">it </w:t>
      </w:r>
      <w:r w:rsidRPr="00015DEB">
        <w:rPr>
          <w:rFonts w:ascii="Times New Roman" w:eastAsiaTheme="minorHAnsi" w:hAnsi="Times New Roman"/>
          <w:sz w:val="24"/>
          <w:szCs w:val="24"/>
          <w:lang w:val="en-US" w:eastAsia="en-US"/>
        </w:rPr>
        <w:t xml:space="preserve">constructs a </w:t>
      </w:r>
      <w:r w:rsidR="00740FB4" w:rsidRPr="00015DEB">
        <w:rPr>
          <w:rFonts w:ascii="Times New Roman" w:eastAsiaTheme="minorHAnsi" w:hAnsi="Times New Roman"/>
          <w:sz w:val="24"/>
          <w:szCs w:val="24"/>
          <w:lang w:val="en-US" w:eastAsia="en-US"/>
        </w:rPr>
        <w:t>flowchart like</w:t>
      </w:r>
      <w:r>
        <w:rPr>
          <w:rFonts w:ascii="Times New Roman" w:eastAsiaTheme="minorHAnsi" w:hAnsi="Times New Roman"/>
          <w:sz w:val="24"/>
          <w:szCs w:val="24"/>
          <w:lang w:val="en-US" w:eastAsia="en-US"/>
        </w:rPr>
        <w:t xml:space="preserve"> </w:t>
      </w:r>
      <w:r w:rsidRPr="00015DEB">
        <w:rPr>
          <w:rFonts w:ascii="Times New Roman" w:eastAsiaTheme="minorHAnsi" w:hAnsi="Times New Roman"/>
          <w:sz w:val="24"/>
          <w:szCs w:val="24"/>
          <w:lang w:val="en-US" w:eastAsia="en-US"/>
        </w:rPr>
        <w:t>structure where each internal (</w:t>
      </w:r>
      <w:proofErr w:type="spellStart"/>
      <w:r w:rsidRPr="00015DEB">
        <w:rPr>
          <w:rFonts w:ascii="Times New Roman" w:eastAsiaTheme="minorHAnsi" w:hAnsi="Times New Roman"/>
          <w:sz w:val="24"/>
          <w:szCs w:val="24"/>
          <w:lang w:val="en-US" w:eastAsia="en-US"/>
        </w:rPr>
        <w:t>nonleaf</w:t>
      </w:r>
      <w:proofErr w:type="spellEnd"/>
      <w:r w:rsidRPr="00015DEB">
        <w:rPr>
          <w:rFonts w:ascii="Times New Roman" w:eastAsiaTheme="minorHAnsi" w:hAnsi="Times New Roman"/>
          <w:sz w:val="24"/>
          <w:szCs w:val="24"/>
          <w:lang w:val="en-US" w:eastAsia="en-US"/>
        </w:rPr>
        <w:t>) node denot</w:t>
      </w:r>
      <w:r>
        <w:rPr>
          <w:rFonts w:ascii="Times New Roman" w:eastAsiaTheme="minorHAnsi" w:hAnsi="Times New Roman"/>
          <w:sz w:val="24"/>
          <w:szCs w:val="24"/>
          <w:lang w:val="en-US" w:eastAsia="en-US"/>
        </w:rPr>
        <w:t xml:space="preserve">es a test on an attribute, each </w:t>
      </w:r>
      <w:r w:rsidRPr="00015DEB">
        <w:rPr>
          <w:rFonts w:ascii="Times New Roman" w:eastAsiaTheme="minorHAnsi" w:hAnsi="Times New Roman"/>
          <w:sz w:val="24"/>
          <w:szCs w:val="24"/>
          <w:lang w:val="en-US" w:eastAsia="en-US"/>
        </w:rPr>
        <w:t>branch corresponds to an outcome of the test, and each</w:t>
      </w:r>
      <w:r>
        <w:rPr>
          <w:rFonts w:ascii="Times New Roman" w:eastAsiaTheme="minorHAnsi" w:hAnsi="Times New Roman"/>
          <w:sz w:val="24"/>
          <w:szCs w:val="24"/>
          <w:lang w:val="en-US" w:eastAsia="en-US"/>
        </w:rPr>
        <w:t xml:space="preserve"> external (leaf) node denotes a </w:t>
      </w:r>
      <w:r w:rsidRPr="00015DEB">
        <w:rPr>
          <w:rFonts w:ascii="Times New Roman" w:eastAsiaTheme="minorHAnsi" w:hAnsi="Times New Roman"/>
          <w:sz w:val="24"/>
          <w:szCs w:val="24"/>
          <w:lang w:val="en-US" w:eastAsia="en-US"/>
        </w:rPr>
        <w:t xml:space="preserve">class prediction. </w:t>
      </w:r>
      <w:r>
        <w:rPr>
          <w:rFonts w:ascii="Times New Roman" w:eastAsiaTheme="minorHAnsi" w:hAnsi="Times New Roman"/>
          <w:sz w:val="24"/>
          <w:szCs w:val="24"/>
          <w:lang w:val="en-US" w:eastAsia="en-US"/>
        </w:rPr>
        <w:t>The other attributes which are not part of the tree can be discarded.</w:t>
      </w:r>
    </w:p>
    <w:p w14:paraId="3D80CD17" w14:textId="77777777" w:rsidR="00E00647" w:rsidRDefault="00E00647" w:rsidP="007A55F0">
      <w:pPr>
        <w:spacing w:after="0"/>
        <w:jc w:val="both"/>
        <w:rPr>
          <w:rFonts w:ascii="Times New Roman" w:eastAsiaTheme="minorHAnsi" w:hAnsi="Times New Roman"/>
          <w:sz w:val="24"/>
          <w:szCs w:val="24"/>
          <w:lang w:val="en-US" w:eastAsia="en-US"/>
        </w:rPr>
      </w:pPr>
    </w:p>
    <w:p w14:paraId="2B889EB9" w14:textId="409707AF" w:rsidR="008E0E83" w:rsidRPr="00C465F9" w:rsidRDefault="00C465F9" w:rsidP="007A55F0">
      <w:pPr>
        <w:spacing w:after="0"/>
        <w:jc w:val="both"/>
        <w:rPr>
          <w:rFonts w:ascii="Times New Roman" w:eastAsiaTheme="minorHAnsi" w:hAnsi="Times New Roman"/>
          <w:sz w:val="24"/>
          <w:szCs w:val="24"/>
          <w:lang w:val="en-US" w:eastAsia="en-US"/>
        </w:rPr>
      </w:pPr>
      <w:r>
        <w:rPr>
          <w:rFonts w:ascii="Times New Roman" w:eastAsiaTheme="minorHAnsi" w:hAnsi="Times New Roman"/>
          <w:sz w:val="24"/>
          <w:szCs w:val="24"/>
          <w:lang w:val="en-US" w:eastAsia="en-US"/>
        </w:rPr>
        <w:t xml:space="preserve"> </w:t>
      </w:r>
      <w:r w:rsidR="008E0E83" w:rsidRPr="00D82AC3">
        <w:rPr>
          <w:rFonts w:ascii="Times New Roman" w:hAnsi="Times New Roman"/>
          <w:iCs/>
          <w:sz w:val="24"/>
          <w:szCs w:val="24"/>
        </w:rPr>
        <w:t>_____________________________________________________________________</w:t>
      </w:r>
    </w:p>
    <w:p w14:paraId="333DDCF3" w14:textId="77777777"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Procedure / Approach /</w:t>
      </w:r>
      <w:r w:rsidRPr="00D82AC3">
        <w:rPr>
          <w:rFonts w:ascii="Times New Roman" w:hAnsi="Times New Roman"/>
          <w:b/>
          <w:sz w:val="24"/>
          <w:szCs w:val="24"/>
        </w:rPr>
        <w:t>Algorithm / Activity Diagram</w:t>
      </w:r>
      <w:r w:rsidRPr="00D82AC3">
        <w:rPr>
          <w:rFonts w:ascii="Times New Roman" w:hAnsi="Times New Roman"/>
          <w:b/>
          <w:iCs/>
          <w:sz w:val="24"/>
          <w:szCs w:val="24"/>
        </w:rPr>
        <w:t>:</w:t>
      </w:r>
    </w:p>
    <w:p w14:paraId="2D3B1DF0" w14:textId="77777777" w:rsidR="00E00647" w:rsidRPr="00D82AC3" w:rsidRDefault="00E00647" w:rsidP="008A5AD9">
      <w:pPr>
        <w:spacing w:after="0"/>
        <w:jc w:val="both"/>
        <w:rPr>
          <w:rFonts w:ascii="Times New Roman" w:hAnsi="Times New Roman"/>
          <w:iCs/>
          <w:sz w:val="24"/>
          <w:szCs w:val="24"/>
        </w:rPr>
      </w:pPr>
    </w:p>
    <w:p w14:paraId="4BBA9DA1" w14:textId="77777777" w:rsidR="00740FB4" w:rsidRDefault="00C465F9" w:rsidP="006447EB">
      <w:pPr>
        <w:jc w:val="both"/>
        <w:rPr>
          <w:rFonts w:eastAsiaTheme="minorHAnsi"/>
          <w:lang w:eastAsia="en-US"/>
        </w:rPr>
      </w:pPr>
      <w:r>
        <w:t xml:space="preserve">Implement the </w:t>
      </w:r>
      <w:r w:rsidRPr="00740FB4">
        <w:rPr>
          <w:rFonts w:eastAsiaTheme="minorHAnsi"/>
          <w:lang w:eastAsia="en-US"/>
        </w:rPr>
        <w:t>Decision tree induction approach (ID3) to identify the subset of attributes for the dataset.</w:t>
      </w:r>
    </w:p>
    <w:p w14:paraId="410EFCCC" w14:textId="12FE9584" w:rsidR="008E0E83" w:rsidRPr="006447EB" w:rsidRDefault="008E0E83" w:rsidP="006447EB">
      <w:pPr>
        <w:jc w:val="both"/>
        <w:rPr>
          <w:iCs/>
        </w:rPr>
      </w:pPr>
      <w:r w:rsidRPr="006447EB">
        <w:rPr>
          <w:iCs/>
        </w:rPr>
        <w:t>________________________________________________________________________</w:t>
      </w:r>
      <w:r w:rsidR="00491347" w:rsidRPr="006447EB">
        <w:rPr>
          <w:iCs/>
        </w:rPr>
        <w:t>___</w:t>
      </w:r>
    </w:p>
    <w:p w14:paraId="7704FA1E" w14:textId="16343BBE" w:rsidR="008E0E8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Results: (Program printout with output / Document printout as per the format)</w:t>
      </w:r>
    </w:p>
    <w:p w14:paraId="6CE4B592" w14:textId="1D16A22B" w:rsidR="007C6117" w:rsidRDefault="007C6117" w:rsidP="008A5AD9">
      <w:pPr>
        <w:spacing w:after="0"/>
        <w:jc w:val="both"/>
        <w:rPr>
          <w:rFonts w:ascii="Times New Roman" w:hAnsi="Times New Roman"/>
          <w:b/>
          <w:iCs/>
          <w:sz w:val="24"/>
          <w:szCs w:val="24"/>
        </w:rPr>
      </w:pPr>
    </w:p>
    <w:p w14:paraId="34AAFF60" w14:textId="77777777" w:rsidR="007C6117" w:rsidRPr="007C6117" w:rsidRDefault="007C6117" w:rsidP="007C6117">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C6117">
        <w:rPr>
          <w:rFonts w:ascii="Courier New" w:eastAsia="Times New Roman" w:hAnsi="Courier New" w:cs="Courier New"/>
          <w:color w:val="C586C0"/>
          <w:sz w:val="21"/>
          <w:szCs w:val="21"/>
          <w:lang w:eastAsia="en-IN"/>
        </w:rPr>
        <w:t>import</w:t>
      </w:r>
      <w:r w:rsidRPr="007C6117">
        <w:rPr>
          <w:rFonts w:ascii="Courier New" w:eastAsia="Times New Roman" w:hAnsi="Courier New" w:cs="Courier New"/>
          <w:color w:val="D4D4D4"/>
          <w:sz w:val="21"/>
          <w:szCs w:val="21"/>
          <w:lang w:eastAsia="en-IN"/>
        </w:rPr>
        <w:t> </w:t>
      </w:r>
      <w:proofErr w:type="spellStart"/>
      <w:r w:rsidRPr="007C6117">
        <w:rPr>
          <w:rFonts w:ascii="Courier New" w:eastAsia="Times New Roman" w:hAnsi="Courier New" w:cs="Courier New"/>
          <w:color w:val="D4D4D4"/>
          <w:sz w:val="21"/>
          <w:szCs w:val="21"/>
          <w:lang w:eastAsia="en-IN"/>
        </w:rPr>
        <w:t>numpy</w:t>
      </w:r>
      <w:proofErr w:type="spellEnd"/>
      <w:r w:rsidRPr="007C6117">
        <w:rPr>
          <w:rFonts w:ascii="Courier New" w:eastAsia="Times New Roman" w:hAnsi="Courier New" w:cs="Courier New"/>
          <w:color w:val="D4D4D4"/>
          <w:sz w:val="21"/>
          <w:szCs w:val="21"/>
          <w:lang w:eastAsia="en-IN"/>
        </w:rPr>
        <w:t> </w:t>
      </w:r>
      <w:r w:rsidRPr="007C6117">
        <w:rPr>
          <w:rFonts w:ascii="Courier New" w:eastAsia="Times New Roman" w:hAnsi="Courier New" w:cs="Courier New"/>
          <w:color w:val="C586C0"/>
          <w:sz w:val="21"/>
          <w:szCs w:val="21"/>
          <w:lang w:eastAsia="en-IN"/>
        </w:rPr>
        <w:t>as</w:t>
      </w:r>
      <w:r w:rsidRPr="007C6117">
        <w:rPr>
          <w:rFonts w:ascii="Courier New" w:eastAsia="Times New Roman" w:hAnsi="Courier New" w:cs="Courier New"/>
          <w:color w:val="D4D4D4"/>
          <w:sz w:val="21"/>
          <w:szCs w:val="21"/>
          <w:lang w:eastAsia="en-IN"/>
        </w:rPr>
        <w:t> np</w:t>
      </w:r>
    </w:p>
    <w:p w14:paraId="1F13E496" w14:textId="77777777" w:rsidR="007C6117" w:rsidRPr="007C6117" w:rsidRDefault="007C6117" w:rsidP="007C6117">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C6117">
        <w:rPr>
          <w:rFonts w:ascii="Courier New" w:eastAsia="Times New Roman" w:hAnsi="Courier New" w:cs="Courier New"/>
          <w:color w:val="C586C0"/>
          <w:sz w:val="21"/>
          <w:szCs w:val="21"/>
          <w:lang w:eastAsia="en-IN"/>
        </w:rPr>
        <w:t>import</w:t>
      </w:r>
      <w:r w:rsidRPr="007C6117">
        <w:rPr>
          <w:rFonts w:ascii="Courier New" w:eastAsia="Times New Roman" w:hAnsi="Courier New" w:cs="Courier New"/>
          <w:color w:val="D4D4D4"/>
          <w:sz w:val="21"/>
          <w:szCs w:val="21"/>
          <w:lang w:eastAsia="en-IN"/>
        </w:rPr>
        <w:t> pandas </w:t>
      </w:r>
      <w:r w:rsidRPr="007C6117">
        <w:rPr>
          <w:rFonts w:ascii="Courier New" w:eastAsia="Times New Roman" w:hAnsi="Courier New" w:cs="Courier New"/>
          <w:color w:val="C586C0"/>
          <w:sz w:val="21"/>
          <w:szCs w:val="21"/>
          <w:lang w:eastAsia="en-IN"/>
        </w:rPr>
        <w:t>as</w:t>
      </w:r>
      <w:r w:rsidRPr="007C6117">
        <w:rPr>
          <w:rFonts w:ascii="Courier New" w:eastAsia="Times New Roman" w:hAnsi="Courier New" w:cs="Courier New"/>
          <w:color w:val="D4D4D4"/>
          <w:sz w:val="21"/>
          <w:szCs w:val="21"/>
          <w:lang w:eastAsia="en-IN"/>
        </w:rPr>
        <w:t> pd</w:t>
      </w:r>
    </w:p>
    <w:p w14:paraId="593518BF" w14:textId="77777777" w:rsidR="007C6117" w:rsidRPr="007C6117" w:rsidRDefault="007C6117" w:rsidP="007C6117">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C6117">
        <w:rPr>
          <w:rFonts w:ascii="Courier New" w:eastAsia="Times New Roman" w:hAnsi="Courier New" w:cs="Courier New"/>
          <w:color w:val="D4D4D4"/>
          <w:sz w:val="21"/>
          <w:szCs w:val="21"/>
          <w:lang w:eastAsia="en-IN"/>
        </w:rPr>
        <w:t>eps = </w:t>
      </w:r>
      <w:proofErr w:type="spellStart"/>
      <w:proofErr w:type="gramStart"/>
      <w:r w:rsidRPr="007C6117">
        <w:rPr>
          <w:rFonts w:ascii="Courier New" w:eastAsia="Times New Roman" w:hAnsi="Courier New" w:cs="Courier New"/>
          <w:color w:val="D4D4D4"/>
          <w:sz w:val="21"/>
          <w:szCs w:val="21"/>
          <w:lang w:eastAsia="en-IN"/>
        </w:rPr>
        <w:t>np.finfo</w:t>
      </w:r>
      <w:proofErr w:type="spellEnd"/>
      <w:proofErr w:type="gramEnd"/>
      <w:r w:rsidRPr="007C6117">
        <w:rPr>
          <w:rFonts w:ascii="Courier New" w:eastAsia="Times New Roman" w:hAnsi="Courier New" w:cs="Courier New"/>
          <w:color w:val="DCDCDC"/>
          <w:sz w:val="21"/>
          <w:szCs w:val="21"/>
          <w:lang w:eastAsia="en-IN"/>
        </w:rPr>
        <w:t>(</w:t>
      </w:r>
      <w:r w:rsidRPr="007C6117">
        <w:rPr>
          <w:rFonts w:ascii="Courier New" w:eastAsia="Times New Roman" w:hAnsi="Courier New" w:cs="Courier New"/>
          <w:color w:val="4EC9B0"/>
          <w:sz w:val="21"/>
          <w:szCs w:val="21"/>
          <w:lang w:eastAsia="en-IN"/>
        </w:rPr>
        <w:t>float</w:t>
      </w:r>
      <w:r w:rsidRPr="007C6117">
        <w:rPr>
          <w:rFonts w:ascii="Courier New" w:eastAsia="Times New Roman" w:hAnsi="Courier New" w:cs="Courier New"/>
          <w:color w:val="DCDCDC"/>
          <w:sz w:val="21"/>
          <w:szCs w:val="21"/>
          <w:lang w:eastAsia="en-IN"/>
        </w:rPr>
        <w:t>)</w:t>
      </w:r>
      <w:r w:rsidRPr="007C6117">
        <w:rPr>
          <w:rFonts w:ascii="Courier New" w:eastAsia="Times New Roman" w:hAnsi="Courier New" w:cs="Courier New"/>
          <w:color w:val="D4D4D4"/>
          <w:sz w:val="21"/>
          <w:szCs w:val="21"/>
          <w:lang w:eastAsia="en-IN"/>
        </w:rPr>
        <w:t>.eps</w:t>
      </w:r>
    </w:p>
    <w:p w14:paraId="65033173" w14:textId="77777777" w:rsidR="007C6117" w:rsidRPr="007C6117" w:rsidRDefault="007C6117" w:rsidP="007C6117">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C6117">
        <w:rPr>
          <w:rFonts w:ascii="Courier New" w:eastAsia="Times New Roman" w:hAnsi="Courier New" w:cs="Courier New"/>
          <w:color w:val="C586C0"/>
          <w:sz w:val="21"/>
          <w:szCs w:val="21"/>
          <w:lang w:eastAsia="en-IN"/>
        </w:rPr>
        <w:t>from</w:t>
      </w:r>
      <w:r w:rsidRPr="007C6117">
        <w:rPr>
          <w:rFonts w:ascii="Courier New" w:eastAsia="Times New Roman" w:hAnsi="Courier New" w:cs="Courier New"/>
          <w:color w:val="D4D4D4"/>
          <w:sz w:val="21"/>
          <w:szCs w:val="21"/>
          <w:lang w:eastAsia="en-IN"/>
        </w:rPr>
        <w:t> </w:t>
      </w:r>
      <w:proofErr w:type="spellStart"/>
      <w:r w:rsidRPr="007C6117">
        <w:rPr>
          <w:rFonts w:ascii="Courier New" w:eastAsia="Times New Roman" w:hAnsi="Courier New" w:cs="Courier New"/>
          <w:color w:val="D4D4D4"/>
          <w:sz w:val="21"/>
          <w:szCs w:val="21"/>
          <w:lang w:eastAsia="en-IN"/>
        </w:rPr>
        <w:t>numpy</w:t>
      </w:r>
      <w:proofErr w:type="spellEnd"/>
      <w:r w:rsidRPr="007C6117">
        <w:rPr>
          <w:rFonts w:ascii="Courier New" w:eastAsia="Times New Roman" w:hAnsi="Courier New" w:cs="Courier New"/>
          <w:color w:val="D4D4D4"/>
          <w:sz w:val="21"/>
          <w:szCs w:val="21"/>
          <w:lang w:eastAsia="en-IN"/>
        </w:rPr>
        <w:t> </w:t>
      </w:r>
      <w:r w:rsidRPr="007C6117">
        <w:rPr>
          <w:rFonts w:ascii="Courier New" w:eastAsia="Times New Roman" w:hAnsi="Courier New" w:cs="Courier New"/>
          <w:color w:val="C586C0"/>
          <w:sz w:val="21"/>
          <w:szCs w:val="21"/>
          <w:lang w:eastAsia="en-IN"/>
        </w:rPr>
        <w:t>import</w:t>
      </w:r>
      <w:r w:rsidRPr="007C6117">
        <w:rPr>
          <w:rFonts w:ascii="Courier New" w:eastAsia="Times New Roman" w:hAnsi="Courier New" w:cs="Courier New"/>
          <w:color w:val="D4D4D4"/>
          <w:sz w:val="21"/>
          <w:szCs w:val="21"/>
          <w:lang w:eastAsia="en-IN"/>
        </w:rPr>
        <w:t> log2 </w:t>
      </w:r>
      <w:r w:rsidRPr="007C6117">
        <w:rPr>
          <w:rFonts w:ascii="Courier New" w:eastAsia="Times New Roman" w:hAnsi="Courier New" w:cs="Courier New"/>
          <w:color w:val="C586C0"/>
          <w:sz w:val="21"/>
          <w:szCs w:val="21"/>
          <w:lang w:eastAsia="en-IN"/>
        </w:rPr>
        <w:t>as</w:t>
      </w:r>
      <w:r w:rsidRPr="007C6117">
        <w:rPr>
          <w:rFonts w:ascii="Courier New" w:eastAsia="Times New Roman" w:hAnsi="Courier New" w:cs="Courier New"/>
          <w:color w:val="D4D4D4"/>
          <w:sz w:val="21"/>
          <w:szCs w:val="21"/>
          <w:lang w:eastAsia="en-IN"/>
        </w:rPr>
        <w:t> log</w:t>
      </w:r>
    </w:p>
    <w:p w14:paraId="397B9177" w14:textId="5D82375F" w:rsidR="007C6117" w:rsidRDefault="007C6117" w:rsidP="008A5AD9">
      <w:pPr>
        <w:spacing w:after="0"/>
        <w:jc w:val="both"/>
        <w:rPr>
          <w:rFonts w:ascii="Times New Roman" w:hAnsi="Times New Roman"/>
          <w:b/>
          <w:iCs/>
          <w:sz w:val="24"/>
          <w:szCs w:val="24"/>
        </w:rPr>
      </w:pPr>
    </w:p>
    <w:p w14:paraId="702EEE26" w14:textId="77777777" w:rsidR="004C49D6" w:rsidRPr="004C49D6" w:rsidRDefault="004C49D6" w:rsidP="004C49D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4C49D6">
        <w:rPr>
          <w:rFonts w:ascii="Courier New" w:eastAsia="Times New Roman" w:hAnsi="Courier New" w:cs="Courier New"/>
          <w:color w:val="D4D4D4"/>
          <w:sz w:val="21"/>
          <w:szCs w:val="21"/>
          <w:lang w:eastAsia="en-IN"/>
        </w:rPr>
        <w:lastRenderedPageBreak/>
        <w:t>outlook = </w:t>
      </w:r>
      <w:r w:rsidRPr="004C49D6">
        <w:rPr>
          <w:rFonts w:ascii="Courier New" w:eastAsia="Times New Roman" w:hAnsi="Courier New" w:cs="Courier New"/>
          <w:color w:val="CE9178"/>
          <w:sz w:val="21"/>
          <w:szCs w:val="21"/>
          <w:lang w:eastAsia="en-IN"/>
        </w:rPr>
        <w:t>'overcast,overcast,overcast,overcast,rainy,rainy,rainy,rainy,rainy,sunny,sunny,sunny,sunny,sunny'</w:t>
      </w:r>
      <w:r w:rsidRPr="004C49D6">
        <w:rPr>
          <w:rFonts w:ascii="Courier New" w:eastAsia="Times New Roman" w:hAnsi="Courier New" w:cs="Courier New"/>
          <w:color w:val="D4D4D4"/>
          <w:sz w:val="21"/>
          <w:szCs w:val="21"/>
          <w:lang w:eastAsia="en-IN"/>
        </w:rPr>
        <w:t>.split</w:t>
      </w:r>
      <w:r w:rsidRPr="004C49D6">
        <w:rPr>
          <w:rFonts w:ascii="Courier New" w:eastAsia="Times New Roman" w:hAnsi="Courier New" w:cs="Courier New"/>
          <w:color w:val="DCDCDC"/>
          <w:sz w:val="21"/>
          <w:szCs w:val="21"/>
          <w:lang w:eastAsia="en-IN"/>
        </w:rPr>
        <w:t>(</w:t>
      </w:r>
      <w:r w:rsidRPr="004C49D6">
        <w:rPr>
          <w:rFonts w:ascii="Courier New" w:eastAsia="Times New Roman" w:hAnsi="Courier New" w:cs="Courier New"/>
          <w:color w:val="CE9178"/>
          <w:sz w:val="21"/>
          <w:szCs w:val="21"/>
          <w:lang w:eastAsia="en-IN"/>
        </w:rPr>
        <w:t>','</w:t>
      </w:r>
      <w:r w:rsidRPr="004C49D6">
        <w:rPr>
          <w:rFonts w:ascii="Courier New" w:eastAsia="Times New Roman" w:hAnsi="Courier New" w:cs="Courier New"/>
          <w:color w:val="DCDCDC"/>
          <w:sz w:val="21"/>
          <w:szCs w:val="21"/>
          <w:lang w:eastAsia="en-IN"/>
        </w:rPr>
        <w:t>)</w:t>
      </w:r>
    </w:p>
    <w:p w14:paraId="537315A6" w14:textId="77777777" w:rsidR="004C49D6" w:rsidRPr="004C49D6" w:rsidRDefault="004C49D6" w:rsidP="004C49D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4C49D6">
        <w:rPr>
          <w:rFonts w:ascii="Courier New" w:eastAsia="Times New Roman" w:hAnsi="Courier New" w:cs="Courier New"/>
          <w:color w:val="D4D4D4"/>
          <w:sz w:val="21"/>
          <w:szCs w:val="21"/>
          <w:lang w:eastAsia="en-IN"/>
        </w:rPr>
        <w:t>temp = </w:t>
      </w:r>
      <w:r w:rsidRPr="004C49D6">
        <w:rPr>
          <w:rFonts w:ascii="Courier New" w:eastAsia="Times New Roman" w:hAnsi="Courier New" w:cs="Courier New"/>
          <w:color w:val="CE9178"/>
          <w:sz w:val="21"/>
          <w:szCs w:val="21"/>
          <w:lang w:eastAsia="en-IN"/>
        </w:rPr>
        <w:t>'hot,cool,mild,hot,mild,cool,cool,mild,mild,hot,hot,mild,cool,mild'</w:t>
      </w:r>
      <w:r w:rsidRPr="004C49D6">
        <w:rPr>
          <w:rFonts w:ascii="Courier New" w:eastAsia="Times New Roman" w:hAnsi="Courier New" w:cs="Courier New"/>
          <w:color w:val="D4D4D4"/>
          <w:sz w:val="21"/>
          <w:szCs w:val="21"/>
          <w:lang w:eastAsia="en-IN"/>
        </w:rPr>
        <w:t>.split</w:t>
      </w:r>
      <w:r w:rsidRPr="004C49D6">
        <w:rPr>
          <w:rFonts w:ascii="Courier New" w:eastAsia="Times New Roman" w:hAnsi="Courier New" w:cs="Courier New"/>
          <w:color w:val="DCDCDC"/>
          <w:sz w:val="21"/>
          <w:szCs w:val="21"/>
          <w:lang w:eastAsia="en-IN"/>
        </w:rPr>
        <w:t>(</w:t>
      </w:r>
      <w:r w:rsidRPr="004C49D6">
        <w:rPr>
          <w:rFonts w:ascii="Courier New" w:eastAsia="Times New Roman" w:hAnsi="Courier New" w:cs="Courier New"/>
          <w:color w:val="CE9178"/>
          <w:sz w:val="21"/>
          <w:szCs w:val="21"/>
          <w:lang w:eastAsia="en-IN"/>
        </w:rPr>
        <w:t>','</w:t>
      </w:r>
      <w:r w:rsidRPr="004C49D6">
        <w:rPr>
          <w:rFonts w:ascii="Courier New" w:eastAsia="Times New Roman" w:hAnsi="Courier New" w:cs="Courier New"/>
          <w:color w:val="DCDCDC"/>
          <w:sz w:val="21"/>
          <w:szCs w:val="21"/>
          <w:lang w:eastAsia="en-IN"/>
        </w:rPr>
        <w:t>)</w:t>
      </w:r>
    </w:p>
    <w:p w14:paraId="011271A0" w14:textId="77777777" w:rsidR="004C49D6" w:rsidRPr="004C49D6" w:rsidRDefault="004C49D6" w:rsidP="004C49D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4C49D6">
        <w:rPr>
          <w:rFonts w:ascii="Courier New" w:eastAsia="Times New Roman" w:hAnsi="Courier New" w:cs="Courier New"/>
          <w:color w:val="D4D4D4"/>
          <w:sz w:val="21"/>
          <w:szCs w:val="21"/>
          <w:lang w:eastAsia="en-IN"/>
        </w:rPr>
        <w:t>humidity = </w:t>
      </w:r>
      <w:r w:rsidRPr="004C49D6">
        <w:rPr>
          <w:rFonts w:ascii="Courier New" w:eastAsia="Times New Roman" w:hAnsi="Courier New" w:cs="Courier New"/>
          <w:color w:val="CE9178"/>
          <w:sz w:val="21"/>
          <w:szCs w:val="21"/>
          <w:lang w:eastAsia="en-IN"/>
        </w:rPr>
        <w:t>'high,normal,high,normal,high,normal,normal,normal,high,high,high,high,normal,normal'</w:t>
      </w:r>
      <w:r w:rsidRPr="004C49D6">
        <w:rPr>
          <w:rFonts w:ascii="Courier New" w:eastAsia="Times New Roman" w:hAnsi="Courier New" w:cs="Courier New"/>
          <w:color w:val="D4D4D4"/>
          <w:sz w:val="21"/>
          <w:szCs w:val="21"/>
          <w:lang w:eastAsia="en-IN"/>
        </w:rPr>
        <w:t>.split</w:t>
      </w:r>
      <w:r w:rsidRPr="004C49D6">
        <w:rPr>
          <w:rFonts w:ascii="Courier New" w:eastAsia="Times New Roman" w:hAnsi="Courier New" w:cs="Courier New"/>
          <w:color w:val="DCDCDC"/>
          <w:sz w:val="21"/>
          <w:szCs w:val="21"/>
          <w:lang w:eastAsia="en-IN"/>
        </w:rPr>
        <w:t>(</w:t>
      </w:r>
      <w:r w:rsidRPr="004C49D6">
        <w:rPr>
          <w:rFonts w:ascii="Courier New" w:eastAsia="Times New Roman" w:hAnsi="Courier New" w:cs="Courier New"/>
          <w:color w:val="CE9178"/>
          <w:sz w:val="21"/>
          <w:szCs w:val="21"/>
          <w:lang w:eastAsia="en-IN"/>
        </w:rPr>
        <w:t>','</w:t>
      </w:r>
      <w:r w:rsidRPr="004C49D6">
        <w:rPr>
          <w:rFonts w:ascii="Courier New" w:eastAsia="Times New Roman" w:hAnsi="Courier New" w:cs="Courier New"/>
          <w:color w:val="DCDCDC"/>
          <w:sz w:val="21"/>
          <w:szCs w:val="21"/>
          <w:lang w:eastAsia="en-IN"/>
        </w:rPr>
        <w:t>)</w:t>
      </w:r>
    </w:p>
    <w:p w14:paraId="3B9DC551" w14:textId="77777777" w:rsidR="004C49D6" w:rsidRPr="004C49D6" w:rsidRDefault="004C49D6" w:rsidP="004C49D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4C49D6">
        <w:rPr>
          <w:rFonts w:ascii="Courier New" w:eastAsia="Times New Roman" w:hAnsi="Courier New" w:cs="Courier New"/>
          <w:color w:val="D4D4D4"/>
          <w:sz w:val="21"/>
          <w:szCs w:val="21"/>
          <w:lang w:eastAsia="en-IN"/>
        </w:rPr>
        <w:t>windy = </w:t>
      </w:r>
      <w:r w:rsidRPr="004C49D6">
        <w:rPr>
          <w:rFonts w:ascii="Courier New" w:eastAsia="Times New Roman" w:hAnsi="Courier New" w:cs="Courier New"/>
          <w:color w:val="CE9178"/>
          <w:sz w:val="21"/>
          <w:szCs w:val="21"/>
          <w:lang w:eastAsia="en-IN"/>
        </w:rPr>
        <w:t>'FALSE,TRUE,TRUE,FALSE,FALSE,FALSE,TRUE,FALSE,TRUE,FALSE,TRUE,FALSE,FALSE,TRUE'</w:t>
      </w:r>
      <w:r w:rsidRPr="004C49D6">
        <w:rPr>
          <w:rFonts w:ascii="Courier New" w:eastAsia="Times New Roman" w:hAnsi="Courier New" w:cs="Courier New"/>
          <w:color w:val="D4D4D4"/>
          <w:sz w:val="21"/>
          <w:szCs w:val="21"/>
          <w:lang w:eastAsia="en-IN"/>
        </w:rPr>
        <w:t>.split</w:t>
      </w:r>
      <w:r w:rsidRPr="004C49D6">
        <w:rPr>
          <w:rFonts w:ascii="Courier New" w:eastAsia="Times New Roman" w:hAnsi="Courier New" w:cs="Courier New"/>
          <w:color w:val="DCDCDC"/>
          <w:sz w:val="21"/>
          <w:szCs w:val="21"/>
          <w:lang w:eastAsia="en-IN"/>
        </w:rPr>
        <w:t>(</w:t>
      </w:r>
      <w:r w:rsidRPr="004C49D6">
        <w:rPr>
          <w:rFonts w:ascii="Courier New" w:eastAsia="Times New Roman" w:hAnsi="Courier New" w:cs="Courier New"/>
          <w:color w:val="CE9178"/>
          <w:sz w:val="21"/>
          <w:szCs w:val="21"/>
          <w:lang w:eastAsia="en-IN"/>
        </w:rPr>
        <w:t>','</w:t>
      </w:r>
      <w:r w:rsidRPr="004C49D6">
        <w:rPr>
          <w:rFonts w:ascii="Courier New" w:eastAsia="Times New Roman" w:hAnsi="Courier New" w:cs="Courier New"/>
          <w:color w:val="DCDCDC"/>
          <w:sz w:val="21"/>
          <w:szCs w:val="21"/>
          <w:lang w:eastAsia="en-IN"/>
        </w:rPr>
        <w:t>)</w:t>
      </w:r>
    </w:p>
    <w:p w14:paraId="2EA78520" w14:textId="77777777" w:rsidR="004C49D6" w:rsidRPr="004C49D6" w:rsidRDefault="004C49D6" w:rsidP="004C49D6">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4C49D6">
        <w:rPr>
          <w:rFonts w:ascii="Courier New" w:eastAsia="Times New Roman" w:hAnsi="Courier New" w:cs="Courier New"/>
          <w:color w:val="D4D4D4"/>
          <w:sz w:val="21"/>
          <w:szCs w:val="21"/>
          <w:lang w:eastAsia="en-IN"/>
        </w:rPr>
        <w:t>play = </w:t>
      </w:r>
      <w:r w:rsidRPr="004C49D6">
        <w:rPr>
          <w:rFonts w:ascii="Courier New" w:eastAsia="Times New Roman" w:hAnsi="Courier New" w:cs="Courier New"/>
          <w:color w:val="CE9178"/>
          <w:sz w:val="21"/>
          <w:szCs w:val="21"/>
          <w:lang w:eastAsia="en-IN"/>
        </w:rPr>
        <w:t>'yes,yes,yes,yes,yes,yes,no,yes,no,no,no,no,yes,yes'</w:t>
      </w:r>
      <w:r w:rsidRPr="004C49D6">
        <w:rPr>
          <w:rFonts w:ascii="Courier New" w:eastAsia="Times New Roman" w:hAnsi="Courier New" w:cs="Courier New"/>
          <w:color w:val="D4D4D4"/>
          <w:sz w:val="21"/>
          <w:szCs w:val="21"/>
          <w:lang w:eastAsia="en-IN"/>
        </w:rPr>
        <w:t>.split</w:t>
      </w:r>
      <w:r w:rsidRPr="004C49D6">
        <w:rPr>
          <w:rFonts w:ascii="Courier New" w:eastAsia="Times New Roman" w:hAnsi="Courier New" w:cs="Courier New"/>
          <w:color w:val="DCDCDC"/>
          <w:sz w:val="21"/>
          <w:szCs w:val="21"/>
          <w:lang w:eastAsia="en-IN"/>
        </w:rPr>
        <w:t>(</w:t>
      </w:r>
      <w:r w:rsidRPr="004C49D6">
        <w:rPr>
          <w:rFonts w:ascii="Courier New" w:eastAsia="Times New Roman" w:hAnsi="Courier New" w:cs="Courier New"/>
          <w:color w:val="CE9178"/>
          <w:sz w:val="21"/>
          <w:szCs w:val="21"/>
          <w:lang w:eastAsia="en-IN"/>
        </w:rPr>
        <w:t>','</w:t>
      </w:r>
      <w:r w:rsidRPr="004C49D6">
        <w:rPr>
          <w:rFonts w:ascii="Courier New" w:eastAsia="Times New Roman" w:hAnsi="Courier New" w:cs="Courier New"/>
          <w:color w:val="DCDCDC"/>
          <w:sz w:val="21"/>
          <w:szCs w:val="21"/>
          <w:lang w:eastAsia="en-IN"/>
        </w:rPr>
        <w:t>)</w:t>
      </w:r>
    </w:p>
    <w:p w14:paraId="679323EE" w14:textId="6E5B3376" w:rsidR="007C6117" w:rsidRDefault="007C6117" w:rsidP="008A5AD9">
      <w:pPr>
        <w:spacing w:after="0"/>
        <w:jc w:val="both"/>
        <w:rPr>
          <w:rFonts w:ascii="Times New Roman" w:hAnsi="Times New Roman"/>
          <w:b/>
          <w:iCs/>
          <w:sz w:val="24"/>
          <w:szCs w:val="24"/>
        </w:rPr>
      </w:pPr>
    </w:p>
    <w:p w14:paraId="21EFFCBD" w14:textId="77777777" w:rsidR="00FF7789" w:rsidRPr="00FF7789" w:rsidRDefault="00FF7789" w:rsidP="00FF7789">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7789">
        <w:rPr>
          <w:rFonts w:ascii="Courier New" w:eastAsia="Times New Roman" w:hAnsi="Courier New" w:cs="Courier New"/>
          <w:color w:val="D4D4D4"/>
          <w:sz w:val="21"/>
          <w:szCs w:val="21"/>
          <w:lang w:eastAsia="en-IN"/>
        </w:rPr>
        <w:t>dataset =</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'outlook</w:t>
      </w:r>
      <w:proofErr w:type="gramStart"/>
      <w:r w:rsidRPr="00FF7789">
        <w:rPr>
          <w:rFonts w:ascii="Courier New" w:eastAsia="Times New Roman" w:hAnsi="Courier New" w:cs="Courier New"/>
          <w:color w:val="CE9178"/>
          <w:sz w:val="21"/>
          <w:szCs w:val="21"/>
          <w:lang w:eastAsia="en-IN"/>
        </w:rPr>
        <w:t>'</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D4D4D4"/>
          <w:sz w:val="21"/>
          <w:szCs w:val="21"/>
          <w:lang w:eastAsia="en-IN"/>
        </w:rPr>
        <w:t>outlook</w:t>
      </w:r>
      <w:proofErr w:type="gramEnd"/>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'temp'</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D4D4D4"/>
          <w:sz w:val="21"/>
          <w:szCs w:val="21"/>
          <w:lang w:eastAsia="en-IN"/>
        </w:rPr>
        <w:t>temp</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'humidity'</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D4D4D4"/>
          <w:sz w:val="21"/>
          <w:szCs w:val="21"/>
          <w:lang w:eastAsia="en-IN"/>
        </w:rPr>
        <w:t>humidity</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'windy'</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D4D4D4"/>
          <w:sz w:val="21"/>
          <w:szCs w:val="21"/>
          <w:lang w:eastAsia="en-IN"/>
        </w:rPr>
        <w:t>windy</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'play'</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D4D4D4"/>
          <w:sz w:val="21"/>
          <w:szCs w:val="21"/>
          <w:lang w:eastAsia="en-IN"/>
        </w:rPr>
        <w:t>play</w:t>
      </w:r>
      <w:r w:rsidRPr="00FF7789">
        <w:rPr>
          <w:rFonts w:ascii="Courier New" w:eastAsia="Times New Roman" w:hAnsi="Courier New" w:cs="Courier New"/>
          <w:color w:val="DCDCDC"/>
          <w:sz w:val="21"/>
          <w:szCs w:val="21"/>
          <w:lang w:eastAsia="en-IN"/>
        </w:rPr>
        <w:t>}</w:t>
      </w:r>
    </w:p>
    <w:p w14:paraId="0EBFA911" w14:textId="77777777" w:rsidR="00FF7789" w:rsidRPr="00FF7789" w:rsidRDefault="00FF7789" w:rsidP="00FF7789">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FF7789">
        <w:rPr>
          <w:rFonts w:ascii="Courier New" w:eastAsia="Times New Roman" w:hAnsi="Courier New" w:cs="Courier New"/>
          <w:color w:val="D4D4D4"/>
          <w:sz w:val="21"/>
          <w:szCs w:val="21"/>
          <w:lang w:eastAsia="en-IN"/>
        </w:rPr>
        <w:t>df = </w:t>
      </w:r>
      <w:proofErr w:type="gramStart"/>
      <w:r w:rsidRPr="00FF7789">
        <w:rPr>
          <w:rFonts w:ascii="Courier New" w:eastAsia="Times New Roman" w:hAnsi="Courier New" w:cs="Courier New"/>
          <w:color w:val="D4D4D4"/>
          <w:sz w:val="21"/>
          <w:szCs w:val="21"/>
          <w:lang w:eastAsia="en-IN"/>
        </w:rPr>
        <w:t>pd.DataFrame</w:t>
      </w:r>
      <w:proofErr w:type="gramEnd"/>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D4D4D4"/>
          <w:sz w:val="21"/>
          <w:szCs w:val="21"/>
          <w:lang w:eastAsia="en-IN"/>
        </w:rPr>
        <w:t>dataset</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D4D4D4"/>
          <w:sz w:val="21"/>
          <w:szCs w:val="21"/>
          <w:lang w:eastAsia="en-IN"/>
        </w:rPr>
        <w:t>columns=</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'outlook'</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'temp'</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'humidity'</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'windy'</w:t>
      </w:r>
      <w:r w:rsidRPr="00FF7789">
        <w:rPr>
          <w:rFonts w:ascii="Courier New" w:eastAsia="Times New Roman" w:hAnsi="Courier New" w:cs="Courier New"/>
          <w:color w:val="DCDCDC"/>
          <w:sz w:val="21"/>
          <w:szCs w:val="21"/>
          <w:lang w:eastAsia="en-IN"/>
        </w:rPr>
        <w:t>,</w:t>
      </w:r>
      <w:r w:rsidRPr="00FF7789">
        <w:rPr>
          <w:rFonts w:ascii="Courier New" w:eastAsia="Times New Roman" w:hAnsi="Courier New" w:cs="Courier New"/>
          <w:color w:val="CE9178"/>
          <w:sz w:val="21"/>
          <w:szCs w:val="21"/>
          <w:lang w:eastAsia="en-IN"/>
        </w:rPr>
        <w:t>'play'</w:t>
      </w:r>
      <w:r w:rsidRPr="00FF7789">
        <w:rPr>
          <w:rFonts w:ascii="Courier New" w:eastAsia="Times New Roman" w:hAnsi="Courier New" w:cs="Courier New"/>
          <w:color w:val="DCDCDC"/>
          <w:sz w:val="21"/>
          <w:szCs w:val="21"/>
          <w:lang w:eastAsia="en-IN"/>
        </w:rPr>
        <w:t>])</w:t>
      </w:r>
    </w:p>
    <w:p w14:paraId="69C5B2D0" w14:textId="77777777" w:rsidR="00FF7789" w:rsidRPr="00FF7789" w:rsidRDefault="00FF7789" w:rsidP="00FF7789">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FF7789">
        <w:rPr>
          <w:rFonts w:ascii="Courier New" w:eastAsia="Times New Roman" w:hAnsi="Courier New" w:cs="Courier New"/>
          <w:color w:val="D4D4D4"/>
          <w:sz w:val="21"/>
          <w:szCs w:val="21"/>
          <w:lang w:eastAsia="en-IN"/>
        </w:rPr>
        <w:t>df</w:t>
      </w:r>
      <w:proofErr w:type="spellEnd"/>
    </w:p>
    <w:p w14:paraId="3BD21C38" w14:textId="30A9B16E" w:rsidR="004C49D6" w:rsidRDefault="004C49D6" w:rsidP="008A5AD9">
      <w:pPr>
        <w:spacing w:after="0"/>
        <w:jc w:val="both"/>
        <w:rPr>
          <w:rFonts w:ascii="Times New Roman" w:hAnsi="Times New Roman"/>
          <w:b/>
          <w:iCs/>
          <w:sz w:val="24"/>
          <w:szCs w:val="24"/>
        </w:rPr>
      </w:pPr>
    </w:p>
    <w:p w14:paraId="79088C78" w14:textId="1DBEFBCC" w:rsidR="00FA2AD6" w:rsidRDefault="00FA2AD6" w:rsidP="008A5AD9">
      <w:pPr>
        <w:spacing w:after="0"/>
        <w:jc w:val="both"/>
        <w:rPr>
          <w:rFonts w:ascii="Times New Roman" w:hAnsi="Times New Roman"/>
          <w:b/>
          <w:iCs/>
          <w:sz w:val="24"/>
          <w:szCs w:val="24"/>
        </w:rPr>
      </w:pPr>
      <w:r w:rsidRPr="00FA2AD6">
        <w:rPr>
          <w:rFonts w:ascii="Times New Roman" w:hAnsi="Times New Roman"/>
          <w:b/>
          <w:iCs/>
          <w:noProof/>
          <w:sz w:val="24"/>
          <w:szCs w:val="24"/>
          <w:lang w:val="en-US" w:eastAsia="en-US"/>
        </w:rPr>
        <w:drawing>
          <wp:inline distT="0" distB="0" distL="0" distR="0" wp14:anchorId="67B28519" wp14:editId="6BAD09AB">
            <wp:extent cx="5731510" cy="3503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3295"/>
                    </a:xfrm>
                    <a:prstGeom prst="rect">
                      <a:avLst/>
                    </a:prstGeom>
                  </pic:spPr>
                </pic:pic>
              </a:graphicData>
            </a:graphic>
          </wp:inline>
        </w:drawing>
      </w:r>
    </w:p>
    <w:p w14:paraId="42CE91BB" w14:textId="77777777" w:rsidR="007007A6" w:rsidRDefault="007007A6" w:rsidP="008A5AD9">
      <w:pPr>
        <w:spacing w:after="0"/>
        <w:jc w:val="both"/>
        <w:rPr>
          <w:rFonts w:ascii="Times New Roman" w:hAnsi="Times New Roman"/>
          <w:b/>
          <w:iCs/>
          <w:sz w:val="24"/>
          <w:szCs w:val="24"/>
        </w:rPr>
      </w:pPr>
    </w:p>
    <w:p w14:paraId="5129D4EC" w14:textId="25058986" w:rsidR="00345B17" w:rsidRPr="00345B17" w:rsidRDefault="00345B17" w:rsidP="00345B17">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345B17">
        <w:rPr>
          <w:rFonts w:ascii="Courier New" w:eastAsia="Times New Roman" w:hAnsi="Courier New" w:cs="Courier New"/>
          <w:color w:val="D4D4D4"/>
          <w:sz w:val="21"/>
          <w:szCs w:val="21"/>
          <w:lang w:eastAsia="en-IN"/>
        </w:rPr>
        <w:t>entropy_node</w:t>
      </w:r>
      <w:proofErr w:type="spellEnd"/>
      <w:r w:rsidRPr="00345B17">
        <w:rPr>
          <w:rFonts w:ascii="Courier New" w:eastAsia="Times New Roman" w:hAnsi="Courier New" w:cs="Courier New"/>
          <w:color w:val="D4D4D4"/>
          <w:sz w:val="21"/>
          <w:szCs w:val="21"/>
          <w:lang w:eastAsia="en-IN"/>
        </w:rPr>
        <w:t> = </w:t>
      </w:r>
      <w:r w:rsidRPr="00345B17">
        <w:rPr>
          <w:rFonts w:ascii="Courier New" w:eastAsia="Times New Roman" w:hAnsi="Courier New" w:cs="Courier New"/>
          <w:color w:val="B5CEA8"/>
          <w:sz w:val="21"/>
          <w:szCs w:val="21"/>
          <w:lang w:eastAsia="en-IN"/>
        </w:rPr>
        <w:t>0</w:t>
      </w:r>
    </w:p>
    <w:p w14:paraId="4CDA44DD" w14:textId="35AF1900" w:rsidR="00345B17" w:rsidRPr="00345B17" w:rsidRDefault="00345B17" w:rsidP="00345B17">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45B17">
        <w:rPr>
          <w:rFonts w:ascii="Courier New" w:eastAsia="Times New Roman" w:hAnsi="Courier New" w:cs="Courier New"/>
          <w:color w:val="D4D4D4"/>
          <w:sz w:val="21"/>
          <w:szCs w:val="21"/>
          <w:lang w:eastAsia="en-IN"/>
        </w:rPr>
        <w:t>values = </w:t>
      </w:r>
      <w:proofErr w:type="spellStart"/>
      <w:proofErr w:type="gramStart"/>
      <w:r w:rsidRPr="00345B17">
        <w:rPr>
          <w:rFonts w:ascii="Courier New" w:eastAsia="Times New Roman" w:hAnsi="Courier New" w:cs="Courier New"/>
          <w:color w:val="D4D4D4"/>
          <w:sz w:val="21"/>
          <w:szCs w:val="21"/>
          <w:lang w:eastAsia="en-IN"/>
        </w:rPr>
        <w:t>df.play</w:t>
      </w:r>
      <w:proofErr w:type="gramEnd"/>
      <w:r w:rsidRPr="00345B17">
        <w:rPr>
          <w:rFonts w:ascii="Courier New" w:eastAsia="Times New Roman" w:hAnsi="Courier New" w:cs="Courier New"/>
          <w:color w:val="D4D4D4"/>
          <w:sz w:val="21"/>
          <w:szCs w:val="21"/>
          <w:lang w:eastAsia="en-IN"/>
        </w:rPr>
        <w:t>.unique</w:t>
      </w:r>
      <w:proofErr w:type="spellEnd"/>
      <w:r w:rsidRPr="00345B17">
        <w:rPr>
          <w:rFonts w:ascii="Courier New" w:eastAsia="Times New Roman" w:hAnsi="Courier New" w:cs="Courier New"/>
          <w:color w:val="DCDCDC"/>
          <w:sz w:val="21"/>
          <w:szCs w:val="21"/>
          <w:lang w:eastAsia="en-IN"/>
        </w:rPr>
        <w:t>(</w:t>
      </w:r>
      <w:r w:rsidR="007007A6">
        <w:rPr>
          <w:rFonts w:ascii="Courier New" w:eastAsia="Times New Roman" w:hAnsi="Courier New" w:cs="Courier New"/>
          <w:color w:val="DCDCDC"/>
          <w:sz w:val="21"/>
          <w:szCs w:val="21"/>
          <w:lang w:eastAsia="en-IN"/>
        </w:rPr>
        <w:t>)</w:t>
      </w:r>
    </w:p>
    <w:p w14:paraId="6C90B809" w14:textId="77777777" w:rsidR="00345B17" w:rsidRPr="00345B17" w:rsidRDefault="00345B17" w:rsidP="00345B17">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45B17">
        <w:rPr>
          <w:rFonts w:ascii="Courier New" w:eastAsia="Times New Roman" w:hAnsi="Courier New" w:cs="Courier New"/>
          <w:color w:val="C586C0"/>
          <w:sz w:val="21"/>
          <w:szCs w:val="21"/>
          <w:lang w:eastAsia="en-IN"/>
        </w:rPr>
        <w:t>for</w:t>
      </w:r>
      <w:r w:rsidRPr="00345B17">
        <w:rPr>
          <w:rFonts w:ascii="Courier New" w:eastAsia="Times New Roman" w:hAnsi="Courier New" w:cs="Courier New"/>
          <w:color w:val="D4D4D4"/>
          <w:sz w:val="21"/>
          <w:szCs w:val="21"/>
          <w:lang w:eastAsia="en-IN"/>
        </w:rPr>
        <w:t> value </w:t>
      </w:r>
      <w:r w:rsidRPr="00345B17">
        <w:rPr>
          <w:rFonts w:ascii="Courier New" w:eastAsia="Times New Roman" w:hAnsi="Courier New" w:cs="Courier New"/>
          <w:color w:val="82C6FF"/>
          <w:sz w:val="21"/>
          <w:szCs w:val="21"/>
          <w:lang w:eastAsia="en-IN"/>
        </w:rPr>
        <w:t>in</w:t>
      </w:r>
      <w:r w:rsidRPr="00345B17">
        <w:rPr>
          <w:rFonts w:ascii="Courier New" w:eastAsia="Times New Roman" w:hAnsi="Courier New" w:cs="Courier New"/>
          <w:color w:val="D4D4D4"/>
          <w:sz w:val="21"/>
          <w:szCs w:val="21"/>
          <w:lang w:eastAsia="en-IN"/>
        </w:rPr>
        <w:t> values</w:t>
      </w:r>
      <w:r w:rsidRPr="00345B17">
        <w:rPr>
          <w:rFonts w:ascii="Courier New" w:eastAsia="Times New Roman" w:hAnsi="Courier New" w:cs="Courier New"/>
          <w:color w:val="DCDCDC"/>
          <w:sz w:val="21"/>
          <w:szCs w:val="21"/>
          <w:lang w:eastAsia="en-IN"/>
        </w:rPr>
        <w:t>:</w:t>
      </w:r>
    </w:p>
    <w:p w14:paraId="06F124BD" w14:textId="77777777" w:rsidR="00345B17" w:rsidRPr="00345B17" w:rsidRDefault="00345B17" w:rsidP="00345B17">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45B17">
        <w:rPr>
          <w:rFonts w:ascii="Courier New" w:eastAsia="Times New Roman" w:hAnsi="Courier New" w:cs="Courier New"/>
          <w:color w:val="D4D4D4"/>
          <w:sz w:val="21"/>
          <w:szCs w:val="21"/>
          <w:lang w:eastAsia="en-IN"/>
        </w:rPr>
        <w:t>    fraction = </w:t>
      </w:r>
      <w:proofErr w:type="spellStart"/>
      <w:proofErr w:type="gramStart"/>
      <w:r w:rsidRPr="00345B17">
        <w:rPr>
          <w:rFonts w:ascii="Courier New" w:eastAsia="Times New Roman" w:hAnsi="Courier New" w:cs="Courier New"/>
          <w:color w:val="D4D4D4"/>
          <w:sz w:val="21"/>
          <w:szCs w:val="21"/>
          <w:lang w:eastAsia="en-IN"/>
        </w:rPr>
        <w:t>df.play</w:t>
      </w:r>
      <w:proofErr w:type="gramEnd"/>
      <w:r w:rsidRPr="00345B17">
        <w:rPr>
          <w:rFonts w:ascii="Courier New" w:eastAsia="Times New Roman" w:hAnsi="Courier New" w:cs="Courier New"/>
          <w:color w:val="D4D4D4"/>
          <w:sz w:val="21"/>
          <w:szCs w:val="21"/>
          <w:lang w:eastAsia="en-IN"/>
        </w:rPr>
        <w:t>.value_counts</w:t>
      </w:r>
      <w:proofErr w:type="spellEnd"/>
      <w:r w:rsidRPr="00345B17">
        <w:rPr>
          <w:rFonts w:ascii="Courier New" w:eastAsia="Times New Roman" w:hAnsi="Courier New" w:cs="Courier New"/>
          <w:color w:val="DCDCDC"/>
          <w:sz w:val="21"/>
          <w:szCs w:val="21"/>
          <w:lang w:eastAsia="en-IN"/>
        </w:rPr>
        <w:t>()[</w:t>
      </w:r>
      <w:r w:rsidRPr="00345B17">
        <w:rPr>
          <w:rFonts w:ascii="Courier New" w:eastAsia="Times New Roman" w:hAnsi="Courier New" w:cs="Courier New"/>
          <w:color w:val="D4D4D4"/>
          <w:sz w:val="21"/>
          <w:szCs w:val="21"/>
          <w:lang w:eastAsia="en-IN"/>
        </w:rPr>
        <w:t>value</w:t>
      </w:r>
      <w:r w:rsidRPr="00345B17">
        <w:rPr>
          <w:rFonts w:ascii="Courier New" w:eastAsia="Times New Roman" w:hAnsi="Courier New" w:cs="Courier New"/>
          <w:color w:val="DCDCDC"/>
          <w:sz w:val="21"/>
          <w:szCs w:val="21"/>
          <w:lang w:eastAsia="en-IN"/>
        </w:rPr>
        <w:t>]</w:t>
      </w:r>
      <w:r w:rsidRPr="00345B17">
        <w:rPr>
          <w:rFonts w:ascii="Courier New" w:eastAsia="Times New Roman" w:hAnsi="Courier New" w:cs="Courier New"/>
          <w:color w:val="D4D4D4"/>
          <w:sz w:val="21"/>
          <w:szCs w:val="21"/>
          <w:lang w:eastAsia="en-IN"/>
        </w:rPr>
        <w:t>/</w:t>
      </w:r>
      <w:proofErr w:type="spellStart"/>
      <w:r w:rsidRPr="00345B17">
        <w:rPr>
          <w:rFonts w:ascii="Courier New" w:eastAsia="Times New Roman" w:hAnsi="Courier New" w:cs="Courier New"/>
          <w:color w:val="DCDCAA"/>
          <w:sz w:val="21"/>
          <w:szCs w:val="21"/>
          <w:lang w:eastAsia="en-IN"/>
        </w:rPr>
        <w:t>len</w:t>
      </w:r>
      <w:proofErr w:type="spellEnd"/>
      <w:r w:rsidRPr="00345B17">
        <w:rPr>
          <w:rFonts w:ascii="Courier New" w:eastAsia="Times New Roman" w:hAnsi="Courier New" w:cs="Courier New"/>
          <w:color w:val="DCDCDC"/>
          <w:sz w:val="21"/>
          <w:szCs w:val="21"/>
          <w:lang w:eastAsia="en-IN"/>
        </w:rPr>
        <w:t>(</w:t>
      </w:r>
      <w:proofErr w:type="spellStart"/>
      <w:r w:rsidRPr="00345B17">
        <w:rPr>
          <w:rFonts w:ascii="Courier New" w:eastAsia="Times New Roman" w:hAnsi="Courier New" w:cs="Courier New"/>
          <w:color w:val="D4D4D4"/>
          <w:sz w:val="21"/>
          <w:szCs w:val="21"/>
          <w:lang w:eastAsia="en-IN"/>
        </w:rPr>
        <w:t>df.play</w:t>
      </w:r>
      <w:proofErr w:type="spellEnd"/>
      <w:r w:rsidRPr="00345B17">
        <w:rPr>
          <w:rFonts w:ascii="Courier New" w:eastAsia="Times New Roman" w:hAnsi="Courier New" w:cs="Courier New"/>
          <w:color w:val="DCDCDC"/>
          <w:sz w:val="21"/>
          <w:szCs w:val="21"/>
          <w:lang w:eastAsia="en-IN"/>
        </w:rPr>
        <w:t>)</w:t>
      </w:r>
      <w:r w:rsidRPr="00345B17">
        <w:rPr>
          <w:rFonts w:ascii="Courier New" w:eastAsia="Times New Roman" w:hAnsi="Courier New" w:cs="Courier New"/>
          <w:color w:val="D4D4D4"/>
          <w:sz w:val="21"/>
          <w:szCs w:val="21"/>
          <w:lang w:eastAsia="en-IN"/>
        </w:rPr>
        <w:t>  </w:t>
      </w:r>
    </w:p>
    <w:p w14:paraId="6C1B16B0" w14:textId="77777777" w:rsidR="00345B17" w:rsidRPr="00345B17" w:rsidRDefault="00345B17" w:rsidP="00345B17">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45B17">
        <w:rPr>
          <w:rFonts w:ascii="Courier New" w:eastAsia="Times New Roman" w:hAnsi="Courier New" w:cs="Courier New"/>
          <w:color w:val="D4D4D4"/>
          <w:sz w:val="21"/>
          <w:szCs w:val="21"/>
          <w:lang w:eastAsia="en-IN"/>
        </w:rPr>
        <w:t>    </w:t>
      </w:r>
      <w:proofErr w:type="spellStart"/>
      <w:r w:rsidRPr="00345B17">
        <w:rPr>
          <w:rFonts w:ascii="Courier New" w:eastAsia="Times New Roman" w:hAnsi="Courier New" w:cs="Courier New"/>
          <w:color w:val="D4D4D4"/>
          <w:sz w:val="21"/>
          <w:szCs w:val="21"/>
          <w:lang w:eastAsia="en-IN"/>
        </w:rPr>
        <w:t>entropy_node</w:t>
      </w:r>
      <w:proofErr w:type="spellEnd"/>
      <w:r w:rsidRPr="00345B17">
        <w:rPr>
          <w:rFonts w:ascii="Courier New" w:eastAsia="Times New Roman" w:hAnsi="Courier New" w:cs="Courier New"/>
          <w:color w:val="D4D4D4"/>
          <w:sz w:val="21"/>
          <w:szCs w:val="21"/>
          <w:lang w:eastAsia="en-IN"/>
        </w:rPr>
        <w:t> += -fraction*np.log2</w:t>
      </w:r>
      <w:r w:rsidRPr="00345B17">
        <w:rPr>
          <w:rFonts w:ascii="Courier New" w:eastAsia="Times New Roman" w:hAnsi="Courier New" w:cs="Courier New"/>
          <w:color w:val="DCDCDC"/>
          <w:sz w:val="21"/>
          <w:szCs w:val="21"/>
          <w:lang w:eastAsia="en-IN"/>
        </w:rPr>
        <w:t>(</w:t>
      </w:r>
      <w:r w:rsidRPr="00345B17">
        <w:rPr>
          <w:rFonts w:ascii="Courier New" w:eastAsia="Times New Roman" w:hAnsi="Courier New" w:cs="Courier New"/>
          <w:color w:val="D4D4D4"/>
          <w:sz w:val="21"/>
          <w:szCs w:val="21"/>
          <w:lang w:eastAsia="en-IN"/>
        </w:rPr>
        <w:t>fraction</w:t>
      </w:r>
      <w:r w:rsidRPr="00345B17">
        <w:rPr>
          <w:rFonts w:ascii="Courier New" w:eastAsia="Times New Roman" w:hAnsi="Courier New" w:cs="Courier New"/>
          <w:color w:val="DCDCDC"/>
          <w:sz w:val="21"/>
          <w:szCs w:val="21"/>
          <w:lang w:eastAsia="en-IN"/>
        </w:rPr>
        <w:t>)</w:t>
      </w:r>
    </w:p>
    <w:p w14:paraId="66424855" w14:textId="77777777" w:rsidR="00345B17" w:rsidRPr="00345B17" w:rsidRDefault="00345B17" w:rsidP="00345B17">
      <w:pPr>
        <w:shd w:val="clear" w:color="auto" w:fill="1E1E1E"/>
        <w:suppressAutoHyphens w:val="0"/>
        <w:spacing w:after="0" w:line="285" w:lineRule="atLeast"/>
        <w:rPr>
          <w:rFonts w:ascii="Courier New" w:eastAsia="Times New Roman" w:hAnsi="Courier New" w:cs="Courier New"/>
          <w:color w:val="D4D4D4"/>
          <w:sz w:val="21"/>
          <w:szCs w:val="21"/>
          <w:lang w:eastAsia="en-IN"/>
        </w:rPr>
      </w:pPr>
    </w:p>
    <w:p w14:paraId="17DDE263" w14:textId="77777777" w:rsidR="00345B17" w:rsidRPr="00345B17" w:rsidRDefault="00345B17" w:rsidP="00345B17">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gramStart"/>
      <w:r w:rsidRPr="00345B17">
        <w:rPr>
          <w:rFonts w:ascii="Courier New" w:eastAsia="Times New Roman" w:hAnsi="Courier New" w:cs="Courier New"/>
          <w:color w:val="DCDCAA"/>
          <w:sz w:val="21"/>
          <w:szCs w:val="21"/>
          <w:lang w:eastAsia="en-IN"/>
        </w:rPr>
        <w:t>print</w:t>
      </w:r>
      <w:r w:rsidRPr="00345B17">
        <w:rPr>
          <w:rFonts w:ascii="Courier New" w:eastAsia="Times New Roman" w:hAnsi="Courier New" w:cs="Courier New"/>
          <w:color w:val="DCDCDC"/>
          <w:sz w:val="21"/>
          <w:szCs w:val="21"/>
          <w:lang w:eastAsia="en-IN"/>
        </w:rPr>
        <w:t>(</w:t>
      </w:r>
      <w:proofErr w:type="spellStart"/>
      <w:proofErr w:type="gramEnd"/>
      <w:r w:rsidRPr="00345B17">
        <w:rPr>
          <w:rFonts w:ascii="Courier New" w:eastAsia="Times New Roman" w:hAnsi="Courier New" w:cs="Courier New"/>
          <w:color w:val="569CD6"/>
          <w:sz w:val="21"/>
          <w:szCs w:val="21"/>
          <w:lang w:eastAsia="en-IN"/>
        </w:rPr>
        <w:t>f</w:t>
      </w:r>
      <w:r w:rsidRPr="00345B17">
        <w:rPr>
          <w:rFonts w:ascii="Courier New" w:eastAsia="Times New Roman" w:hAnsi="Courier New" w:cs="Courier New"/>
          <w:color w:val="CE9178"/>
          <w:sz w:val="21"/>
          <w:szCs w:val="21"/>
          <w:lang w:eastAsia="en-IN"/>
        </w:rPr>
        <w:t>'Values</w:t>
      </w:r>
      <w:proofErr w:type="spellEnd"/>
      <w:r w:rsidRPr="00345B17">
        <w:rPr>
          <w:rFonts w:ascii="Courier New" w:eastAsia="Times New Roman" w:hAnsi="Courier New" w:cs="Courier New"/>
          <w:color w:val="CE9178"/>
          <w:sz w:val="21"/>
          <w:szCs w:val="21"/>
          <w:lang w:eastAsia="en-IN"/>
        </w:rPr>
        <w:t>: </w:t>
      </w:r>
      <w:r w:rsidRPr="00345B17">
        <w:rPr>
          <w:rFonts w:ascii="Courier New" w:eastAsia="Times New Roman" w:hAnsi="Courier New" w:cs="Courier New"/>
          <w:color w:val="DCDCDC"/>
          <w:sz w:val="21"/>
          <w:szCs w:val="21"/>
          <w:lang w:eastAsia="en-IN"/>
        </w:rPr>
        <w:t>{</w:t>
      </w:r>
      <w:r w:rsidRPr="00345B17">
        <w:rPr>
          <w:rFonts w:ascii="Courier New" w:eastAsia="Times New Roman" w:hAnsi="Courier New" w:cs="Courier New"/>
          <w:color w:val="D4D4D4"/>
          <w:sz w:val="21"/>
          <w:szCs w:val="21"/>
          <w:lang w:eastAsia="en-IN"/>
        </w:rPr>
        <w:t>values</w:t>
      </w:r>
      <w:r w:rsidRPr="00345B17">
        <w:rPr>
          <w:rFonts w:ascii="Courier New" w:eastAsia="Times New Roman" w:hAnsi="Courier New" w:cs="Courier New"/>
          <w:color w:val="DCDCDC"/>
          <w:sz w:val="21"/>
          <w:szCs w:val="21"/>
          <w:lang w:eastAsia="en-IN"/>
        </w:rPr>
        <w:t>}</w:t>
      </w:r>
      <w:r w:rsidRPr="00345B17">
        <w:rPr>
          <w:rFonts w:ascii="Courier New" w:eastAsia="Times New Roman" w:hAnsi="Courier New" w:cs="Courier New"/>
          <w:color w:val="CE9178"/>
          <w:sz w:val="21"/>
          <w:szCs w:val="21"/>
          <w:lang w:eastAsia="en-IN"/>
        </w:rPr>
        <w:t>'</w:t>
      </w:r>
      <w:r w:rsidRPr="00345B17">
        <w:rPr>
          <w:rFonts w:ascii="Courier New" w:eastAsia="Times New Roman" w:hAnsi="Courier New" w:cs="Courier New"/>
          <w:color w:val="DCDCDC"/>
          <w:sz w:val="21"/>
          <w:szCs w:val="21"/>
          <w:lang w:eastAsia="en-IN"/>
        </w:rPr>
        <w:t>)</w:t>
      </w:r>
    </w:p>
    <w:p w14:paraId="3642ACF5" w14:textId="77777777" w:rsidR="00345B17" w:rsidRPr="00345B17" w:rsidRDefault="00345B17" w:rsidP="00345B17">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gramStart"/>
      <w:r w:rsidRPr="00345B17">
        <w:rPr>
          <w:rFonts w:ascii="Courier New" w:eastAsia="Times New Roman" w:hAnsi="Courier New" w:cs="Courier New"/>
          <w:color w:val="DCDCAA"/>
          <w:sz w:val="21"/>
          <w:szCs w:val="21"/>
          <w:lang w:eastAsia="en-IN"/>
        </w:rPr>
        <w:t>print</w:t>
      </w:r>
      <w:r w:rsidRPr="00345B17">
        <w:rPr>
          <w:rFonts w:ascii="Courier New" w:eastAsia="Times New Roman" w:hAnsi="Courier New" w:cs="Courier New"/>
          <w:color w:val="DCDCDC"/>
          <w:sz w:val="21"/>
          <w:szCs w:val="21"/>
          <w:lang w:eastAsia="en-IN"/>
        </w:rPr>
        <w:t>(</w:t>
      </w:r>
      <w:proofErr w:type="spellStart"/>
      <w:proofErr w:type="gramEnd"/>
      <w:r w:rsidRPr="00345B17">
        <w:rPr>
          <w:rFonts w:ascii="Courier New" w:eastAsia="Times New Roman" w:hAnsi="Courier New" w:cs="Courier New"/>
          <w:color w:val="569CD6"/>
          <w:sz w:val="21"/>
          <w:szCs w:val="21"/>
          <w:lang w:eastAsia="en-IN"/>
        </w:rPr>
        <w:t>f</w:t>
      </w:r>
      <w:r w:rsidRPr="00345B17">
        <w:rPr>
          <w:rFonts w:ascii="Courier New" w:eastAsia="Times New Roman" w:hAnsi="Courier New" w:cs="Courier New"/>
          <w:color w:val="CE9178"/>
          <w:sz w:val="21"/>
          <w:szCs w:val="21"/>
          <w:lang w:eastAsia="en-IN"/>
        </w:rPr>
        <w:t>'entropy_node</w:t>
      </w:r>
      <w:proofErr w:type="spellEnd"/>
      <w:r w:rsidRPr="00345B17">
        <w:rPr>
          <w:rFonts w:ascii="Courier New" w:eastAsia="Times New Roman" w:hAnsi="Courier New" w:cs="Courier New"/>
          <w:color w:val="CE9178"/>
          <w:sz w:val="21"/>
          <w:szCs w:val="21"/>
          <w:lang w:eastAsia="en-IN"/>
        </w:rPr>
        <w:t>: </w:t>
      </w:r>
      <w:r w:rsidRPr="00345B17">
        <w:rPr>
          <w:rFonts w:ascii="Courier New" w:eastAsia="Times New Roman" w:hAnsi="Courier New" w:cs="Courier New"/>
          <w:color w:val="DCDCDC"/>
          <w:sz w:val="21"/>
          <w:szCs w:val="21"/>
          <w:lang w:eastAsia="en-IN"/>
        </w:rPr>
        <w:t>{</w:t>
      </w:r>
      <w:proofErr w:type="spellStart"/>
      <w:r w:rsidRPr="00345B17">
        <w:rPr>
          <w:rFonts w:ascii="Courier New" w:eastAsia="Times New Roman" w:hAnsi="Courier New" w:cs="Courier New"/>
          <w:color w:val="D4D4D4"/>
          <w:sz w:val="21"/>
          <w:szCs w:val="21"/>
          <w:lang w:eastAsia="en-IN"/>
        </w:rPr>
        <w:t>entropy_node</w:t>
      </w:r>
      <w:proofErr w:type="spellEnd"/>
      <w:r w:rsidRPr="00345B17">
        <w:rPr>
          <w:rFonts w:ascii="Courier New" w:eastAsia="Times New Roman" w:hAnsi="Courier New" w:cs="Courier New"/>
          <w:color w:val="DCDCDC"/>
          <w:sz w:val="21"/>
          <w:szCs w:val="21"/>
          <w:lang w:eastAsia="en-IN"/>
        </w:rPr>
        <w:t>}</w:t>
      </w:r>
      <w:r w:rsidRPr="00345B17">
        <w:rPr>
          <w:rFonts w:ascii="Courier New" w:eastAsia="Times New Roman" w:hAnsi="Courier New" w:cs="Courier New"/>
          <w:color w:val="CE9178"/>
          <w:sz w:val="21"/>
          <w:szCs w:val="21"/>
          <w:lang w:eastAsia="en-IN"/>
        </w:rPr>
        <w:t>'</w:t>
      </w:r>
      <w:r w:rsidRPr="00345B17">
        <w:rPr>
          <w:rFonts w:ascii="Courier New" w:eastAsia="Times New Roman" w:hAnsi="Courier New" w:cs="Courier New"/>
          <w:color w:val="DCDCDC"/>
          <w:sz w:val="21"/>
          <w:szCs w:val="21"/>
          <w:lang w:eastAsia="en-IN"/>
        </w:rPr>
        <w:t>)</w:t>
      </w:r>
      <w:r w:rsidRPr="00345B17">
        <w:rPr>
          <w:rFonts w:ascii="Courier New" w:eastAsia="Times New Roman" w:hAnsi="Courier New" w:cs="Courier New"/>
          <w:color w:val="D4D4D4"/>
          <w:sz w:val="21"/>
          <w:szCs w:val="21"/>
          <w:lang w:eastAsia="en-IN"/>
        </w:rPr>
        <w:t>      </w:t>
      </w:r>
    </w:p>
    <w:p w14:paraId="10678BCA" w14:textId="6F6A8E1C" w:rsidR="00345B17" w:rsidRDefault="00345B17" w:rsidP="008A5AD9">
      <w:pPr>
        <w:spacing w:after="0"/>
        <w:jc w:val="both"/>
        <w:rPr>
          <w:rFonts w:ascii="Times New Roman" w:hAnsi="Times New Roman"/>
          <w:b/>
          <w:iCs/>
          <w:sz w:val="24"/>
          <w:szCs w:val="24"/>
        </w:rPr>
      </w:pPr>
    </w:p>
    <w:p w14:paraId="65DABE2F" w14:textId="49C6C47C" w:rsidR="00345B17" w:rsidRDefault="00AB5401" w:rsidP="008A5AD9">
      <w:pPr>
        <w:spacing w:after="0"/>
        <w:jc w:val="both"/>
        <w:rPr>
          <w:rFonts w:ascii="Times New Roman" w:hAnsi="Times New Roman"/>
          <w:b/>
          <w:iCs/>
          <w:sz w:val="24"/>
          <w:szCs w:val="24"/>
        </w:rPr>
      </w:pPr>
      <w:r w:rsidRPr="00AB5401">
        <w:rPr>
          <w:rFonts w:ascii="Times New Roman" w:hAnsi="Times New Roman"/>
          <w:b/>
          <w:iCs/>
          <w:noProof/>
          <w:sz w:val="24"/>
          <w:szCs w:val="24"/>
          <w:lang w:val="en-US" w:eastAsia="en-US"/>
        </w:rPr>
        <w:lastRenderedPageBreak/>
        <w:drawing>
          <wp:inline distT="0" distB="0" distL="0" distR="0" wp14:anchorId="3C1E808C" wp14:editId="1B73EFE4">
            <wp:extent cx="3665220" cy="64573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4895" cy="647439"/>
                    </a:xfrm>
                    <a:prstGeom prst="rect">
                      <a:avLst/>
                    </a:prstGeom>
                  </pic:spPr>
                </pic:pic>
              </a:graphicData>
            </a:graphic>
          </wp:inline>
        </w:drawing>
      </w:r>
    </w:p>
    <w:p w14:paraId="696CADE6" w14:textId="09583D21" w:rsidR="00AB5401" w:rsidRDefault="00AB5401" w:rsidP="008A5AD9">
      <w:pPr>
        <w:spacing w:after="0"/>
        <w:jc w:val="both"/>
        <w:rPr>
          <w:rFonts w:ascii="Times New Roman" w:hAnsi="Times New Roman"/>
          <w:b/>
          <w:iCs/>
          <w:sz w:val="24"/>
          <w:szCs w:val="24"/>
        </w:rPr>
      </w:pPr>
    </w:p>
    <w:p w14:paraId="6B4A4C36" w14:textId="77777777"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D35E9B">
        <w:rPr>
          <w:rFonts w:ascii="Courier New" w:eastAsia="Times New Roman" w:hAnsi="Courier New" w:cs="Courier New"/>
          <w:color w:val="569CD6"/>
          <w:sz w:val="21"/>
          <w:szCs w:val="21"/>
          <w:lang w:eastAsia="en-IN"/>
        </w:rPr>
        <w:t>def</w:t>
      </w:r>
      <w:proofErr w:type="spellEnd"/>
      <w:r w:rsidRPr="00D35E9B">
        <w:rPr>
          <w:rFonts w:ascii="Courier New" w:eastAsia="Times New Roman" w:hAnsi="Courier New" w:cs="Courier New"/>
          <w:color w:val="D4D4D4"/>
          <w:sz w:val="21"/>
          <w:szCs w:val="21"/>
          <w:lang w:eastAsia="en-IN"/>
        </w:rPr>
        <w:t> </w:t>
      </w:r>
      <w:proofErr w:type="spellStart"/>
      <w:r w:rsidRPr="00D35E9B">
        <w:rPr>
          <w:rFonts w:ascii="Courier New" w:eastAsia="Times New Roman" w:hAnsi="Courier New" w:cs="Courier New"/>
          <w:color w:val="DCDCAA"/>
          <w:sz w:val="21"/>
          <w:szCs w:val="21"/>
          <w:lang w:eastAsia="en-IN"/>
        </w:rPr>
        <w:t>ent</w:t>
      </w:r>
      <w:proofErr w:type="spellEnd"/>
      <w:r w:rsidRPr="00D35E9B">
        <w:rPr>
          <w:rFonts w:ascii="Courier New" w:eastAsia="Times New Roman" w:hAnsi="Courier New" w:cs="Courier New"/>
          <w:color w:val="D4D4D4"/>
          <w:sz w:val="21"/>
          <w:szCs w:val="21"/>
          <w:lang w:eastAsia="en-IN"/>
        </w:rPr>
        <w:t>(</w:t>
      </w:r>
      <w:proofErr w:type="spellStart"/>
      <w:proofErr w:type="gramStart"/>
      <w:r w:rsidRPr="00D35E9B">
        <w:rPr>
          <w:rFonts w:ascii="Courier New" w:eastAsia="Times New Roman" w:hAnsi="Courier New" w:cs="Courier New"/>
          <w:color w:val="9CDCFE"/>
          <w:sz w:val="21"/>
          <w:szCs w:val="21"/>
          <w:lang w:eastAsia="en-IN"/>
        </w:rPr>
        <w:t>df</w:t>
      </w:r>
      <w:r w:rsidRPr="00D35E9B">
        <w:rPr>
          <w:rFonts w:ascii="Courier New" w:eastAsia="Times New Roman" w:hAnsi="Courier New" w:cs="Courier New"/>
          <w:color w:val="D4D4D4"/>
          <w:sz w:val="21"/>
          <w:szCs w:val="21"/>
          <w:lang w:eastAsia="en-IN"/>
        </w:rPr>
        <w:t>,</w:t>
      </w:r>
      <w:r w:rsidRPr="00D35E9B">
        <w:rPr>
          <w:rFonts w:ascii="Courier New" w:eastAsia="Times New Roman" w:hAnsi="Courier New" w:cs="Courier New"/>
          <w:color w:val="9CDCFE"/>
          <w:sz w:val="21"/>
          <w:szCs w:val="21"/>
          <w:lang w:eastAsia="en-IN"/>
        </w:rPr>
        <w:t>attribute</w:t>
      </w:r>
      <w:proofErr w:type="spellEnd"/>
      <w:proofErr w:type="gramEnd"/>
      <w:r w:rsidRPr="00D35E9B">
        <w:rPr>
          <w:rFonts w:ascii="Courier New" w:eastAsia="Times New Roman" w:hAnsi="Courier New" w:cs="Courier New"/>
          <w:color w:val="D4D4D4"/>
          <w:sz w:val="21"/>
          <w:szCs w:val="21"/>
          <w:lang w:eastAsia="en-IN"/>
        </w:rPr>
        <w:t>)</w:t>
      </w:r>
      <w:r w:rsidRPr="00D35E9B">
        <w:rPr>
          <w:rFonts w:ascii="Courier New" w:eastAsia="Times New Roman" w:hAnsi="Courier New" w:cs="Courier New"/>
          <w:color w:val="DCDCDC"/>
          <w:sz w:val="21"/>
          <w:szCs w:val="21"/>
          <w:lang w:eastAsia="en-IN"/>
        </w:rPr>
        <w:t>:</w:t>
      </w:r>
    </w:p>
    <w:p w14:paraId="1C5AAA88" w14:textId="1EC283C1"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target_variables = </w:t>
      </w:r>
      <w:proofErr w:type="gramStart"/>
      <w:r w:rsidRPr="00D35E9B">
        <w:rPr>
          <w:rFonts w:ascii="Courier New" w:eastAsia="Times New Roman" w:hAnsi="Courier New" w:cs="Courier New"/>
          <w:color w:val="D4D4D4"/>
          <w:sz w:val="21"/>
          <w:szCs w:val="21"/>
          <w:lang w:eastAsia="en-IN"/>
        </w:rPr>
        <w:t>df.play</w:t>
      </w:r>
      <w:proofErr w:type="gramEnd"/>
      <w:r w:rsidRPr="00D35E9B">
        <w:rPr>
          <w:rFonts w:ascii="Courier New" w:eastAsia="Times New Roman" w:hAnsi="Courier New" w:cs="Courier New"/>
          <w:color w:val="D4D4D4"/>
          <w:sz w:val="21"/>
          <w:szCs w:val="21"/>
          <w:lang w:eastAsia="en-IN"/>
        </w:rPr>
        <w:t>.unique</w:t>
      </w:r>
      <w:r w:rsidRPr="00D35E9B">
        <w:rPr>
          <w:rFonts w:ascii="Courier New" w:eastAsia="Times New Roman" w:hAnsi="Courier New" w:cs="Courier New"/>
          <w:color w:val="DCDCDC"/>
          <w:sz w:val="21"/>
          <w:szCs w:val="21"/>
          <w:lang w:eastAsia="en-IN"/>
        </w:rPr>
        <w:t>()</w:t>
      </w:r>
    </w:p>
    <w:p w14:paraId="5D4CE112" w14:textId="4B67DCE2"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variables = df</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attribute</w:t>
      </w:r>
      <w:proofErr w:type="gramStart"/>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.unique</w:t>
      </w:r>
      <w:proofErr w:type="gramEnd"/>
      <w:r w:rsidRPr="00D35E9B">
        <w:rPr>
          <w:rFonts w:ascii="Courier New" w:eastAsia="Times New Roman" w:hAnsi="Courier New" w:cs="Courier New"/>
          <w:color w:val="DCDCDC"/>
          <w:sz w:val="21"/>
          <w:szCs w:val="21"/>
          <w:lang w:eastAsia="en-IN"/>
        </w:rPr>
        <w:t>()</w:t>
      </w:r>
    </w:p>
    <w:p w14:paraId="69635C2F" w14:textId="77777777" w:rsidR="00D35E9B" w:rsidRPr="00D35E9B" w:rsidRDefault="00D35E9B" w:rsidP="00D35E9B">
      <w:pPr>
        <w:shd w:val="clear" w:color="auto" w:fill="1E1E1E"/>
        <w:suppressAutoHyphens w:val="0"/>
        <w:spacing w:after="240" w:line="285" w:lineRule="atLeast"/>
        <w:rPr>
          <w:rFonts w:ascii="Courier New" w:eastAsia="Times New Roman" w:hAnsi="Courier New" w:cs="Courier New"/>
          <w:color w:val="D4D4D4"/>
          <w:sz w:val="21"/>
          <w:szCs w:val="21"/>
          <w:lang w:eastAsia="en-IN"/>
        </w:rPr>
      </w:pPr>
    </w:p>
    <w:p w14:paraId="23D45F74" w14:textId="77777777"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w:t>
      </w:r>
      <w:proofErr w:type="spellStart"/>
      <w:r w:rsidRPr="00D35E9B">
        <w:rPr>
          <w:rFonts w:ascii="Courier New" w:eastAsia="Times New Roman" w:hAnsi="Courier New" w:cs="Courier New"/>
          <w:color w:val="D4D4D4"/>
          <w:sz w:val="21"/>
          <w:szCs w:val="21"/>
          <w:lang w:eastAsia="en-IN"/>
        </w:rPr>
        <w:t>entropy_attribute</w:t>
      </w:r>
      <w:proofErr w:type="spellEnd"/>
      <w:r w:rsidRPr="00D35E9B">
        <w:rPr>
          <w:rFonts w:ascii="Courier New" w:eastAsia="Times New Roman" w:hAnsi="Courier New" w:cs="Courier New"/>
          <w:color w:val="D4D4D4"/>
          <w:sz w:val="21"/>
          <w:szCs w:val="21"/>
          <w:lang w:eastAsia="en-IN"/>
        </w:rPr>
        <w:t> = </w:t>
      </w:r>
      <w:r w:rsidRPr="00D35E9B">
        <w:rPr>
          <w:rFonts w:ascii="Courier New" w:eastAsia="Times New Roman" w:hAnsi="Courier New" w:cs="Courier New"/>
          <w:color w:val="B5CEA8"/>
          <w:sz w:val="21"/>
          <w:szCs w:val="21"/>
          <w:lang w:eastAsia="en-IN"/>
        </w:rPr>
        <w:t>0</w:t>
      </w:r>
    </w:p>
    <w:p w14:paraId="255E9998" w14:textId="77777777"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w:t>
      </w:r>
      <w:r w:rsidRPr="00D35E9B">
        <w:rPr>
          <w:rFonts w:ascii="Courier New" w:eastAsia="Times New Roman" w:hAnsi="Courier New" w:cs="Courier New"/>
          <w:color w:val="C586C0"/>
          <w:sz w:val="21"/>
          <w:szCs w:val="21"/>
          <w:lang w:eastAsia="en-IN"/>
        </w:rPr>
        <w:t>for</w:t>
      </w:r>
      <w:r w:rsidRPr="00D35E9B">
        <w:rPr>
          <w:rFonts w:ascii="Courier New" w:eastAsia="Times New Roman" w:hAnsi="Courier New" w:cs="Courier New"/>
          <w:color w:val="D4D4D4"/>
          <w:sz w:val="21"/>
          <w:szCs w:val="21"/>
          <w:lang w:eastAsia="en-IN"/>
        </w:rPr>
        <w:t> variable </w:t>
      </w:r>
      <w:r w:rsidRPr="00D35E9B">
        <w:rPr>
          <w:rFonts w:ascii="Courier New" w:eastAsia="Times New Roman" w:hAnsi="Courier New" w:cs="Courier New"/>
          <w:color w:val="82C6FF"/>
          <w:sz w:val="21"/>
          <w:szCs w:val="21"/>
          <w:lang w:eastAsia="en-IN"/>
        </w:rPr>
        <w:t>in</w:t>
      </w:r>
      <w:r w:rsidRPr="00D35E9B">
        <w:rPr>
          <w:rFonts w:ascii="Courier New" w:eastAsia="Times New Roman" w:hAnsi="Courier New" w:cs="Courier New"/>
          <w:color w:val="D4D4D4"/>
          <w:sz w:val="21"/>
          <w:szCs w:val="21"/>
          <w:lang w:eastAsia="en-IN"/>
        </w:rPr>
        <w:t> variables</w:t>
      </w:r>
      <w:r w:rsidRPr="00D35E9B">
        <w:rPr>
          <w:rFonts w:ascii="Courier New" w:eastAsia="Times New Roman" w:hAnsi="Courier New" w:cs="Courier New"/>
          <w:color w:val="DCDCDC"/>
          <w:sz w:val="21"/>
          <w:szCs w:val="21"/>
          <w:lang w:eastAsia="en-IN"/>
        </w:rPr>
        <w:t>:</w:t>
      </w:r>
    </w:p>
    <w:p w14:paraId="39371564" w14:textId="77777777"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w:t>
      </w:r>
      <w:proofErr w:type="spellStart"/>
      <w:r w:rsidRPr="00D35E9B">
        <w:rPr>
          <w:rFonts w:ascii="Courier New" w:eastAsia="Times New Roman" w:hAnsi="Courier New" w:cs="Courier New"/>
          <w:color w:val="D4D4D4"/>
          <w:sz w:val="21"/>
          <w:szCs w:val="21"/>
          <w:lang w:eastAsia="en-IN"/>
        </w:rPr>
        <w:t>entropy_each_feature</w:t>
      </w:r>
      <w:proofErr w:type="spellEnd"/>
      <w:r w:rsidRPr="00D35E9B">
        <w:rPr>
          <w:rFonts w:ascii="Courier New" w:eastAsia="Times New Roman" w:hAnsi="Courier New" w:cs="Courier New"/>
          <w:color w:val="D4D4D4"/>
          <w:sz w:val="21"/>
          <w:szCs w:val="21"/>
          <w:lang w:eastAsia="en-IN"/>
        </w:rPr>
        <w:t> = </w:t>
      </w:r>
      <w:r w:rsidRPr="00D35E9B">
        <w:rPr>
          <w:rFonts w:ascii="Courier New" w:eastAsia="Times New Roman" w:hAnsi="Courier New" w:cs="Courier New"/>
          <w:color w:val="B5CEA8"/>
          <w:sz w:val="21"/>
          <w:szCs w:val="21"/>
          <w:lang w:eastAsia="en-IN"/>
        </w:rPr>
        <w:t>0</w:t>
      </w:r>
    </w:p>
    <w:p w14:paraId="113C6783" w14:textId="77777777"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w:t>
      </w:r>
      <w:r w:rsidRPr="00D35E9B">
        <w:rPr>
          <w:rFonts w:ascii="Courier New" w:eastAsia="Times New Roman" w:hAnsi="Courier New" w:cs="Courier New"/>
          <w:color w:val="C586C0"/>
          <w:sz w:val="21"/>
          <w:szCs w:val="21"/>
          <w:lang w:eastAsia="en-IN"/>
        </w:rPr>
        <w:t>for</w:t>
      </w:r>
      <w:r w:rsidRPr="00D35E9B">
        <w:rPr>
          <w:rFonts w:ascii="Courier New" w:eastAsia="Times New Roman" w:hAnsi="Courier New" w:cs="Courier New"/>
          <w:color w:val="D4D4D4"/>
          <w:sz w:val="21"/>
          <w:szCs w:val="21"/>
          <w:lang w:eastAsia="en-IN"/>
        </w:rPr>
        <w:t> </w:t>
      </w:r>
      <w:proofErr w:type="spellStart"/>
      <w:r w:rsidRPr="00D35E9B">
        <w:rPr>
          <w:rFonts w:ascii="Courier New" w:eastAsia="Times New Roman" w:hAnsi="Courier New" w:cs="Courier New"/>
          <w:color w:val="D4D4D4"/>
          <w:sz w:val="21"/>
          <w:szCs w:val="21"/>
          <w:lang w:eastAsia="en-IN"/>
        </w:rPr>
        <w:t>target_variable</w:t>
      </w:r>
      <w:proofErr w:type="spellEnd"/>
      <w:r w:rsidRPr="00D35E9B">
        <w:rPr>
          <w:rFonts w:ascii="Courier New" w:eastAsia="Times New Roman" w:hAnsi="Courier New" w:cs="Courier New"/>
          <w:color w:val="D4D4D4"/>
          <w:sz w:val="21"/>
          <w:szCs w:val="21"/>
          <w:lang w:eastAsia="en-IN"/>
        </w:rPr>
        <w:t> </w:t>
      </w:r>
      <w:r w:rsidRPr="00D35E9B">
        <w:rPr>
          <w:rFonts w:ascii="Courier New" w:eastAsia="Times New Roman" w:hAnsi="Courier New" w:cs="Courier New"/>
          <w:color w:val="82C6FF"/>
          <w:sz w:val="21"/>
          <w:szCs w:val="21"/>
          <w:lang w:eastAsia="en-IN"/>
        </w:rPr>
        <w:t>in</w:t>
      </w:r>
      <w:r w:rsidRPr="00D35E9B">
        <w:rPr>
          <w:rFonts w:ascii="Courier New" w:eastAsia="Times New Roman" w:hAnsi="Courier New" w:cs="Courier New"/>
          <w:color w:val="D4D4D4"/>
          <w:sz w:val="21"/>
          <w:szCs w:val="21"/>
          <w:lang w:eastAsia="en-IN"/>
        </w:rPr>
        <w:t> </w:t>
      </w:r>
      <w:proofErr w:type="spellStart"/>
      <w:r w:rsidRPr="00D35E9B">
        <w:rPr>
          <w:rFonts w:ascii="Courier New" w:eastAsia="Times New Roman" w:hAnsi="Courier New" w:cs="Courier New"/>
          <w:color w:val="D4D4D4"/>
          <w:sz w:val="21"/>
          <w:szCs w:val="21"/>
          <w:lang w:eastAsia="en-IN"/>
        </w:rPr>
        <w:t>target_variables</w:t>
      </w:r>
      <w:proofErr w:type="spellEnd"/>
      <w:r w:rsidRPr="00D35E9B">
        <w:rPr>
          <w:rFonts w:ascii="Courier New" w:eastAsia="Times New Roman" w:hAnsi="Courier New" w:cs="Courier New"/>
          <w:color w:val="DCDCDC"/>
          <w:sz w:val="21"/>
          <w:szCs w:val="21"/>
          <w:lang w:eastAsia="en-IN"/>
        </w:rPr>
        <w:t>:</w:t>
      </w:r>
    </w:p>
    <w:p w14:paraId="555BB952" w14:textId="02A68C7C"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num = </w:t>
      </w:r>
      <w:r w:rsidRPr="00D35E9B">
        <w:rPr>
          <w:rFonts w:ascii="Courier New" w:eastAsia="Times New Roman" w:hAnsi="Courier New" w:cs="Courier New"/>
          <w:color w:val="DCDCAA"/>
          <w:sz w:val="21"/>
          <w:szCs w:val="21"/>
          <w:lang w:eastAsia="en-IN"/>
        </w:rPr>
        <w:t>len</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df</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attribute</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df</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attribute</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w:t>
      </w:r>
      <w:proofErr w:type="gramStart"/>
      <w:r w:rsidRPr="00D35E9B">
        <w:rPr>
          <w:rFonts w:ascii="Courier New" w:eastAsia="Times New Roman" w:hAnsi="Courier New" w:cs="Courier New"/>
          <w:color w:val="D4D4D4"/>
          <w:sz w:val="21"/>
          <w:szCs w:val="21"/>
          <w:lang w:eastAsia="en-IN"/>
        </w:rPr>
        <w:t>variable</w:t>
      </w:r>
      <w:r w:rsidRPr="00D35E9B">
        <w:rPr>
          <w:rFonts w:ascii="Courier New" w:eastAsia="Times New Roman" w:hAnsi="Courier New" w:cs="Courier New"/>
          <w:color w:val="DCDCDC"/>
          <w:sz w:val="21"/>
          <w:szCs w:val="21"/>
          <w:lang w:eastAsia="en-IN"/>
        </w:rPr>
        <w:t>][</w:t>
      </w:r>
      <w:proofErr w:type="gramEnd"/>
      <w:r w:rsidRPr="00D35E9B">
        <w:rPr>
          <w:rFonts w:ascii="Courier New" w:eastAsia="Times New Roman" w:hAnsi="Courier New" w:cs="Courier New"/>
          <w:color w:val="D4D4D4"/>
          <w:sz w:val="21"/>
          <w:szCs w:val="21"/>
          <w:lang w:eastAsia="en-IN"/>
        </w:rPr>
        <w:t>df.play ==target_variable</w:t>
      </w:r>
      <w:r w:rsidRPr="00D35E9B">
        <w:rPr>
          <w:rFonts w:ascii="Courier New" w:eastAsia="Times New Roman" w:hAnsi="Courier New" w:cs="Courier New"/>
          <w:color w:val="DCDCDC"/>
          <w:sz w:val="21"/>
          <w:szCs w:val="21"/>
          <w:lang w:eastAsia="en-IN"/>
        </w:rPr>
        <w:t>])</w:t>
      </w:r>
    </w:p>
    <w:p w14:paraId="3AE1697D" w14:textId="1522AD6C"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den = </w:t>
      </w:r>
      <w:r w:rsidRPr="00D35E9B">
        <w:rPr>
          <w:rFonts w:ascii="Courier New" w:eastAsia="Times New Roman" w:hAnsi="Courier New" w:cs="Courier New"/>
          <w:color w:val="DCDCAA"/>
          <w:sz w:val="21"/>
          <w:szCs w:val="21"/>
          <w:lang w:eastAsia="en-IN"/>
        </w:rPr>
        <w:t>len</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df</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attribute</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df</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attribute</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==variable</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  </w:t>
      </w:r>
    </w:p>
    <w:p w14:paraId="7498AD0F" w14:textId="16B00CFB"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fraction = </w:t>
      </w:r>
      <w:proofErr w:type="spellStart"/>
      <w:r w:rsidRPr="00D35E9B">
        <w:rPr>
          <w:rFonts w:ascii="Courier New" w:eastAsia="Times New Roman" w:hAnsi="Courier New" w:cs="Courier New"/>
          <w:color w:val="D4D4D4"/>
          <w:sz w:val="21"/>
          <w:szCs w:val="21"/>
          <w:lang w:eastAsia="en-IN"/>
        </w:rPr>
        <w:t>num</w:t>
      </w:r>
      <w:proofErr w:type="spellEnd"/>
      <w:r w:rsidRPr="00D35E9B">
        <w:rPr>
          <w:rFonts w:ascii="Courier New" w:eastAsia="Times New Roman" w:hAnsi="Courier New" w:cs="Courier New"/>
          <w:color w:val="D4D4D4"/>
          <w:sz w:val="21"/>
          <w:szCs w:val="21"/>
          <w:lang w:eastAsia="en-IN"/>
        </w:rPr>
        <w:t>/</w:t>
      </w:r>
      <w:r w:rsidRPr="00D35E9B">
        <w:rPr>
          <w:rFonts w:ascii="Courier New" w:eastAsia="Times New Roman" w:hAnsi="Courier New" w:cs="Courier New"/>
          <w:color w:val="DCDCDC"/>
          <w:sz w:val="21"/>
          <w:szCs w:val="21"/>
          <w:lang w:eastAsia="en-IN"/>
        </w:rPr>
        <w:t>(</w:t>
      </w:r>
      <w:proofErr w:type="spellStart"/>
      <w:r w:rsidRPr="00D35E9B">
        <w:rPr>
          <w:rFonts w:ascii="Courier New" w:eastAsia="Times New Roman" w:hAnsi="Courier New" w:cs="Courier New"/>
          <w:color w:val="D4D4D4"/>
          <w:sz w:val="21"/>
          <w:szCs w:val="21"/>
          <w:lang w:eastAsia="en-IN"/>
        </w:rPr>
        <w:t>den+eps</w:t>
      </w:r>
      <w:proofErr w:type="spellEnd"/>
      <w:r w:rsidR="00CE52CD">
        <w:rPr>
          <w:rFonts w:ascii="Courier New" w:eastAsia="Times New Roman" w:hAnsi="Courier New" w:cs="Courier New"/>
          <w:color w:val="DCDCDC"/>
          <w:sz w:val="21"/>
          <w:szCs w:val="21"/>
          <w:lang w:eastAsia="en-IN"/>
        </w:rPr>
        <w:t>)</w:t>
      </w:r>
    </w:p>
    <w:p w14:paraId="203411AF" w14:textId="7BAF74D9"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entropy_each_feature += -fraction*log</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fraction+eps</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4D4D4"/>
          <w:sz w:val="21"/>
          <w:szCs w:val="21"/>
          <w:lang w:eastAsia="en-IN"/>
        </w:rPr>
        <w:t> </w:t>
      </w:r>
    </w:p>
    <w:p w14:paraId="08973C85" w14:textId="77777777"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fraction2 = den/</w:t>
      </w:r>
      <w:proofErr w:type="spellStart"/>
      <w:r w:rsidRPr="00D35E9B">
        <w:rPr>
          <w:rFonts w:ascii="Courier New" w:eastAsia="Times New Roman" w:hAnsi="Courier New" w:cs="Courier New"/>
          <w:color w:val="DCDCAA"/>
          <w:sz w:val="21"/>
          <w:szCs w:val="21"/>
          <w:lang w:eastAsia="en-IN"/>
        </w:rPr>
        <w:t>len</w:t>
      </w:r>
      <w:proofErr w:type="spellEnd"/>
      <w:r w:rsidRPr="00D35E9B">
        <w:rPr>
          <w:rFonts w:ascii="Courier New" w:eastAsia="Times New Roman" w:hAnsi="Courier New" w:cs="Courier New"/>
          <w:color w:val="DCDCDC"/>
          <w:sz w:val="21"/>
          <w:szCs w:val="21"/>
          <w:lang w:eastAsia="en-IN"/>
        </w:rPr>
        <w:t>(</w:t>
      </w:r>
      <w:proofErr w:type="spellStart"/>
      <w:r w:rsidRPr="00D35E9B">
        <w:rPr>
          <w:rFonts w:ascii="Courier New" w:eastAsia="Times New Roman" w:hAnsi="Courier New" w:cs="Courier New"/>
          <w:color w:val="D4D4D4"/>
          <w:sz w:val="21"/>
          <w:szCs w:val="21"/>
          <w:lang w:eastAsia="en-IN"/>
        </w:rPr>
        <w:t>df</w:t>
      </w:r>
      <w:proofErr w:type="spellEnd"/>
      <w:r w:rsidRPr="00D35E9B">
        <w:rPr>
          <w:rFonts w:ascii="Courier New" w:eastAsia="Times New Roman" w:hAnsi="Courier New" w:cs="Courier New"/>
          <w:color w:val="DCDCDC"/>
          <w:sz w:val="21"/>
          <w:szCs w:val="21"/>
          <w:lang w:eastAsia="en-IN"/>
        </w:rPr>
        <w:t>)</w:t>
      </w:r>
    </w:p>
    <w:p w14:paraId="2CF97AE8" w14:textId="1404153D"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w:t>
      </w:r>
      <w:proofErr w:type="spellStart"/>
      <w:r w:rsidRPr="00D35E9B">
        <w:rPr>
          <w:rFonts w:ascii="Courier New" w:eastAsia="Times New Roman" w:hAnsi="Courier New" w:cs="Courier New"/>
          <w:color w:val="D4D4D4"/>
          <w:sz w:val="21"/>
          <w:szCs w:val="21"/>
          <w:lang w:eastAsia="en-IN"/>
        </w:rPr>
        <w:t>entropy_attribute</w:t>
      </w:r>
      <w:proofErr w:type="spellEnd"/>
      <w:r w:rsidRPr="00D35E9B">
        <w:rPr>
          <w:rFonts w:ascii="Courier New" w:eastAsia="Times New Roman" w:hAnsi="Courier New" w:cs="Courier New"/>
          <w:color w:val="D4D4D4"/>
          <w:sz w:val="21"/>
          <w:szCs w:val="21"/>
          <w:lang w:eastAsia="en-IN"/>
        </w:rPr>
        <w:t> += -fraction2*</w:t>
      </w:r>
      <w:proofErr w:type="spellStart"/>
      <w:r w:rsidRPr="00D35E9B">
        <w:rPr>
          <w:rFonts w:ascii="Courier New" w:eastAsia="Times New Roman" w:hAnsi="Courier New" w:cs="Courier New"/>
          <w:color w:val="D4D4D4"/>
          <w:sz w:val="21"/>
          <w:szCs w:val="21"/>
          <w:lang w:eastAsia="en-IN"/>
        </w:rPr>
        <w:t>entropy_each_feature</w:t>
      </w:r>
      <w:proofErr w:type="spellEnd"/>
    </w:p>
    <w:p w14:paraId="79ECDFC8" w14:textId="77777777"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p>
    <w:p w14:paraId="0F520321" w14:textId="77777777" w:rsidR="00D35E9B" w:rsidRPr="00D35E9B" w:rsidRDefault="00D35E9B" w:rsidP="00D35E9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D35E9B">
        <w:rPr>
          <w:rFonts w:ascii="Courier New" w:eastAsia="Times New Roman" w:hAnsi="Courier New" w:cs="Courier New"/>
          <w:color w:val="D4D4D4"/>
          <w:sz w:val="21"/>
          <w:szCs w:val="21"/>
          <w:lang w:eastAsia="en-IN"/>
        </w:rPr>
        <w:t>    </w:t>
      </w:r>
      <w:r w:rsidRPr="00D35E9B">
        <w:rPr>
          <w:rFonts w:ascii="Courier New" w:eastAsia="Times New Roman" w:hAnsi="Courier New" w:cs="Courier New"/>
          <w:color w:val="C586C0"/>
          <w:sz w:val="21"/>
          <w:szCs w:val="21"/>
          <w:lang w:eastAsia="en-IN"/>
        </w:rPr>
        <w:t>return</w:t>
      </w:r>
      <w:r w:rsidRPr="00D35E9B">
        <w:rPr>
          <w:rFonts w:ascii="Courier New" w:eastAsia="Times New Roman" w:hAnsi="Courier New" w:cs="Courier New"/>
          <w:color w:val="DCDCDC"/>
          <w:sz w:val="21"/>
          <w:szCs w:val="21"/>
          <w:lang w:eastAsia="en-IN"/>
        </w:rPr>
        <w:t>(</w:t>
      </w:r>
      <w:r w:rsidRPr="00D35E9B">
        <w:rPr>
          <w:rFonts w:ascii="Courier New" w:eastAsia="Times New Roman" w:hAnsi="Courier New" w:cs="Courier New"/>
          <w:color w:val="DCDCAA"/>
          <w:sz w:val="21"/>
          <w:szCs w:val="21"/>
          <w:lang w:eastAsia="en-IN"/>
        </w:rPr>
        <w:t>abs</w:t>
      </w:r>
      <w:r w:rsidRPr="00D35E9B">
        <w:rPr>
          <w:rFonts w:ascii="Courier New" w:eastAsia="Times New Roman" w:hAnsi="Courier New" w:cs="Courier New"/>
          <w:color w:val="DCDCDC"/>
          <w:sz w:val="21"/>
          <w:szCs w:val="21"/>
          <w:lang w:eastAsia="en-IN"/>
        </w:rPr>
        <w:t>(</w:t>
      </w:r>
      <w:proofErr w:type="spellStart"/>
      <w:r w:rsidRPr="00D35E9B">
        <w:rPr>
          <w:rFonts w:ascii="Courier New" w:eastAsia="Times New Roman" w:hAnsi="Courier New" w:cs="Courier New"/>
          <w:color w:val="D4D4D4"/>
          <w:sz w:val="21"/>
          <w:szCs w:val="21"/>
          <w:lang w:eastAsia="en-IN"/>
        </w:rPr>
        <w:t>entropy_attribute</w:t>
      </w:r>
      <w:proofErr w:type="spellEnd"/>
      <w:r w:rsidRPr="00D35E9B">
        <w:rPr>
          <w:rFonts w:ascii="Courier New" w:eastAsia="Times New Roman" w:hAnsi="Courier New" w:cs="Courier New"/>
          <w:color w:val="DCDCDC"/>
          <w:sz w:val="21"/>
          <w:szCs w:val="21"/>
          <w:lang w:eastAsia="en-IN"/>
        </w:rPr>
        <w:t>))</w:t>
      </w:r>
    </w:p>
    <w:p w14:paraId="192DD609" w14:textId="55C96A90" w:rsidR="00AB5401" w:rsidRDefault="00AB5401" w:rsidP="008A5AD9">
      <w:pPr>
        <w:spacing w:after="0"/>
        <w:jc w:val="both"/>
        <w:rPr>
          <w:rFonts w:ascii="Times New Roman" w:hAnsi="Times New Roman"/>
          <w:b/>
          <w:iCs/>
          <w:sz w:val="24"/>
          <w:szCs w:val="24"/>
        </w:rPr>
      </w:pPr>
    </w:p>
    <w:p w14:paraId="23940034" w14:textId="77777777" w:rsidR="002F6F86" w:rsidRPr="002F6F86" w:rsidRDefault="002F6F86" w:rsidP="002F6F86">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2F6F86">
        <w:rPr>
          <w:rFonts w:ascii="Courier New" w:eastAsia="Times New Roman" w:hAnsi="Courier New" w:cs="Courier New"/>
          <w:color w:val="D4D4D4"/>
          <w:sz w:val="21"/>
          <w:szCs w:val="21"/>
          <w:lang w:eastAsia="en-IN"/>
        </w:rPr>
        <w:t>a_entropy</w:t>
      </w:r>
      <w:proofErr w:type="spellEnd"/>
      <w:r w:rsidRPr="002F6F86">
        <w:rPr>
          <w:rFonts w:ascii="Courier New" w:eastAsia="Times New Roman" w:hAnsi="Courier New" w:cs="Courier New"/>
          <w:color w:val="D4D4D4"/>
          <w:sz w:val="21"/>
          <w:szCs w:val="21"/>
          <w:lang w:eastAsia="en-IN"/>
        </w:rPr>
        <w:t> = </w:t>
      </w:r>
      <w:r w:rsidRPr="002F6F86">
        <w:rPr>
          <w:rFonts w:ascii="Courier New" w:eastAsia="Times New Roman" w:hAnsi="Courier New" w:cs="Courier New"/>
          <w:color w:val="DCDCDC"/>
          <w:sz w:val="21"/>
          <w:szCs w:val="21"/>
          <w:lang w:eastAsia="en-IN"/>
        </w:rPr>
        <w:t>{</w:t>
      </w:r>
      <w:proofErr w:type="spellStart"/>
      <w:proofErr w:type="gramStart"/>
      <w:r w:rsidRPr="002F6F86">
        <w:rPr>
          <w:rFonts w:ascii="Courier New" w:eastAsia="Times New Roman" w:hAnsi="Courier New" w:cs="Courier New"/>
          <w:color w:val="D4D4D4"/>
          <w:sz w:val="21"/>
          <w:szCs w:val="21"/>
          <w:lang w:eastAsia="en-IN"/>
        </w:rPr>
        <w:t>k</w:t>
      </w:r>
      <w:r w:rsidRPr="002F6F86">
        <w:rPr>
          <w:rFonts w:ascii="Courier New" w:eastAsia="Times New Roman" w:hAnsi="Courier New" w:cs="Courier New"/>
          <w:color w:val="DCDCDC"/>
          <w:sz w:val="21"/>
          <w:szCs w:val="21"/>
          <w:lang w:eastAsia="en-IN"/>
        </w:rPr>
        <w:t>:</w:t>
      </w:r>
      <w:r w:rsidRPr="002F6F86">
        <w:rPr>
          <w:rFonts w:ascii="Courier New" w:eastAsia="Times New Roman" w:hAnsi="Courier New" w:cs="Courier New"/>
          <w:color w:val="D4D4D4"/>
          <w:sz w:val="21"/>
          <w:szCs w:val="21"/>
          <w:lang w:eastAsia="en-IN"/>
        </w:rPr>
        <w:t>ent</w:t>
      </w:r>
      <w:proofErr w:type="spellEnd"/>
      <w:proofErr w:type="gramEnd"/>
      <w:r w:rsidRPr="002F6F86">
        <w:rPr>
          <w:rFonts w:ascii="Courier New" w:eastAsia="Times New Roman" w:hAnsi="Courier New" w:cs="Courier New"/>
          <w:color w:val="DCDCDC"/>
          <w:sz w:val="21"/>
          <w:szCs w:val="21"/>
          <w:lang w:eastAsia="en-IN"/>
        </w:rPr>
        <w:t>(</w:t>
      </w:r>
      <w:proofErr w:type="spellStart"/>
      <w:r w:rsidRPr="002F6F86">
        <w:rPr>
          <w:rFonts w:ascii="Courier New" w:eastAsia="Times New Roman" w:hAnsi="Courier New" w:cs="Courier New"/>
          <w:color w:val="D4D4D4"/>
          <w:sz w:val="21"/>
          <w:szCs w:val="21"/>
          <w:lang w:eastAsia="en-IN"/>
        </w:rPr>
        <w:t>df</w:t>
      </w:r>
      <w:r w:rsidRPr="002F6F86">
        <w:rPr>
          <w:rFonts w:ascii="Courier New" w:eastAsia="Times New Roman" w:hAnsi="Courier New" w:cs="Courier New"/>
          <w:color w:val="DCDCDC"/>
          <w:sz w:val="21"/>
          <w:szCs w:val="21"/>
          <w:lang w:eastAsia="en-IN"/>
        </w:rPr>
        <w:t>,</w:t>
      </w:r>
      <w:r w:rsidRPr="002F6F86">
        <w:rPr>
          <w:rFonts w:ascii="Courier New" w:eastAsia="Times New Roman" w:hAnsi="Courier New" w:cs="Courier New"/>
          <w:color w:val="D4D4D4"/>
          <w:sz w:val="21"/>
          <w:szCs w:val="21"/>
          <w:lang w:eastAsia="en-IN"/>
        </w:rPr>
        <w:t>k</w:t>
      </w:r>
      <w:proofErr w:type="spellEnd"/>
      <w:r w:rsidRPr="002F6F86">
        <w:rPr>
          <w:rFonts w:ascii="Courier New" w:eastAsia="Times New Roman" w:hAnsi="Courier New" w:cs="Courier New"/>
          <w:color w:val="DCDCDC"/>
          <w:sz w:val="21"/>
          <w:szCs w:val="21"/>
          <w:lang w:eastAsia="en-IN"/>
        </w:rPr>
        <w:t>)</w:t>
      </w:r>
      <w:r w:rsidRPr="002F6F86">
        <w:rPr>
          <w:rFonts w:ascii="Courier New" w:eastAsia="Times New Roman" w:hAnsi="Courier New" w:cs="Courier New"/>
          <w:color w:val="D4D4D4"/>
          <w:sz w:val="21"/>
          <w:szCs w:val="21"/>
          <w:lang w:eastAsia="en-IN"/>
        </w:rPr>
        <w:t> </w:t>
      </w:r>
      <w:proofErr w:type="spellStart"/>
      <w:r w:rsidRPr="002F6F86">
        <w:rPr>
          <w:rFonts w:ascii="Courier New" w:eastAsia="Times New Roman" w:hAnsi="Courier New" w:cs="Courier New"/>
          <w:color w:val="C586C0"/>
          <w:sz w:val="21"/>
          <w:szCs w:val="21"/>
          <w:lang w:eastAsia="en-IN"/>
        </w:rPr>
        <w:t>for</w:t>
      </w:r>
      <w:r w:rsidRPr="002F6F86">
        <w:rPr>
          <w:rFonts w:ascii="Courier New" w:eastAsia="Times New Roman" w:hAnsi="Courier New" w:cs="Courier New"/>
          <w:color w:val="D4D4D4"/>
          <w:sz w:val="21"/>
          <w:szCs w:val="21"/>
          <w:lang w:eastAsia="en-IN"/>
        </w:rPr>
        <w:t> k</w:t>
      </w:r>
      <w:proofErr w:type="spellEnd"/>
      <w:r w:rsidRPr="002F6F86">
        <w:rPr>
          <w:rFonts w:ascii="Courier New" w:eastAsia="Times New Roman" w:hAnsi="Courier New" w:cs="Courier New"/>
          <w:color w:val="D4D4D4"/>
          <w:sz w:val="21"/>
          <w:szCs w:val="21"/>
          <w:lang w:eastAsia="en-IN"/>
        </w:rPr>
        <w:t> </w:t>
      </w:r>
      <w:r w:rsidRPr="002F6F86">
        <w:rPr>
          <w:rFonts w:ascii="Courier New" w:eastAsia="Times New Roman" w:hAnsi="Courier New" w:cs="Courier New"/>
          <w:color w:val="82C6FF"/>
          <w:sz w:val="21"/>
          <w:szCs w:val="21"/>
          <w:lang w:eastAsia="en-IN"/>
        </w:rPr>
        <w:t>in</w:t>
      </w:r>
      <w:r w:rsidRPr="002F6F86">
        <w:rPr>
          <w:rFonts w:ascii="Courier New" w:eastAsia="Times New Roman" w:hAnsi="Courier New" w:cs="Courier New"/>
          <w:color w:val="D4D4D4"/>
          <w:sz w:val="21"/>
          <w:szCs w:val="21"/>
          <w:lang w:eastAsia="en-IN"/>
        </w:rPr>
        <w:t> </w:t>
      </w:r>
      <w:proofErr w:type="spellStart"/>
      <w:r w:rsidRPr="002F6F86">
        <w:rPr>
          <w:rFonts w:ascii="Courier New" w:eastAsia="Times New Roman" w:hAnsi="Courier New" w:cs="Courier New"/>
          <w:color w:val="D4D4D4"/>
          <w:sz w:val="21"/>
          <w:szCs w:val="21"/>
          <w:lang w:eastAsia="en-IN"/>
        </w:rPr>
        <w:t>df.keys</w:t>
      </w:r>
      <w:proofErr w:type="spellEnd"/>
      <w:r w:rsidRPr="002F6F86">
        <w:rPr>
          <w:rFonts w:ascii="Courier New" w:eastAsia="Times New Roman" w:hAnsi="Courier New" w:cs="Courier New"/>
          <w:color w:val="DCDCDC"/>
          <w:sz w:val="21"/>
          <w:szCs w:val="21"/>
          <w:lang w:eastAsia="en-IN"/>
        </w:rPr>
        <w:t>()[:</w:t>
      </w:r>
      <w:r w:rsidRPr="002F6F86">
        <w:rPr>
          <w:rFonts w:ascii="Courier New" w:eastAsia="Times New Roman" w:hAnsi="Courier New" w:cs="Courier New"/>
          <w:color w:val="B5CEA8"/>
          <w:sz w:val="21"/>
          <w:szCs w:val="21"/>
          <w:lang w:eastAsia="en-IN"/>
        </w:rPr>
        <w:t>-1</w:t>
      </w:r>
      <w:r w:rsidRPr="002F6F86">
        <w:rPr>
          <w:rFonts w:ascii="Courier New" w:eastAsia="Times New Roman" w:hAnsi="Courier New" w:cs="Courier New"/>
          <w:color w:val="DCDCDC"/>
          <w:sz w:val="21"/>
          <w:szCs w:val="21"/>
          <w:lang w:eastAsia="en-IN"/>
        </w:rPr>
        <w:t>]}</w:t>
      </w:r>
    </w:p>
    <w:p w14:paraId="7FD8A2DA" w14:textId="77777777" w:rsidR="002F6F86" w:rsidRPr="002F6F86" w:rsidRDefault="002F6F86" w:rsidP="002F6F86">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2F6F86">
        <w:rPr>
          <w:rFonts w:ascii="Courier New" w:eastAsia="Times New Roman" w:hAnsi="Courier New" w:cs="Courier New"/>
          <w:color w:val="D4D4D4"/>
          <w:sz w:val="21"/>
          <w:szCs w:val="21"/>
          <w:lang w:eastAsia="en-IN"/>
        </w:rPr>
        <w:t>a_entropy</w:t>
      </w:r>
      <w:proofErr w:type="spellEnd"/>
    </w:p>
    <w:p w14:paraId="2B0A0C1A" w14:textId="4DCA960E" w:rsidR="00D35E9B" w:rsidRDefault="00D35E9B" w:rsidP="008A5AD9">
      <w:pPr>
        <w:spacing w:after="0"/>
        <w:jc w:val="both"/>
        <w:rPr>
          <w:rFonts w:ascii="Times New Roman" w:hAnsi="Times New Roman"/>
          <w:b/>
          <w:iCs/>
          <w:sz w:val="24"/>
          <w:szCs w:val="24"/>
        </w:rPr>
      </w:pPr>
    </w:p>
    <w:p w14:paraId="6FEB6A07" w14:textId="467CE033" w:rsidR="002F6F86" w:rsidRDefault="002F6F86" w:rsidP="008A5AD9">
      <w:pPr>
        <w:spacing w:after="0"/>
        <w:jc w:val="both"/>
        <w:rPr>
          <w:rFonts w:ascii="Times New Roman" w:hAnsi="Times New Roman"/>
          <w:b/>
          <w:iCs/>
          <w:sz w:val="24"/>
          <w:szCs w:val="24"/>
        </w:rPr>
      </w:pPr>
      <w:r w:rsidRPr="002F6F86">
        <w:rPr>
          <w:rFonts w:ascii="Times New Roman" w:hAnsi="Times New Roman"/>
          <w:b/>
          <w:iCs/>
          <w:noProof/>
          <w:sz w:val="24"/>
          <w:szCs w:val="24"/>
          <w:lang w:val="en-US" w:eastAsia="en-US"/>
        </w:rPr>
        <w:drawing>
          <wp:inline distT="0" distB="0" distL="0" distR="0" wp14:anchorId="2794C8CD" wp14:editId="21BF6470">
            <wp:extent cx="5204460" cy="1011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4951" cy="1013765"/>
                    </a:xfrm>
                    <a:prstGeom prst="rect">
                      <a:avLst/>
                    </a:prstGeom>
                  </pic:spPr>
                </pic:pic>
              </a:graphicData>
            </a:graphic>
          </wp:inline>
        </w:drawing>
      </w:r>
    </w:p>
    <w:p w14:paraId="3FB1DEE4" w14:textId="2A288F19" w:rsidR="002F6F86" w:rsidRDefault="002F6F86" w:rsidP="008A5AD9">
      <w:pPr>
        <w:spacing w:after="0"/>
        <w:jc w:val="both"/>
        <w:rPr>
          <w:rFonts w:ascii="Times New Roman" w:hAnsi="Times New Roman"/>
          <w:b/>
          <w:iCs/>
          <w:sz w:val="24"/>
          <w:szCs w:val="24"/>
        </w:rPr>
      </w:pPr>
    </w:p>
    <w:p w14:paraId="6C914603" w14:textId="77777777" w:rsidR="0044014B" w:rsidRPr="0044014B" w:rsidRDefault="0044014B" w:rsidP="0044014B">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44014B">
        <w:rPr>
          <w:rFonts w:ascii="Courier New" w:eastAsia="Times New Roman" w:hAnsi="Courier New" w:cs="Courier New"/>
          <w:color w:val="569CD6"/>
          <w:sz w:val="21"/>
          <w:szCs w:val="21"/>
          <w:lang w:eastAsia="en-IN"/>
        </w:rPr>
        <w:t>def</w:t>
      </w:r>
      <w:proofErr w:type="spellEnd"/>
      <w:r w:rsidRPr="0044014B">
        <w:rPr>
          <w:rFonts w:ascii="Courier New" w:eastAsia="Times New Roman" w:hAnsi="Courier New" w:cs="Courier New"/>
          <w:color w:val="D4D4D4"/>
          <w:sz w:val="21"/>
          <w:szCs w:val="21"/>
          <w:lang w:eastAsia="en-IN"/>
        </w:rPr>
        <w:t> </w:t>
      </w:r>
      <w:proofErr w:type="spellStart"/>
      <w:r w:rsidRPr="0044014B">
        <w:rPr>
          <w:rFonts w:ascii="Courier New" w:eastAsia="Times New Roman" w:hAnsi="Courier New" w:cs="Courier New"/>
          <w:color w:val="DCDCAA"/>
          <w:sz w:val="21"/>
          <w:szCs w:val="21"/>
          <w:lang w:eastAsia="en-IN"/>
        </w:rPr>
        <w:t>ig</w:t>
      </w:r>
      <w:proofErr w:type="spellEnd"/>
      <w:r w:rsidRPr="0044014B">
        <w:rPr>
          <w:rFonts w:ascii="Courier New" w:eastAsia="Times New Roman" w:hAnsi="Courier New" w:cs="Courier New"/>
          <w:color w:val="D4D4D4"/>
          <w:sz w:val="21"/>
          <w:szCs w:val="21"/>
          <w:lang w:eastAsia="en-IN"/>
        </w:rPr>
        <w:t>(</w:t>
      </w:r>
      <w:proofErr w:type="spellStart"/>
      <w:r w:rsidRPr="0044014B">
        <w:rPr>
          <w:rFonts w:ascii="Courier New" w:eastAsia="Times New Roman" w:hAnsi="Courier New" w:cs="Courier New"/>
          <w:color w:val="9CDCFE"/>
          <w:sz w:val="21"/>
          <w:szCs w:val="21"/>
          <w:lang w:eastAsia="en-IN"/>
        </w:rPr>
        <w:t>e_</w:t>
      </w:r>
      <w:proofErr w:type="gramStart"/>
      <w:r w:rsidRPr="0044014B">
        <w:rPr>
          <w:rFonts w:ascii="Courier New" w:eastAsia="Times New Roman" w:hAnsi="Courier New" w:cs="Courier New"/>
          <w:color w:val="9CDCFE"/>
          <w:sz w:val="21"/>
          <w:szCs w:val="21"/>
          <w:lang w:eastAsia="en-IN"/>
        </w:rPr>
        <w:t>dataset</w:t>
      </w:r>
      <w:r w:rsidRPr="0044014B">
        <w:rPr>
          <w:rFonts w:ascii="Courier New" w:eastAsia="Times New Roman" w:hAnsi="Courier New" w:cs="Courier New"/>
          <w:color w:val="D4D4D4"/>
          <w:sz w:val="21"/>
          <w:szCs w:val="21"/>
          <w:lang w:eastAsia="en-IN"/>
        </w:rPr>
        <w:t>,</w:t>
      </w:r>
      <w:r w:rsidRPr="0044014B">
        <w:rPr>
          <w:rFonts w:ascii="Courier New" w:eastAsia="Times New Roman" w:hAnsi="Courier New" w:cs="Courier New"/>
          <w:color w:val="9CDCFE"/>
          <w:sz w:val="21"/>
          <w:szCs w:val="21"/>
          <w:lang w:eastAsia="en-IN"/>
        </w:rPr>
        <w:t>e</w:t>
      </w:r>
      <w:proofErr w:type="gramEnd"/>
      <w:r w:rsidRPr="0044014B">
        <w:rPr>
          <w:rFonts w:ascii="Courier New" w:eastAsia="Times New Roman" w:hAnsi="Courier New" w:cs="Courier New"/>
          <w:color w:val="9CDCFE"/>
          <w:sz w:val="21"/>
          <w:szCs w:val="21"/>
          <w:lang w:eastAsia="en-IN"/>
        </w:rPr>
        <w:t>_attr</w:t>
      </w:r>
      <w:proofErr w:type="spellEnd"/>
      <w:r w:rsidRPr="0044014B">
        <w:rPr>
          <w:rFonts w:ascii="Courier New" w:eastAsia="Times New Roman" w:hAnsi="Courier New" w:cs="Courier New"/>
          <w:color w:val="D4D4D4"/>
          <w:sz w:val="21"/>
          <w:szCs w:val="21"/>
          <w:lang w:eastAsia="en-IN"/>
        </w:rPr>
        <w:t>)</w:t>
      </w:r>
      <w:r w:rsidRPr="0044014B">
        <w:rPr>
          <w:rFonts w:ascii="Courier New" w:eastAsia="Times New Roman" w:hAnsi="Courier New" w:cs="Courier New"/>
          <w:color w:val="DCDCDC"/>
          <w:sz w:val="21"/>
          <w:szCs w:val="21"/>
          <w:lang w:eastAsia="en-IN"/>
        </w:rPr>
        <w:t>:</w:t>
      </w:r>
    </w:p>
    <w:p w14:paraId="1C37E019" w14:textId="77777777" w:rsidR="0044014B" w:rsidRPr="0044014B" w:rsidRDefault="0044014B" w:rsidP="0044014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44014B">
        <w:rPr>
          <w:rFonts w:ascii="Courier New" w:eastAsia="Times New Roman" w:hAnsi="Courier New" w:cs="Courier New"/>
          <w:color w:val="D4D4D4"/>
          <w:sz w:val="21"/>
          <w:szCs w:val="21"/>
          <w:lang w:eastAsia="en-IN"/>
        </w:rPr>
        <w:t>    </w:t>
      </w:r>
      <w:r w:rsidRPr="0044014B">
        <w:rPr>
          <w:rFonts w:ascii="Courier New" w:eastAsia="Times New Roman" w:hAnsi="Courier New" w:cs="Courier New"/>
          <w:color w:val="C586C0"/>
          <w:sz w:val="21"/>
          <w:szCs w:val="21"/>
          <w:lang w:eastAsia="en-IN"/>
        </w:rPr>
        <w:t>return</w:t>
      </w:r>
      <w:r w:rsidRPr="0044014B">
        <w:rPr>
          <w:rFonts w:ascii="Courier New" w:eastAsia="Times New Roman" w:hAnsi="Courier New" w:cs="Courier New"/>
          <w:color w:val="DCDCDC"/>
          <w:sz w:val="21"/>
          <w:szCs w:val="21"/>
          <w:lang w:eastAsia="en-IN"/>
        </w:rPr>
        <w:t>(</w:t>
      </w:r>
      <w:proofErr w:type="spellStart"/>
      <w:r w:rsidRPr="0044014B">
        <w:rPr>
          <w:rFonts w:ascii="Courier New" w:eastAsia="Times New Roman" w:hAnsi="Courier New" w:cs="Courier New"/>
          <w:color w:val="D4D4D4"/>
          <w:sz w:val="21"/>
          <w:szCs w:val="21"/>
          <w:lang w:eastAsia="en-IN"/>
        </w:rPr>
        <w:t>e_dataset-e_attr</w:t>
      </w:r>
      <w:proofErr w:type="spellEnd"/>
      <w:r w:rsidRPr="0044014B">
        <w:rPr>
          <w:rFonts w:ascii="Courier New" w:eastAsia="Times New Roman" w:hAnsi="Courier New" w:cs="Courier New"/>
          <w:color w:val="DCDCDC"/>
          <w:sz w:val="21"/>
          <w:szCs w:val="21"/>
          <w:lang w:eastAsia="en-IN"/>
        </w:rPr>
        <w:t>)</w:t>
      </w:r>
    </w:p>
    <w:p w14:paraId="71068E3E" w14:textId="7999A0B5" w:rsidR="002F6F86" w:rsidRDefault="002F6F86" w:rsidP="008A5AD9">
      <w:pPr>
        <w:spacing w:after="0"/>
        <w:jc w:val="both"/>
        <w:rPr>
          <w:rFonts w:ascii="Times New Roman" w:hAnsi="Times New Roman"/>
          <w:b/>
          <w:iCs/>
          <w:sz w:val="24"/>
          <w:szCs w:val="24"/>
        </w:rPr>
      </w:pPr>
    </w:p>
    <w:p w14:paraId="72566161" w14:textId="77777777" w:rsidR="00C60B9A" w:rsidRPr="00C60B9A" w:rsidRDefault="00C60B9A" w:rsidP="00C60B9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C60B9A">
        <w:rPr>
          <w:rFonts w:ascii="Courier New" w:eastAsia="Times New Roman" w:hAnsi="Courier New" w:cs="Courier New"/>
          <w:color w:val="D4D4D4"/>
          <w:sz w:val="21"/>
          <w:szCs w:val="21"/>
          <w:lang w:eastAsia="en-IN"/>
        </w:rPr>
        <w:t>IG = </w:t>
      </w:r>
      <w:r w:rsidRPr="00C60B9A">
        <w:rPr>
          <w:rFonts w:ascii="Courier New" w:eastAsia="Times New Roman" w:hAnsi="Courier New" w:cs="Courier New"/>
          <w:color w:val="DCDCDC"/>
          <w:sz w:val="21"/>
          <w:szCs w:val="21"/>
          <w:lang w:eastAsia="en-IN"/>
        </w:rPr>
        <w:t>{</w:t>
      </w:r>
      <w:proofErr w:type="spellStart"/>
      <w:proofErr w:type="gramStart"/>
      <w:r w:rsidRPr="00C60B9A">
        <w:rPr>
          <w:rFonts w:ascii="Courier New" w:eastAsia="Times New Roman" w:hAnsi="Courier New" w:cs="Courier New"/>
          <w:color w:val="D4D4D4"/>
          <w:sz w:val="21"/>
          <w:szCs w:val="21"/>
          <w:lang w:eastAsia="en-IN"/>
        </w:rPr>
        <w:t>k</w:t>
      </w:r>
      <w:r w:rsidRPr="00C60B9A">
        <w:rPr>
          <w:rFonts w:ascii="Courier New" w:eastAsia="Times New Roman" w:hAnsi="Courier New" w:cs="Courier New"/>
          <w:color w:val="DCDCDC"/>
          <w:sz w:val="21"/>
          <w:szCs w:val="21"/>
          <w:lang w:eastAsia="en-IN"/>
        </w:rPr>
        <w:t>:</w:t>
      </w:r>
      <w:r w:rsidRPr="00C60B9A">
        <w:rPr>
          <w:rFonts w:ascii="Courier New" w:eastAsia="Times New Roman" w:hAnsi="Courier New" w:cs="Courier New"/>
          <w:color w:val="D4D4D4"/>
          <w:sz w:val="21"/>
          <w:szCs w:val="21"/>
          <w:lang w:eastAsia="en-IN"/>
        </w:rPr>
        <w:t>ig</w:t>
      </w:r>
      <w:proofErr w:type="spellEnd"/>
      <w:proofErr w:type="gramEnd"/>
      <w:r w:rsidRPr="00C60B9A">
        <w:rPr>
          <w:rFonts w:ascii="Courier New" w:eastAsia="Times New Roman" w:hAnsi="Courier New" w:cs="Courier New"/>
          <w:color w:val="DCDCDC"/>
          <w:sz w:val="21"/>
          <w:szCs w:val="21"/>
          <w:lang w:eastAsia="en-IN"/>
        </w:rPr>
        <w:t>(</w:t>
      </w:r>
      <w:proofErr w:type="spellStart"/>
      <w:r w:rsidRPr="00C60B9A">
        <w:rPr>
          <w:rFonts w:ascii="Courier New" w:eastAsia="Times New Roman" w:hAnsi="Courier New" w:cs="Courier New"/>
          <w:color w:val="D4D4D4"/>
          <w:sz w:val="21"/>
          <w:szCs w:val="21"/>
          <w:lang w:eastAsia="en-IN"/>
        </w:rPr>
        <w:t>entropy_node</w:t>
      </w:r>
      <w:r w:rsidRPr="00C60B9A">
        <w:rPr>
          <w:rFonts w:ascii="Courier New" w:eastAsia="Times New Roman" w:hAnsi="Courier New" w:cs="Courier New"/>
          <w:color w:val="DCDCDC"/>
          <w:sz w:val="21"/>
          <w:szCs w:val="21"/>
          <w:lang w:eastAsia="en-IN"/>
        </w:rPr>
        <w:t>,</w:t>
      </w:r>
      <w:r w:rsidRPr="00C60B9A">
        <w:rPr>
          <w:rFonts w:ascii="Courier New" w:eastAsia="Times New Roman" w:hAnsi="Courier New" w:cs="Courier New"/>
          <w:color w:val="D4D4D4"/>
          <w:sz w:val="21"/>
          <w:szCs w:val="21"/>
          <w:lang w:eastAsia="en-IN"/>
        </w:rPr>
        <w:t>a_entropy</w:t>
      </w:r>
      <w:proofErr w:type="spellEnd"/>
      <w:r w:rsidRPr="00C60B9A">
        <w:rPr>
          <w:rFonts w:ascii="Courier New" w:eastAsia="Times New Roman" w:hAnsi="Courier New" w:cs="Courier New"/>
          <w:color w:val="DCDCDC"/>
          <w:sz w:val="21"/>
          <w:szCs w:val="21"/>
          <w:lang w:eastAsia="en-IN"/>
        </w:rPr>
        <w:t>[</w:t>
      </w:r>
      <w:r w:rsidRPr="00C60B9A">
        <w:rPr>
          <w:rFonts w:ascii="Courier New" w:eastAsia="Times New Roman" w:hAnsi="Courier New" w:cs="Courier New"/>
          <w:color w:val="D4D4D4"/>
          <w:sz w:val="21"/>
          <w:szCs w:val="21"/>
          <w:lang w:eastAsia="en-IN"/>
        </w:rPr>
        <w:t>k</w:t>
      </w:r>
      <w:r w:rsidRPr="00C60B9A">
        <w:rPr>
          <w:rFonts w:ascii="Courier New" w:eastAsia="Times New Roman" w:hAnsi="Courier New" w:cs="Courier New"/>
          <w:color w:val="DCDCDC"/>
          <w:sz w:val="21"/>
          <w:szCs w:val="21"/>
          <w:lang w:eastAsia="en-IN"/>
        </w:rPr>
        <w:t>])</w:t>
      </w:r>
      <w:r w:rsidRPr="00C60B9A">
        <w:rPr>
          <w:rFonts w:ascii="Courier New" w:eastAsia="Times New Roman" w:hAnsi="Courier New" w:cs="Courier New"/>
          <w:color w:val="D4D4D4"/>
          <w:sz w:val="21"/>
          <w:szCs w:val="21"/>
          <w:lang w:eastAsia="en-IN"/>
        </w:rPr>
        <w:t> </w:t>
      </w:r>
      <w:proofErr w:type="spellStart"/>
      <w:r w:rsidRPr="00C60B9A">
        <w:rPr>
          <w:rFonts w:ascii="Courier New" w:eastAsia="Times New Roman" w:hAnsi="Courier New" w:cs="Courier New"/>
          <w:color w:val="C586C0"/>
          <w:sz w:val="21"/>
          <w:szCs w:val="21"/>
          <w:lang w:eastAsia="en-IN"/>
        </w:rPr>
        <w:t>for</w:t>
      </w:r>
      <w:r w:rsidRPr="00C60B9A">
        <w:rPr>
          <w:rFonts w:ascii="Courier New" w:eastAsia="Times New Roman" w:hAnsi="Courier New" w:cs="Courier New"/>
          <w:color w:val="D4D4D4"/>
          <w:sz w:val="21"/>
          <w:szCs w:val="21"/>
          <w:lang w:eastAsia="en-IN"/>
        </w:rPr>
        <w:t> k</w:t>
      </w:r>
      <w:proofErr w:type="spellEnd"/>
      <w:r w:rsidRPr="00C60B9A">
        <w:rPr>
          <w:rFonts w:ascii="Courier New" w:eastAsia="Times New Roman" w:hAnsi="Courier New" w:cs="Courier New"/>
          <w:color w:val="D4D4D4"/>
          <w:sz w:val="21"/>
          <w:szCs w:val="21"/>
          <w:lang w:eastAsia="en-IN"/>
        </w:rPr>
        <w:t> </w:t>
      </w:r>
      <w:r w:rsidRPr="00C60B9A">
        <w:rPr>
          <w:rFonts w:ascii="Courier New" w:eastAsia="Times New Roman" w:hAnsi="Courier New" w:cs="Courier New"/>
          <w:color w:val="82C6FF"/>
          <w:sz w:val="21"/>
          <w:szCs w:val="21"/>
          <w:lang w:eastAsia="en-IN"/>
        </w:rPr>
        <w:t>in</w:t>
      </w:r>
      <w:r w:rsidRPr="00C60B9A">
        <w:rPr>
          <w:rFonts w:ascii="Courier New" w:eastAsia="Times New Roman" w:hAnsi="Courier New" w:cs="Courier New"/>
          <w:color w:val="D4D4D4"/>
          <w:sz w:val="21"/>
          <w:szCs w:val="21"/>
          <w:lang w:eastAsia="en-IN"/>
        </w:rPr>
        <w:t> </w:t>
      </w:r>
      <w:proofErr w:type="spellStart"/>
      <w:r w:rsidRPr="00C60B9A">
        <w:rPr>
          <w:rFonts w:ascii="Courier New" w:eastAsia="Times New Roman" w:hAnsi="Courier New" w:cs="Courier New"/>
          <w:color w:val="D4D4D4"/>
          <w:sz w:val="21"/>
          <w:szCs w:val="21"/>
          <w:lang w:eastAsia="en-IN"/>
        </w:rPr>
        <w:t>a_entropy</w:t>
      </w:r>
      <w:proofErr w:type="spellEnd"/>
      <w:r w:rsidRPr="00C60B9A">
        <w:rPr>
          <w:rFonts w:ascii="Courier New" w:eastAsia="Times New Roman" w:hAnsi="Courier New" w:cs="Courier New"/>
          <w:color w:val="DCDCDC"/>
          <w:sz w:val="21"/>
          <w:szCs w:val="21"/>
          <w:lang w:eastAsia="en-IN"/>
        </w:rPr>
        <w:t>}</w:t>
      </w:r>
    </w:p>
    <w:p w14:paraId="76E2AD43" w14:textId="77777777" w:rsidR="00C60B9A" w:rsidRPr="00C60B9A" w:rsidRDefault="00C60B9A" w:rsidP="00C60B9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C60B9A">
        <w:rPr>
          <w:rFonts w:ascii="Courier New" w:eastAsia="Times New Roman" w:hAnsi="Courier New" w:cs="Courier New"/>
          <w:color w:val="D4D4D4"/>
          <w:sz w:val="21"/>
          <w:szCs w:val="21"/>
          <w:lang w:eastAsia="en-IN"/>
        </w:rPr>
        <w:t>IG</w:t>
      </w:r>
    </w:p>
    <w:p w14:paraId="15B7443B" w14:textId="48E66984" w:rsidR="0044014B" w:rsidRDefault="0044014B" w:rsidP="008A5AD9">
      <w:pPr>
        <w:spacing w:after="0"/>
        <w:jc w:val="both"/>
        <w:rPr>
          <w:rFonts w:ascii="Times New Roman" w:hAnsi="Times New Roman"/>
          <w:b/>
          <w:iCs/>
          <w:sz w:val="24"/>
          <w:szCs w:val="24"/>
        </w:rPr>
      </w:pPr>
    </w:p>
    <w:p w14:paraId="4A6AB5EF" w14:textId="7AD26883" w:rsidR="00C60B9A" w:rsidRDefault="00C60B9A" w:rsidP="008A5AD9">
      <w:pPr>
        <w:spacing w:after="0"/>
        <w:jc w:val="both"/>
        <w:rPr>
          <w:rFonts w:ascii="Times New Roman" w:hAnsi="Times New Roman"/>
          <w:b/>
          <w:iCs/>
          <w:sz w:val="24"/>
          <w:szCs w:val="24"/>
        </w:rPr>
      </w:pPr>
    </w:p>
    <w:p w14:paraId="4AFEFD7B" w14:textId="7931B041" w:rsidR="00C60B9A" w:rsidRDefault="00EF7A4E" w:rsidP="008A5AD9">
      <w:pPr>
        <w:spacing w:after="0"/>
        <w:jc w:val="both"/>
        <w:rPr>
          <w:rFonts w:ascii="Times New Roman" w:hAnsi="Times New Roman"/>
          <w:b/>
          <w:iCs/>
          <w:sz w:val="24"/>
          <w:szCs w:val="24"/>
        </w:rPr>
      </w:pPr>
      <w:r w:rsidRPr="00EF7A4E">
        <w:rPr>
          <w:rFonts w:ascii="Times New Roman" w:hAnsi="Times New Roman"/>
          <w:b/>
          <w:iCs/>
          <w:noProof/>
          <w:sz w:val="24"/>
          <w:szCs w:val="24"/>
          <w:lang w:val="en-US" w:eastAsia="en-US"/>
        </w:rPr>
        <w:drawing>
          <wp:inline distT="0" distB="0" distL="0" distR="0" wp14:anchorId="24A60477" wp14:editId="09A171E6">
            <wp:extent cx="4663440" cy="92064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684" cy="923256"/>
                    </a:xfrm>
                    <a:prstGeom prst="rect">
                      <a:avLst/>
                    </a:prstGeom>
                  </pic:spPr>
                </pic:pic>
              </a:graphicData>
            </a:graphic>
          </wp:inline>
        </w:drawing>
      </w:r>
    </w:p>
    <w:p w14:paraId="02439E03" w14:textId="771177E2" w:rsidR="00C02EC5" w:rsidRDefault="00C02EC5" w:rsidP="008A5AD9">
      <w:pPr>
        <w:spacing w:after="0"/>
        <w:jc w:val="both"/>
        <w:rPr>
          <w:rFonts w:ascii="Times New Roman" w:hAnsi="Times New Roman"/>
          <w:b/>
          <w:iCs/>
          <w:sz w:val="24"/>
          <w:szCs w:val="24"/>
        </w:rPr>
      </w:pPr>
    </w:p>
    <w:p w14:paraId="6CEBC8E7"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0749DA">
        <w:rPr>
          <w:rFonts w:ascii="Courier New" w:eastAsia="Times New Roman" w:hAnsi="Courier New" w:cs="Courier New"/>
          <w:color w:val="569CD6"/>
          <w:sz w:val="21"/>
          <w:szCs w:val="21"/>
          <w:lang w:eastAsia="en-IN"/>
        </w:rPr>
        <w:t>def</w:t>
      </w:r>
      <w:proofErr w:type="spellEnd"/>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CDCAA"/>
          <w:sz w:val="21"/>
          <w:szCs w:val="21"/>
          <w:lang w:eastAsia="en-IN"/>
        </w:rPr>
        <w:t>find_entropy</w:t>
      </w:r>
      <w:proofErr w:type="spellEnd"/>
      <w:r w:rsidRPr="000749DA">
        <w:rPr>
          <w:rFonts w:ascii="Courier New" w:eastAsia="Times New Roman" w:hAnsi="Courier New" w:cs="Courier New"/>
          <w:color w:val="D4D4D4"/>
          <w:sz w:val="21"/>
          <w:szCs w:val="21"/>
          <w:lang w:eastAsia="en-IN"/>
        </w:rPr>
        <w:t>(</w:t>
      </w:r>
      <w:proofErr w:type="spellStart"/>
      <w:r w:rsidRPr="000749DA">
        <w:rPr>
          <w:rFonts w:ascii="Courier New" w:eastAsia="Times New Roman" w:hAnsi="Courier New" w:cs="Courier New"/>
          <w:color w:val="9CDCFE"/>
          <w:sz w:val="21"/>
          <w:szCs w:val="21"/>
          <w:lang w:eastAsia="en-IN"/>
        </w:rPr>
        <w:t>df</w:t>
      </w:r>
      <w:proofErr w:type="spellEnd"/>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DCDCDC"/>
          <w:sz w:val="21"/>
          <w:szCs w:val="21"/>
          <w:lang w:eastAsia="en-IN"/>
        </w:rPr>
        <w:t>:</w:t>
      </w:r>
    </w:p>
    <w:p w14:paraId="2C873530" w14:textId="63D0C382"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lastRenderedPageBreak/>
        <w:t>    Class = </w:t>
      </w:r>
      <w:proofErr w:type="gramStart"/>
      <w:r w:rsidRPr="000749DA">
        <w:rPr>
          <w:rFonts w:ascii="Courier New" w:eastAsia="Times New Roman" w:hAnsi="Courier New" w:cs="Courier New"/>
          <w:color w:val="D4D4D4"/>
          <w:sz w:val="21"/>
          <w:szCs w:val="21"/>
          <w:lang w:eastAsia="en-IN"/>
        </w:rPr>
        <w:t>df.keys</w:t>
      </w:r>
      <w:proofErr w:type="gram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B5CEA8"/>
          <w:sz w:val="21"/>
          <w:szCs w:val="21"/>
          <w:lang w:eastAsia="en-IN"/>
        </w:rPr>
        <w:t>-1</w:t>
      </w:r>
      <w:r w:rsidRPr="000749DA">
        <w:rPr>
          <w:rFonts w:ascii="Courier New" w:eastAsia="Times New Roman" w:hAnsi="Courier New" w:cs="Courier New"/>
          <w:color w:val="DCDCDC"/>
          <w:sz w:val="21"/>
          <w:szCs w:val="21"/>
          <w:lang w:eastAsia="en-IN"/>
        </w:rPr>
        <w:t>]</w:t>
      </w:r>
    </w:p>
    <w:p w14:paraId="5A10423C"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entropy = </w:t>
      </w:r>
      <w:r w:rsidRPr="000749DA">
        <w:rPr>
          <w:rFonts w:ascii="Courier New" w:eastAsia="Times New Roman" w:hAnsi="Courier New" w:cs="Courier New"/>
          <w:color w:val="B5CEA8"/>
          <w:sz w:val="21"/>
          <w:szCs w:val="21"/>
          <w:lang w:eastAsia="en-IN"/>
        </w:rPr>
        <w:t>0</w:t>
      </w:r>
    </w:p>
    <w:p w14:paraId="3CC9E2CC"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values = </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Class</w:t>
      </w:r>
      <w:proofErr w:type="gramStart"/>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.unique</w:t>
      </w:r>
      <w:proofErr w:type="gramEnd"/>
      <w:r w:rsidRPr="000749DA">
        <w:rPr>
          <w:rFonts w:ascii="Courier New" w:eastAsia="Times New Roman" w:hAnsi="Courier New" w:cs="Courier New"/>
          <w:color w:val="DCDCDC"/>
          <w:sz w:val="21"/>
          <w:szCs w:val="21"/>
          <w:lang w:eastAsia="en-IN"/>
        </w:rPr>
        <w:t>()</w:t>
      </w:r>
    </w:p>
    <w:p w14:paraId="280E6E46"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for</w:t>
      </w:r>
      <w:r w:rsidRPr="000749DA">
        <w:rPr>
          <w:rFonts w:ascii="Courier New" w:eastAsia="Times New Roman" w:hAnsi="Courier New" w:cs="Courier New"/>
          <w:color w:val="D4D4D4"/>
          <w:sz w:val="21"/>
          <w:szCs w:val="21"/>
          <w:lang w:eastAsia="en-IN"/>
        </w:rPr>
        <w:t> value </w:t>
      </w:r>
      <w:r w:rsidRPr="000749DA">
        <w:rPr>
          <w:rFonts w:ascii="Courier New" w:eastAsia="Times New Roman" w:hAnsi="Courier New" w:cs="Courier New"/>
          <w:color w:val="82C6FF"/>
          <w:sz w:val="21"/>
          <w:szCs w:val="21"/>
          <w:lang w:eastAsia="en-IN"/>
        </w:rPr>
        <w:t>in</w:t>
      </w:r>
      <w:r w:rsidRPr="000749DA">
        <w:rPr>
          <w:rFonts w:ascii="Courier New" w:eastAsia="Times New Roman" w:hAnsi="Courier New" w:cs="Courier New"/>
          <w:color w:val="D4D4D4"/>
          <w:sz w:val="21"/>
          <w:szCs w:val="21"/>
          <w:lang w:eastAsia="en-IN"/>
        </w:rPr>
        <w:t> values</w:t>
      </w:r>
      <w:r w:rsidRPr="000749DA">
        <w:rPr>
          <w:rFonts w:ascii="Courier New" w:eastAsia="Times New Roman" w:hAnsi="Courier New" w:cs="Courier New"/>
          <w:color w:val="DCDCDC"/>
          <w:sz w:val="21"/>
          <w:szCs w:val="21"/>
          <w:lang w:eastAsia="en-IN"/>
        </w:rPr>
        <w:t>:</w:t>
      </w:r>
    </w:p>
    <w:p w14:paraId="4CA935D1"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fraction = 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Class</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.value_counts</w:t>
      </w:r>
      <w:proofErr w:type="gramStart"/>
      <w:r w:rsidRPr="000749DA">
        <w:rPr>
          <w:rFonts w:ascii="Courier New" w:eastAsia="Times New Roman" w:hAnsi="Courier New" w:cs="Courier New"/>
          <w:color w:val="DCDCDC"/>
          <w:sz w:val="21"/>
          <w:szCs w:val="21"/>
          <w:lang w:eastAsia="en-IN"/>
        </w:rPr>
        <w:t>()[</w:t>
      </w:r>
      <w:proofErr w:type="gramEnd"/>
      <w:r w:rsidRPr="000749DA">
        <w:rPr>
          <w:rFonts w:ascii="Courier New" w:eastAsia="Times New Roman" w:hAnsi="Courier New" w:cs="Courier New"/>
          <w:color w:val="D4D4D4"/>
          <w:sz w:val="21"/>
          <w:szCs w:val="21"/>
          <w:lang w:eastAsia="en-IN"/>
        </w:rPr>
        <w:t>value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DCDCAA"/>
          <w:sz w:val="21"/>
          <w:szCs w:val="21"/>
          <w:lang w:eastAsia="en-IN"/>
        </w:rPr>
        <w:t>len</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Class</w:t>
      </w:r>
      <w:r w:rsidRPr="000749DA">
        <w:rPr>
          <w:rFonts w:ascii="Courier New" w:eastAsia="Times New Roman" w:hAnsi="Courier New" w:cs="Courier New"/>
          <w:color w:val="DCDCDC"/>
          <w:sz w:val="21"/>
          <w:szCs w:val="21"/>
          <w:lang w:eastAsia="en-IN"/>
        </w:rPr>
        <w:t>])</w:t>
      </w:r>
    </w:p>
    <w:p w14:paraId="12826A38"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entropy += -fraction*np.log2</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fraction</w:t>
      </w:r>
      <w:r w:rsidRPr="000749DA">
        <w:rPr>
          <w:rFonts w:ascii="Courier New" w:eastAsia="Times New Roman" w:hAnsi="Courier New" w:cs="Courier New"/>
          <w:color w:val="DCDCDC"/>
          <w:sz w:val="21"/>
          <w:szCs w:val="21"/>
          <w:lang w:eastAsia="en-IN"/>
        </w:rPr>
        <w:t>)</w:t>
      </w:r>
    </w:p>
    <w:p w14:paraId="3031B146"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return</w:t>
      </w:r>
      <w:r w:rsidRPr="000749DA">
        <w:rPr>
          <w:rFonts w:ascii="Courier New" w:eastAsia="Times New Roman" w:hAnsi="Courier New" w:cs="Courier New"/>
          <w:color w:val="D4D4D4"/>
          <w:sz w:val="21"/>
          <w:szCs w:val="21"/>
          <w:lang w:eastAsia="en-IN"/>
        </w:rPr>
        <w:t> entropy</w:t>
      </w:r>
    </w:p>
    <w:p w14:paraId="7D6A967A"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7D1BD488"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2FB55C52"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0749DA">
        <w:rPr>
          <w:rFonts w:ascii="Courier New" w:eastAsia="Times New Roman" w:hAnsi="Courier New" w:cs="Courier New"/>
          <w:color w:val="569CD6"/>
          <w:sz w:val="21"/>
          <w:szCs w:val="21"/>
          <w:lang w:eastAsia="en-IN"/>
        </w:rPr>
        <w:t>def</w:t>
      </w:r>
      <w:proofErr w:type="spellEnd"/>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CDCAA"/>
          <w:sz w:val="21"/>
          <w:szCs w:val="21"/>
          <w:lang w:eastAsia="en-IN"/>
        </w:rPr>
        <w:t>find_entropy_attribute</w:t>
      </w:r>
      <w:proofErr w:type="spellEnd"/>
      <w:r w:rsidRPr="000749DA">
        <w:rPr>
          <w:rFonts w:ascii="Courier New" w:eastAsia="Times New Roman" w:hAnsi="Courier New" w:cs="Courier New"/>
          <w:color w:val="D4D4D4"/>
          <w:sz w:val="21"/>
          <w:szCs w:val="21"/>
          <w:lang w:eastAsia="en-IN"/>
        </w:rPr>
        <w:t>(</w:t>
      </w:r>
      <w:proofErr w:type="spellStart"/>
      <w:proofErr w:type="gramStart"/>
      <w:r w:rsidRPr="000749DA">
        <w:rPr>
          <w:rFonts w:ascii="Courier New" w:eastAsia="Times New Roman" w:hAnsi="Courier New" w:cs="Courier New"/>
          <w:color w:val="9CDCFE"/>
          <w:sz w:val="21"/>
          <w:szCs w:val="21"/>
          <w:lang w:eastAsia="en-IN"/>
        </w:rPr>
        <w:t>df</w:t>
      </w:r>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9CDCFE"/>
          <w:sz w:val="21"/>
          <w:szCs w:val="21"/>
          <w:lang w:eastAsia="en-IN"/>
        </w:rPr>
        <w:t>attribute</w:t>
      </w:r>
      <w:proofErr w:type="spellEnd"/>
      <w:proofErr w:type="gramEnd"/>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DCDCDC"/>
          <w:sz w:val="21"/>
          <w:szCs w:val="21"/>
          <w:lang w:eastAsia="en-IN"/>
        </w:rPr>
        <w:t>:</w:t>
      </w:r>
    </w:p>
    <w:p w14:paraId="5BA37374" w14:textId="1E2DF305"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Class = </w:t>
      </w:r>
      <w:proofErr w:type="gramStart"/>
      <w:r w:rsidRPr="000749DA">
        <w:rPr>
          <w:rFonts w:ascii="Courier New" w:eastAsia="Times New Roman" w:hAnsi="Courier New" w:cs="Courier New"/>
          <w:color w:val="D4D4D4"/>
          <w:sz w:val="21"/>
          <w:szCs w:val="21"/>
          <w:lang w:eastAsia="en-IN"/>
        </w:rPr>
        <w:t>df.keys</w:t>
      </w:r>
      <w:proofErr w:type="gram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B5CEA8"/>
          <w:sz w:val="21"/>
          <w:szCs w:val="21"/>
          <w:lang w:eastAsia="en-IN"/>
        </w:rPr>
        <w:t>-1</w:t>
      </w:r>
      <w:r w:rsidRPr="000749DA">
        <w:rPr>
          <w:rFonts w:ascii="Courier New" w:eastAsia="Times New Roman" w:hAnsi="Courier New" w:cs="Courier New"/>
          <w:color w:val="DCDCDC"/>
          <w:sz w:val="21"/>
          <w:szCs w:val="21"/>
          <w:lang w:eastAsia="en-IN"/>
        </w:rPr>
        <w:t>]</w:t>
      </w:r>
    </w:p>
    <w:p w14:paraId="289115CA" w14:textId="3C351358"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4D4D4"/>
          <w:sz w:val="21"/>
          <w:szCs w:val="21"/>
          <w:lang w:eastAsia="en-IN"/>
        </w:rPr>
        <w:t>target_variables</w:t>
      </w:r>
      <w:proofErr w:type="spellEnd"/>
      <w:r w:rsidRPr="000749DA">
        <w:rPr>
          <w:rFonts w:ascii="Courier New" w:eastAsia="Times New Roman" w:hAnsi="Courier New" w:cs="Courier New"/>
          <w:color w:val="D4D4D4"/>
          <w:sz w:val="21"/>
          <w:szCs w:val="21"/>
          <w:lang w:eastAsia="en-IN"/>
        </w:rPr>
        <w:t> = </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Class</w:t>
      </w:r>
      <w:proofErr w:type="gramStart"/>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.unique</w:t>
      </w:r>
      <w:proofErr w:type="gramEnd"/>
      <w:r w:rsidRPr="000749DA">
        <w:rPr>
          <w:rFonts w:ascii="Courier New" w:eastAsia="Times New Roman" w:hAnsi="Courier New" w:cs="Courier New"/>
          <w:color w:val="DCDCDC"/>
          <w:sz w:val="21"/>
          <w:szCs w:val="21"/>
          <w:lang w:eastAsia="en-IN"/>
        </w:rPr>
        <w:t>(</w:t>
      </w:r>
      <w:r w:rsidR="00CE52CD">
        <w:rPr>
          <w:rFonts w:ascii="Courier New" w:eastAsia="Times New Roman" w:hAnsi="Courier New" w:cs="Courier New"/>
          <w:color w:val="DCDCDC"/>
          <w:sz w:val="21"/>
          <w:szCs w:val="21"/>
          <w:lang w:eastAsia="en-IN"/>
        </w:rPr>
        <w:t>)</w:t>
      </w:r>
    </w:p>
    <w:p w14:paraId="60FDA865" w14:textId="496AE765" w:rsidR="000749DA" w:rsidRDefault="000749DA" w:rsidP="000749DA">
      <w:pPr>
        <w:shd w:val="clear" w:color="auto" w:fill="1E1E1E"/>
        <w:suppressAutoHyphens w:val="0"/>
        <w:spacing w:after="0" w:line="285" w:lineRule="atLeast"/>
        <w:rPr>
          <w:rFonts w:ascii="Courier New" w:eastAsia="Times New Roman" w:hAnsi="Courier New" w:cs="Courier New"/>
          <w:color w:val="6AA94F"/>
          <w:sz w:val="21"/>
          <w:szCs w:val="21"/>
          <w:lang w:eastAsia="en-IN"/>
        </w:rPr>
      </w:pPr>
      <w:r w:rsidRPr="000749DA">
        <w:rPr>
          <w:rFonts w:ascii="Courier New" w:eastAsia="Times New Roman" w:hAnsi="Courier New" w:cs="Courier New"/>
          <w:color w:val="D4D4D4"/>
          <w:sz w:val="21"/>
          <w:szCs w:val="21"/>
          <w:lang w:eastAsia="en-IN"/>
        </w:rPr>
        <w:t>  variables = 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attribute</w:t>
      </w:r>
      <w:proofErr w:type="gramStart"/>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.unique</w:t>
      </w:r>
      <w:proofErr w:type="gram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w:t>
      </w:r>
    </w:p>
    <w:p w14:paraId="253BF266" w14:textId="77777777" w:rsidR="00CE52CD" w:rsidRPr="000749DA" w:rsidRDefault="00CE52CD"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p>
    <w:p w14:paraId="7E320580"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entropy2 = </w:t>
      </w:r>
      <w:r w:rsidRPr="000749DA">
        <w:rPr>
          <w:rFonts w:ascii="Courier New" w:eastAsia="Times New Roman" w:hAnsi="Courier New" w:cs="Courier New"/>
          <w:color w:val="B5CEA8"/>
          <w:sz w:val="21"/>
          <w:szCs w:val="21"/>
          <w:lang w:eastAsia="en-IN"/>
        </w:rPr>
        <w:t>0</w:t>
      </w:r>
    </w:p>
    <w:p w14:paraId="600A0565"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for</w:t>
      </w:r>
      <w:r w:rsidRPr="000749DA">
        <w:rPr>
          <w:rFonts w:ascii="Courier New" w:eastAsia="Times New Roman" w:hAnsi="Courier New" w:cs="Courier New"/>
          <w:color w:val="D4D4D4"/>
          <w:sz w:val="21"/>
          <w:szCs w:val="21"/>
          <w:lang w:eastAsia="en-IN"/>
        </w:rPr>
        <w:t> variable </w:t>
      </w:r>
      <w:r w:rsidRPr="000749DA">
        <w:rPr>
          <w:rFonts w:ascii="Courier New" w:eastAsia="Times New Roman" w:hAnsi="Courier New" w:cs="Courier New"/>
          <w:color w:val="82C6FF"/>
          <w:sz w:val="21"/>
          <w:szCs w:val="21"/>
          <w:lang w:eastAsia="en-IN"/>
        </w:rPr>
        <w:t>in</w:t>
      </w:r>
      <w:r w:rsidRPr="000749DA">
        <w:rPr>
          <w:rFonts w:ascii="Courier New" w:eastAsia="Times New Roman" w:hAnsi="Courier New" w:cs="Courier New"/>
          <w:color w:val="D4D4D4"/>
          <w:sz w:val="21"/>
          <w:szCs w:val="21"/>
          <w:lang w:eastAsia="en-IN"/>
        </w:rPr>
        <w:t> variables</w:t>
      </w:r>
      <w:r w:rsidRPr="000749DA">
        <w:rPr>
          <w:rFonts w:ascii="Courier New" w:eastAsia="Times New Roman" w:hAnsi="Courier New" w:cs="Courier New"/>
          <w:color w:val="DCDCDC"/>
          <w:sz w:val="21"/>
          <w:szCs w:val="21"/>
          <w:lang w:eastAsia="en-IN"/>
        </w:rPr>
        <w:t>:</w:t>
      </w:r>
    </w:p>
    <w:p w14:paraId="7B7DE44E"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entropy = </w:t>
      </w:r>
      <w:r w:rsidRPr="000749DA">
        <w:rPr>
          <w:rFonts w:ascii="Courier New" w:eastAsia="Times New Roman" w:hAnsi="Courier New" w:cs="Courier New"/>
          <w:color w:val="B5CEA8"/>
          <w:sz w:val="21"/>
          <w:szCs w:val="21"/>
          <w:lang w:eastAsia="en-IN"/>
        </w:rPr>
        <w:t>0</w:t>
      </w:r>
    </w:p>
    <w:p w14:paraId="27AC84C4"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for</w:t>
      </w: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4D4D4"/>
          <w:sz w:val="21"/>
          <w:szCs w:val="21"/>
          <w:lang w:eastAsia="en-IN"/>
        </w:rPr>
        <w:t>target_variable</w:t>
      </w:r>
      <w:proofErr w:type="spellEnd"/>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82C6FF"/>
          <w:sz w:val="21"/>
          <w:szCs w:val="21"/>
          <w:lang w:eastAsia="en-IN"/>
        </w:rPr>
        <w:t>in</w:t>
      </w: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4D4D4"/>
          <w:sz w:val="21"/>
          <w:szCs w:val="21"/>
          <w:lang w:eastAsia="en-IN"/>
        </w:rPr>
        <w:t>target_variables</w:t>
      </w:r>
      <w:proofErr w:type="spellEnd"/>
      <w:r w:rsidRPr="000749DA">
        <w:rPr>
          <w:rFonts w:ascii="Courier New" w:eastAsia="Times New Roman" w:hAnsi="Courier New" w:cs="Courier New"/>
          <w:color w:val="DCDCDC"/>
          <w:sz w:val="21"/>
          <w:szCs w:val="21"/>
          <w:lang w:eastAsia="en-IN"/>
        </w:rPr>
        <w:t>:</w:t>
      </w:r>
    </w:p>
    <w:p w14:paraId="206E1392"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num = </w:t>
      </w:r>
      <w:r w:rsidRPr="000749DA">
        <w:rPr>
          <w:rFonts w:ascii="Courier New" w:eastAsia="Times New Roman" w:hAnsi="Courier New" w:cs="Courier New"/>
          <w:color w:val="DCDCAA"/>
          <w:sz w:val="21"/>
          <w:szCs w:val="21"/>
          <w:lang w:eastAsia="en-IN"/>
        </w:rPr>
        <w:t>len</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attribute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attribute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==variable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Class</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==target_variable</w:t>
      </w:r>
      <w:r w:rsidRPr="000749DA">
        <w:rPr>
          <w:rFonts w:ascii="Courier New" w:eastAsia="Times New Roman" w:hAnsi="Courier New" w:cs="Courier New"/>
          <w:color w:val="DCDCDC"/>
          <w:sz w:val="21"/>
          <w:szCs w:val="21"/>
          <w:lang w:eastAsia="en-IN"/>
        </w:rPr>
        <w:t>])</w:t>
      </w:r>
    </w:p>
    <w:p w14:paraId="39F17CA4"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den = </w:t>
      </w:r>
      <w:proofErr w:type="spellStart"/>
      <w:r w:rsidRPr="000749DA">
        <w:rPr>
          <w:rFonts w:ascii="Courier New" w:eastAsia="Times New Roman" w:hAnsi="Courier New" w:cs="Courier New"/>
          <w:color w:val="DCDCAA"/>
          <w:sz w:val="21"/>
          <w:szCs w:val="21"/>
          <w:lang w:eastAsia="en-IN"/>
        </w:rPr>
        <w:t>len</w:t>
      </w:r>
      <w:proofErr w:type="spellEnd"/>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attribute</w:t>
      </w:r>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attribute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==variable</w:t>
      </w:r>
      <w:r w:rsidRPr="000749DA">
        <w:rPr>
          <w:rFonts w:ascii="Courier New" w:eastAsia="Times New Roman" w:hAnsi="Courier New" w:cs="Courier New"/>
          <w:color w:val="DCDCDC"/>
          <w:sz w:val="21"/>
          <w:szCs w:val="21"/>
          <w:lang w:eastAsia="en-IN"/>
        </w:rPr>
        <w:t>])</w:t>
      </w:r>
    </w:p>
    <w:p w14:paraId="004766B0"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fraction = </w:t>
      </w:r>
      <w:proofErr w:type="spellStart"/>
      <w:r w:rsidRPr="000749DA">
        <w:rPr>
          <w:rFonts w:ascii="Courier New" w:eastAsia="Times New Roman" w:hAnsi="Courier New" w:cs="Courier New"/>
          <w:color w:val="D4D4D4"/>
          <w:sz w:val="21"/>
          <w:szCs w:val="21"/>
          <w:lang w:eastAsia="en-IN"/>
        </w:rPr>
        <w:t>num</w:t>
      </w:r>
      <w:proofErr w:type="spellEnd"/>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den+eps</w:t>
      </w:r>
      <w:proofErr w:type="spellEnd"/>
      <w:r w:rsidRPr="000749DA">
        <w:rPr>
          <w:rFonts w:ascii="Courier New" w:eastAsia="Times New Roman" w:hAnsi="Courier New" w:cs="Courier New"/>
          <w:color w:val="DCDCDC"/>
          <w:sz w:val="21"/>
          <w:szCs w:val="21"/>
          <w:lang w:eastAsia="en-IN"/>
        </w:rPr>
        <w:t>)</w:t>
      </w:r>
    </w:p>
    <w:p w14:paraId="4E3B2FE0"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entropy += -fraction*log</w:t>
      </w:r>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fraction+eps</w:t>
      </w:r>
      <w:proofErr w:type="spellEnd"/>
      <w:r w:rsidRPr="000749DA">
        <w:rPr>
          <w:rFonts w:ascii="Courier New" w:eastAsia="Times New Roman" w:hAnsi="Courier New" w:cs="Courier New"/>
          <w:color w:val="DCDCDC"/>
          <w:sz w:val="21"/>
          <w:szCs w:val="21"/>
          <w:lang w:eastAsia="en-IN"/>
        </w:rPr>
        <w:t>)</w:t>
      </w:r>
    </w:p>
    <w:p w14:paraId="4FA87838"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fraction2 = den/</w:t>
      </w:r>
      <w:proofErr w:type="spellStart"/>
      <w:r w:rsidRPr="000749DA">
        <w:rPr>
          <w:rFonts w:ascii="Courier New" w:eastAsia="Times New Roman" w:hAnsi="Courier New" w:cs="Courier New"/>
          <w:color w:val="DCDCAA"/>
          <w:sz w:val="21"/>
          <w:szCs w:val="21"/>
          <w:lang w:eastAsia="en-IN"/>
        </w:rPr>
        <w:t>len</w:t>
      </w:r>
      <w:proofErr w:type="spellEnd"/>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p>
    <w:p w14:paraId="0D18EE63"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entropy2 += -fraction2*entropy</w:t>
      </w:r>
    </w:p>
    <w:p w14:paraId="107E10FA"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return</w:t>
      </w: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DCDCAA"/>
          <w:sz w:val="21"/>
          <w:szCs w:val="21"/>
          <w:lang w:eastAsia="en-IN"/>
        </w:rPr>
        <w:t>abs</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entropy2</w:t>
      </w:r>
      <w:r w:rsidRPr="000749DA">
        <w:rPr>
          <w:rFonts w:ascii="Courier New" w:eastAsia="Times New Roman" w:hAnsi="Courier New" w:cs="Courier New"/>
          <w:color w:val="DCDCDC"/>
          <w:sz w:val="21"/>
          <w:szCs w:val="21"/>
          <w:lang w:eastAsia="en-IN"/>
        </w:rPr>
        <w:t>)</w:t>
      </w:r>
    </w:p>
    <w:p w14:paraId="4F5E0576" w14:textId="77777777" w:rsidR="000749DA" w:rsidRPr="000749DA" w:rsidRDefault="000749DA" w:rsidP="000749DA">
      <w:pPr>
        <w:shd w:val="clear" w:color="auto" w:fill="1E1E1E"/>
        <w:suppressAutoHyphens w:val="0"/>
        <w:spacing w:after="240" w:line="285" w:lineRule="atLeast"/>
        <w:rPr>
          <w:rFonts w:ascii="Courier New" w:eastAsia="Times New Roman" w:hAnsi="Courier New" w:cs="Courier New"/>
          <w:color w:val="D4D4D4"/>
          <w:sz w:val="21"/>
          <w:szCs w:val="21"/>
          <w:lang w:eastAsia="en-IN"/>
        </w:rPr>
      </w:pPr>
    </w:p>
    <w:p w14:paraId="65045402"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0749DA">
        <w:rPr>
          <w:rFonts w:ascii="Courier New" w:eastAsia="Times New Roman" w:hAnsi="Courier New" w:cs="Courier New"/>
          <w:color w:val="569CD6"/>
          <w:sz w:val="21"/>
          <w:szCs w:val="21"/>
          <w:lang w:eastAsia="en-IN"/>
        </w:rPr>
        <w:t>def</w:t>
      </w:r>
      <w:proofErr w:type="spellEnd"/>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CDCAA"/>
          <w:sz w:val="21"/>
          <w:szCs w:val="21"/>
          <w:lang w:eastAsia="en-IN"/>
        </w:rPr>
        <w:t>find_winner</w:t>
      </w:r>
      <w:proofErr w:type="spellEnd"/>
      <w:r w:rsidRPr="000749DA">
        <w:rPr>
          <w:rFonts w:ascii="Courier New" w:eastAsia="Times New Roman" w:hAnsi="Courier New" w:cs="Courier New"/>
          <w:color w:val="D4D4D4"/>
          <w:sz w:val="21"/>
          <w:szCs w:val="21"/>
          <w:lang w:eastAsia="en-IN"/>
        </w:rPr>
        <w:t>(</w:t>
      </w:r>
      <w:proofErr w:type="spellStart"/>
      <w:r w:rsidRPr="000749DA">
        <w:rPr>
          <w:rFonts w:ascii="Courier New" w:eastAsia="Times New Roman" w:hAnsi="Courier New" w:cs="Courier New"/>
          <w:color w:val="9CDCFE"/>
          <w:sz w:val="21"/>
          <w:szCs w:val="21"/>
          <w:lang w:eastAsia="en-IN"/>
        </w:rPr>
        <w:t>df</w:t>
      </w:r>
      <w:proofErr w:type="spellEnd"/>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DCDCDC"/>
          <w:sz w:val="21"/>
          <w:szCs w:val="21"/>
          <w:lang w:eastAsia="en-IN"/>
        </w:rPr>
        <w:t>:</w:t>
      </w:r>
    </w:p>
    <w:p w14:paraId="7217D040"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4D4D4"/>
          <w:sz w:val="21"/>
          <w:szCs w:val="21"/>
          <w:lang w:eastAsia="en-IN"/>
        </w:rPr>
        <w:t>Entropy_att</w:t>
      </w:r>
      <w:proofErr w:type="spellEnd"/>
      <w:r w:rsidRPr="000749DA">
        <w:rPr>
          <w:rFonts w:ascii="Courier New" w:eastAsia="Times New Roman" w:hAnsi="Courier New" w:cs="Courier New"/>
          <w:color w:val="D4D4D4"/>
          <w:sz w:val="21"/>
          <w:szCs w:val="21"/>
          <w:lang w:eastAsia="en-IN"/>
        </w:rPr>
        <w:t> = </w:t>
      </w:r>
      <w:r w:rsidRPr="000749DA">
        <w:rPr>
          <w:rFonts w:ascii="Courier New" w:eastAsia="Times New Roman" w:hAnsi="Courier New" w:cs="Courier New"/>
          <w:color w:val="DCDCDC"/>
          <w:sz w:val="21"/>
          <w:szCs w:val="21"/>
          <w:lang w:eastAsia="en-IN"/>
        </w:rPr>
        <w:t>[]</w:t>
      </w:r>
    </w:p>
    <w:p w14:paraId="169D2D4D"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IG = </w:t>
      </w:r>
      <w:r w:rsidRPr="000749DA">
        <w:rPr>
          <w:rFonts w:ascii="Courier New" w:eastAsia="Times New Roman" w:hAnsi="Courier New" w:cs="Courier New"/>
          <w:color w:val="DCDCDC"/>
          <w:sz w:val="21"/>
          <w:szCs w:val="21"/>
          <w:lang w:eastAsia="en-IN"/>
        </w:rPr>
        <w:t>[]</w:t>
      </w:r>
    </w:p>
    <w:p w14:paraId="26DF94CD"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for</w:t>
      </w:r>
      <w:r w:rsidRPr="000749DA">
        <w:rPr>
          <w:rFonts w:ascii="Courier New" w:eastAsia="Times New Roman" w:hAnsi="Courier New" w:cs="Courier New"/>
          <w:color w:val="D4D4D4"/>
          <w:sz w:val="21"/>
          <w:szCs w:val="21"/>
          <w:lang w:eastAsia="en-IN"/>
        </w:rPr>
        <w:t> key </w:t>
      </w:r>
      <w:r w:rsidRPr="000749DA">
        <w:rPr>
          <w:rFonts w:ascii="Courier New" w:eastAsia="Times New Roman" w:hAnsi="Courier New" w:cs="Courier New"/>
          <w:color w:val="82C6FF"/>
          <w:sz w:val="21"/>
          <w:szCs w:val="21"/>
          <w:lang w:eastAsia="en-IN"/>
        </w:rPr>
        <w:t>in</w:t>
      </w:r>
      <w:r w:rsidRPr="000749DA">
        <w:rPr>
          <w:rFonts w:ascii="Courier New" w:eastAsia="Times New Roman" w:hAnsi="Courier New" w:cs="Courier New"/>
          <w:color w:val="D4D4D4"/>
          <w:sz w:val="21"/>
          <w:szCs w:val="21"/>
          <w:lang w:eastAsia="en-IN"/>
        </w:rPr>
        <w:t> </w:t>
      </w:r>
      <w:proofErr w:type="spellStart"/>
      <w:proofErr w:type="gramStart"/>
      <w:r w:rsidRPr="000749DA">
        <w:rPr>
          <w:rFonts w:ascii="Courier New" w:eastAsia="Times New Roman" w:hAnsi="Courier New" w:cs="Courier New"/>
          <w:color w:val="D4D4D4"/>
          <w:sz w:val="21"/>
          <w:szCs w:val="21"/>
          <w:lang w:eastAsia="en-IN"/>
        </w:rPr>
        <w:t>df.keys</w:t>
      </w:r>
      <w:proofErr w:type="spellEnd"/>
      <w:proofErr w:type="gram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B5CEA8"/>
          <w:sz w:val="21"/>
          <w:szCs w:val="21"/>
          <w:lang w:eastAsia="en-IN"/>
        </w:rPr>
        <w:t>-1</w:t>
      </w:r>
      <w:r w:rsidRPr="000749DA">
        <w:rPr>
          <w:rFonts w:ascii="Courier New" w:eastAsia="Times New Roman" w:hAnsi="Courier New" w:cs="Courier New"/>
          <w:color w:val="DCDCDC"/>
          <w:sz w:val="21"/>
          <w:szCs w:val="21"/>
          <w:lang w:eastAsia="en-IN"/>
        </w:rPr>
        <w:t>]:</w:t>
      </w:r>
    </w:p>
    <w:p w14:paraId="6A5C4E4B"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roofErr w:type="gramStart"/>
      <w:r w:rsidRPr="000749DA">
        <w:rPr>
          <w:rFonts w:ascii="Courier New" w:eastAsia="Times New Roman" w:hAnsi="Courier New" w:cs="Courier New"/>
          <w:color w:val="D4D4D4"/>
          <w:sz w:val="21"/>
          <w:szCs w:val="21"/>
          <w:lang w:eastAsia="en-IN"/>
        </w:rPr>
        <w:t>IG.append</w:t>
      </w:r>
      <w:proofErr w:type="gram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find_entropy</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-find_entropy_attribute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key</w:t>
      </w:r>
      <w:r w:rsidRPr="000749DA">
        <w:rPr>
          <w:rFonts w:ascii="Courier New" w:eastAsia="Times New Roman" w:hAnsi="Courier New" w:cs="Courier New"/>
          <w:color w:val="DCDCDC"/>
          <w:sz w:val="21"/>
          <w:szCs w:val="21"/>
          <w:lang w:eastAsia="en-IN"/>
        </w:rPr>
        <w:t>))</w:t>
      </w:r>
    </w:p>
    <w:p w14:paraId="72347A92"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return</w:t>
      </w:r>
      <w:r w:rsidRPr="000749DA">
        <w:rPr>
          <w:rFonts w:ascii="Courier New" w:eastAsia="Times New Roman" w:hAnsi="Courier New" w:cs="Courier New"/>
          <w:color w:val="D4D4D4"/>
          <w:sz w:val="21"/>
          <w:szCs w:val="21"/>
          <w:lang w:eastAsia="en-IN"/>
        </w:rPr>
        <w:t> </w:t>
      </w:r>
      <w:proofErr w:type="spellStart"/>
      <w:proofErr w:type="gramStart"/>
      <w:r w:rsidRPr="000749DA">
        <w:rPr>
          <w:rFonts w:ascii="Courier New" w:eastAsia="Times New Roman" w:hAnsi="Courier New" w:cs="Courier New"/>
          <w:color w:val="D4D4D4"/>
          <w:sz w:val="21"/>
          <w:szCs w:val="21"/>
          <w:lang w:eastAsia="en-IN"/>
        </w:rPr>
        <w:t>df.keys</w:t>
      </w:r>
      <w:proofErr w:type="spellEnd"/>
      <w:proofErr w:type="gram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B5CEA8"/>
          <w:sz w:val="21"/>
          <w:szCs w:val="21"/>
          <w:lang w:eastAsia="en-IN"/>
        </w:rPr>
        <w:t>-1</w:t>
      </w:r>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np.argmax</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IG</w:t>
      </w:r>
      <w:r w:rsidRPr="000749DA">
        <w:rPr>
          <w:rFonts w:ascii="Courier New" w:eastAsia="Times New Roman" w:hAnsi="Courier New" w:cs="Courier New"/>
          <w:color w:val="DCDCDC"/>
          <w:sz w:val="21"/>
          <w:szCs w:val="21"/>
          <w:lang w:eastAsia="en-IN"/>
        </w:rPr>
        <w:t>)]</w:t>
      </w:r>
    </w:p>
    <w:p w14:paraId="624F1F62"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1073E59F"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493CB145"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0749DA">
        <w:rPr>
          <w:rFonts w:ascii="Courier New" w:eastAsia="Times New Roman" w:hAnsi="Courier New" w:cs="Courier New"/>
          <w:color w:val="569CD6"/>
          <w:sz w:val="21"/>
          <w:szCs w:val="21"/>
          <w:lang w:eastAsia="en-IN"/>
        </w:rPr>
        <w:t>def</w:t>
      </w:r>
      <w:proofErr w:type="spellEnd"/>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CDCAA"/>
          <w:sz w:val="21"/>
          <w:szCs w:val="21"/>
          <w:lang w:eastAsia="en-IN"/>
        </w:rPr>
        <w:t>get_</w:t>
      </w:r>
      <w:proofErr w:type="gramStart"/>
      <w:r w:rsidRPr="000749DA">
        <w:rPr>
          <w:rFonts w:ascii="Courier New" w:eastAsia="Times New Roman" w:hAnsi="Courier New" w:cs="Courier New"/>
          <w:color w:val="DCDCAA"/>
          <w:sz w:val="21"/>
          <w:szCs w:val="21"/>
          <w:lang w:eastAsia="en-IN"/>
        </w:rPr>
        <w:t>subtable</w:t>
      </w:r>
      <w:proofErr w:type="spellEnd"/>
      <w:r w:rsidRPr="000749DA">
        <w:rPr>
          <w:rFonts w:ascii="Courier New" w:eastAsia="Times New Roman" w:hAnsi="Courier New" w:cs="Courier New"/>
          <w:color w:val="D4D4D4"/>
          <w:sz w:val="21"/>
          <w:szCs w:val="21"/>
          <w:lang w:eastAsia="en-IN"/>
        </w:rPr>
        <w:t>(</w:t>
      </w:r>
      <w:proofErr w:type="spellStart"/>
      <w:proofErr w:type="gramEnd"/>
      <w:r w:rsidRPr="000749DA">
        <w:rPr>
          <w:rFonts w:ascii="Courier New" w:eastAsia="Times New Roman" w:hAnsi="Courier New" w:cs="Courier New"/>
          <w:color w:val="9CDCFE"/>
          <w:sz w:val="21"/>
          <w:szCs w:val="21"/>
          <w:lang w:eastAsia="en-IN"/>
        </w:rPr>
        <w:t>df</w:t>
      </w:r>
      <w:proofErr w:type="spellEnd"/>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9CDCFE"/>
          <w:sz w:val="21"/>
          <w:szCs w:val="21"/>
          <w:lang w:eastAsia="en-IN"/>
        </w:rPr>
        <w:t>node</w:t>
      </w:r>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9CDCFE"/>
          <w:sz w:val="21"/>
          <w:szCs w:val="21"/>
          <w:lang w:eastAsia="en-IN"/>
        </w:rPr>
        <w:t>value</w:t>
      </w:r>
      <w:proofErr w:type="spellEnd"/>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DCDCDC"/>
          <w:sz w:val="21"/>
          <w:szCs w:val="21"/>
          <w:lang w:eastAsia="en-IN"/>
        </w:rPr>
        <w:t>:</w:t>
      </w:r>
    </w:p>
    <w:p w14:paraId="386979DC"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return</w:t>
      </w: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node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 value</w:t>
      </w:r>
      <w:proofErr w:type="gramStart"/>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w:t>
      </w:r>
      <w:proofErr w:type="spellStart"/>
      <w:r w:rsidRPr="000749DA">
        <w:rPr>
          <w:rFonts w:ascii="Courier New" w:eastAsia="Times New Roman" w:hAnsi="Courier New" w:cs="Courier New"/>
          <w:color w:val="D4D4D4"/>
          <w:sz w:val="21"/>
          <w:szCs w:val="21"/>
          <w:lang w:eastAsia="en-IN"/>
        </w:rPr>
        <w:t>reset</w:t>
      </w:r>
      <w:proofErr w:type="gramEnd"/>
      <w:r w:rsidRPr="000749DA">
        <w:rPr>
          <w:rFonts w:ascii="Courier New" w:eastAsia="Times New Roman" w:hAnsi="Courier New" w:cs="Courier New"/>
          <w:color w:val="D4D4D4"/>
          <w:sz w:val="21"/>
          <w:szCs w:val="21"/>
          <w:lang w:eastAsia="en-IN"/>
        </w:rPr>
        <w:t>_index</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drop=</w:t>
      </w:r>
      <w:r w:rsidRPr="000749DA">
        <w:rPr>
          <w:rFonts w:ascii="Courier New" w:eastAsia="Times New Roman" w:hAnsi="Courier New" w:cs="Courier New"/>
          <w:color w:val="569CD6"/>
          <w:sz w:val="21"/>
          <w:szCs w:val="21"/>
          <w:lang w:eastAsia="en-IN"/>
        </w:rPr>
        <w:t>True</w:t>
      </w:r>
      <w:r w:rsidRPr="000749DA">
        <w:rPr>
          <w:rFonts w:ascii="Courier New" w:eastAsia="Times New Roman" w:hAnsi="Courier New" w:cs="Courier New"/>
          <w:color w:val="DCDCDC"/>
          <w:sz w:val="21"/>
          <w:szCs w:val="21"/>
          <w:lang w:eastAsia="en-IN"/>
        </w:rPr>
        <w:t>)</w:t>
      </w:r>
    </w:p>
    <w:p w14:paraId="4174C5F0" w14:textId="77777777" w:rsidR="000749DA" w:rsidRPr="000749DA" w:rsidRDefault="000749DA" w:rsidP="000749DA">
      <w:pPr>
        <w:shd w:val="clear" w:color="auto" w:fill="1E1E1E"/>
        <w:suppressAutoHyphens w:val="0"/>
        <w:spacing w:after="240" w:line="285" w:lineRule="atLeast"/>
        <w:rPr>
          <w:rFonts w:ascii="Courier New" w:eastAsia="Times New Roman" w:hAnsi="Courier New" w:cs="Courier New"/>
          <w:color w:val="D4D4D4"/>
          <w:sz w:val="21"/>
          <w:szCs w:val="21"/>
          <w:lang w:eastAsia="en-IN"/>
        </w:rPr>
      </w:pPr>
    </w:p>
    <w:p w14:paraId="37DA59EF"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r w:rsidRPr="000749DA">
        <w:rPr>
          <w:rFonts w:ascii="Courier New" w:eastAsia="Times New Roman" w:hAnsi="Courier New" w:cs="Courier New"/>
          <w:color w:val="569CD6"/>
          <w:sz w:val="21"/>
          <w:szCs w:val="21"/>
          <w:lang w:eastAsia="en-IN"/>
        </w:rPr>
        <w:t>def</w:t>
      </w:r>
      <w:proofErr w:type="spellEnd"/>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CDCAA"/>
          <w:sz w:val="21"/>
          <w:szCs w:val="21"/>
          <w:lang w:eastAsia="en-IN"/>
        </w:rPr>
        <w:t>buildTree</w:t>
      </w:r>
      <w:proofErr w:type="spellEnd"/>
      <w:r w:rsidRPr="000749DA">
        <w:rPr>
          <w:rFonts w:ascii="Courier New" w:eastAsia="Times New Roman" w:hAnsi="Courier New" w:cs="Courier New"/>
          <w:color w:val="D4D4D4"/>
          <w:sz w:val="21"/>
          <w:szCs w:val="21"/>
          <w:lang w:eastAsia="en-IN"/>
        </w:rPr>
        <w:t>(</w:t>
      </w:r>
      <w:proofErr w:type="spellStart"/>
      <w:proofErr w:type="gramStart"/>
      <w:r w:rsidRPr="000749DA">
        <w:rPr>
          <w:rFonts w:ascii="Courier New" w:eastAsia="Times New Roman" w:hAnsi="Courier New" w:cs="Courier New"/>
          <w:color w:val="9CDCFE"/>
          <w:sz w:val="21"/>
          <w:szCs w:val="21"/>
          <w:lang w:eastAsia="en-IN"/>
        </w:rPr>
        <w:t>df</w:t>
      </w:r>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9CDCFE"/>
          <w:sz w:val="21"/>
          <w:szCs w:val="21"/>
          <w:lang w:eastAsia="en-IN"/>
        </w:rPr>
        <w:t>tree</w:t>
      </w:r>
      <w:proofErr w:type="spellEnd"/>
      <w:proofErr w:type="gramEnd"/>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569CD6"/>
          <w:sz w:val="21"/>
          <w:szCs w:val="21"/>
          <w:lang w:eastAsia="en-IN"/>
        </w:rPr>
        <w:t>None</w:t>
      </w:r>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w:t>
      </w:r>
    </w:p>
    <w:p w14:paraId="4EB9062E"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Class = </w:t>
      </w:r>
      <w:proofErr w:type="spellStart"/>
      <w:proofErr w:type="gramStart"/>
      <w:r w:rsidRPr="000749DA">
        <w:rPr>
          <w:rFonts w:ascii="Courier New" w:eastAsia="Times New Roman" w:hAnsi="Courier New" w:cs="Courier New"/>
          <w:color w:val="D4D4D4"/>
          <w:sz w:val="21"/>
          <w:szCs w:val="21"/>
          <w:lang w:eastAsia="en-IN"/>
        </w:rPr>
        <w:t>df.keys</w:t>
      </w:r>
      <w:proofErr w:type="spellEnd"/>
      <w:proofErr w:type="gram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B5CEA8"/>
          <w:sz w:val="21"/>
          <w:szCs w:val="21"/>
          <w:lang w:eastAsia="en-IN"/>
        </w:rPr>
        <w:t>-1</w:t>
      </w:r>
      <w:r w:rsidRPr="000749DA">
        <w:rPr>
          <w:rFonts w:ascii="Courier New" w:eastAsia="Times New Roman" w:hAnsi="Courier New" w:cs="Courier New"/>
          <w:color w:val="DCDCDC"/>
          <w:sz w:val="21"/>
          <w:szCs w:val="21"/>
          <w:lang w:eastAsia="en-IN"/>
        </w:rPr>
        <w:t>]</w:t>
      </w:r>
    </w:p>
    <w:p w14:paraId="2B2F032E"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4599C7D7"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node = </w:t>
      </w:r>
      <w:proofErr w:type="spellStart"/>
      <w:r w:rsidRPr="000749DA">
        <w:rPr>
          <w:rFonts w:ascii="Courier New" w:eastAsia="Times New Roman" w:hAnsi="Courier New" w:cs="Courier New"/>
          <w:color w:val="D4D4D4"/>
          <w:sz w:val="21"/>
          <w:szCs w:val="21"/>
          <w:lang w:eastAsia="en-IN"/>
        </w:rPr>
        <w:t>find_winner</w:t>
      </w:r>
      <w:proofErr w:type="spellEnd"/>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p>
    <w:p w14:paraId="37944B90"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4F239F97"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4D4D4"/>
          <w:sz w:val="21"/>
          <w:szCs w:val="21"/>
          <w:lang w:eastAsia="en-IN"/>
        </w:rPr>
        <w:t>attValue</w:t>
      </w:r>
      <w:proofErr w:type="spellEnd"/>
      <w:r w:rsidRPr="000749DA">
        <w:rPr>
          <w:rFonts w:ascii="Courier New" w:eastAsia="Times New Roman" w:hAnsi="Courier New" w:cs="Courier New"/>
          <w:color w:val="D4D4D4"/>
          <w:sz w:val="21"/>
          <w:szCs w:val="21"/>
          <w:lang w:eastAsia="en-IN"/>
        </w:rPr>
        <w:t> = </w:t>
      </w:r>
      <w:proofErr w:type="spellStart"/>
      <w:proofErr w:type="gramStart"/>
      <w:r w:rsidRPr="000749DA">
        <w:rPr>
          <w:rFonts w:ascii="Courier New" w:eastAsia="Times New Roman" w:hAnsi="Courier New" w:cs="Courier New"/>
          <w:color w:val="D4D4D4"/>
          <w:sz w:val="21"/>
          <w:szCs w:val="21"/>
          <w:lang w:eastAsia="en-IN"/>
        </w:rPr>
        <w:t>np.unique</w:t>
      </w:r>
      <w:proofErr w:type="spellEnd"/>
      <w:proofErr w:type="gramEnd"/>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df</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node</w:t>
      </w:r>
      <w:r w:rsidRPr="000749DA">
        <w:rPr>
          <w:rFonts w:ascii="Courier New" w:eastAsia="Times New Roman" w:hAnsi="Courier New" w:cs="Courier New"/>
          <w:color w:val="DCDCDC"/>
          <w:sz w:val="21"/>
          <w:szCs w:val="21"/>
          <w:lang w:eastAsia="en-IN"/>
        </w:rPr>
        <w:t>])</w:t>
      </w:r>
    </w:p>
    <w:p w14:paraId="24AE3A40"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4AFD6D49"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if</w:t>
      </w:r>
      <w:r w:rsidRPr="000749DA">
        <w:rPr>
          <w:rFonts w:ascii="Courier New" w:eastAsia="Times New Roman" w:hAnsi="Courier New" w:cs="Courier New"/>
          <w:color w:val="D4D4D4"/>
          <w:sz w:val="21"/>
          <w:szCs w:val="21"/>
          <w:lang w:eastAsia="en-IN"/>
        </w:rPr>
        <w:t> tree </w:t>
      </w:r>
      <w:r w:rsidRPr="000749DA">
        <w:rPr>
          <w:rFonts w:ascii="Courier New" w:eastAsia="Times New Roman" w:hAnsi="Courier New" w:cs="Courier New"/>
          <w:color w:val="82C6FF"/>
          <w:sz w:val="21"/>
          <w:szCs w:val="21"/>
          <w:lang w:eastAsia="en-IN"/>
        </w:rPr>
        <w:t>is</w:t>
      </w: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569CD6"/>
          <w:sz w:val="21"/>
          <w:szCs w:val="21"/>
          <w:lang w:eastAsia="en-IN"/>
        </w:rPr>
        <w:t>None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w:t>
      </w:r>
    </w:p>
    <w:p w14:paraId="775660A8"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tree</w:t>
      </w:r>
      <w:proofErr w:type="gramStart"/>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DCDCDC"/>
          <w:sz w:val="21"/>
          <w:szCs w:val="21"/>
          <w:lang w:eastAsia="en-IN"/>
        </w:rPr>
        <w:t>{</w:t>
      </w:r>
      <w:proofErr w:type="gramEnd"/>
      <w:r w:rsidRPr="000749DA">
        <w:rPr>
          <w:rFonts w:ascii="Courier New" w:eastAsia="Times New Roman" w:hAnsi="Courier New" w:cs="Courier New"/>
          <w:color w:val="DCDCDC"/>
          <w:sz w:val="21"/>
          <w:szCs w:val="21"/>
          <w:lang w:eastAsia="en-IN"/>
        </w:rPr>
        <w:t>}</w:t>
      </w:r>
    </w:p>
    <w:p w14:paraId="47C716C0"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lastRenderedPageBreak/>
        <w:t>        tree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node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 </w:t>
      </w:r>
      <w:r w:rsidRPr="000749DA">
        <w:rPr>
          <w:rFonts w:ascii="Courier New" w:eastAsia="Times New Roman" w:hAnsi="Courier New" w:cs="Courier New"/>
          <w:color w:val="DCDCDC"/>
          <w:sz w:val="21"/>
          <w:szCs w:val="21"/>
          <w:lang w:eastAsia="en-IN"/>
        </w:rPr>
        <w:t>{}</w:t>
      </w:r>
    </w:p>
    <w:p w14:paraId="3BC09832"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p>
    <w:p w14:paraId="669B84D6"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for</w:t>
      </w:r>
      <w:r w:rsidRPr="000749DA">
        <w:rPr>
          <w:rFonts w:ascii="Courier New" w:eastAsia="Times New Roman" w:hAnsi="Courier New" w:cs="Courier New"/>
          <w:color w:val="D4D4D4"/>
          <w:sz w:val="21"/>
          <w:szCs w:val="21"/>
          <w:lang w:eastAsia="en-IN"/>
        </w:rPr>
        <w:t> value </w:t>
      </w:r>
      <w:r w:rsidRPr="000749DA">
        <w:rPr>
          <w:rFonts w:ascii="Courier New" w:eastAsia="Times New Roman" w:hAnsi="Courier New" w:cs="Courier New"/>
          <w:color w:val="82C6FF"/>
          <w:sz w:val="21"/>
          <w:szCs w:val="21"/>
          <w:lang w:eastAsia="en-IN"/>
        </w:rPr>
        <w:t>in</w:t>
      </w: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4D4D4"/>
          <w:sz w:val="21"/>
          <w:szCs w:val="21"/>
          <w:lang w:eastAsia="en-IN"/>
        </w:rPr>
        <w:t>attValue</w:t>
      </w:r>
      <w:proofErr w:type="spellEnd"/>
      <w:r w:rsidRPr="000749DA">
        <w:rPr>
          <w:rFonts w:ascii="Courier New" w:eastAsia="Times New Roman" w:hAnsi="Courier New" w:cs="Courier New"/>
          <w:color w:val="DCDCDC"/>
          <w:sz w:val="21"/>
          <w:szCs w:val="21"/>
          <w:lang w:eastAsia="en-IN"/>
        </w:rPr>
        <w:t>:</w:t>
      </w:r>
    </w:p>
    <w:p w14:paraId="7743FB4D"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060CB8F4"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4D4D4"/>
          <w:sz w:val="21"/>
          <w:szCs w:val="21"/>
          <w:lang w:eastAsia="en-IN"/>
        </w:rPr>
        <w:t>subtable</w:t>
      </w:r>
      <w:proofErr w:type="spellEnd"/>
      <w:r w:rsidRPr="000749DA">
        <w:rPr>
          <w:rFonts w:ascii="Courier New" w:eastAsia="Times New Roman" w:hAnsi="Courier New" w:cs="Courier New"/>
          <w:color w:val="D4D4D4"/>
          <w:sz w:val="21"/>
          <w:szCs w:val="21"/>
          <w:lang w:eastAsia="en-IN"/>
        </w:rPr>
        <w:t> = </w:t>
      </w:r>
      <w:proofErr w:type="spellStart"/>
      <w:r w:rsidRPr="000749DA">
        <w:rPr>
          <w:rFonts w:ascii="Courier New" w:eastAsia="Times New Roman" w:hAnsi="Courier New" w:cs="Courier New"/>
          <w:color w:val="D4D4D4"/>
          <w:sz w:val="21"/>
          <w:szCs w:val="21"/>
          <w:lang w:eastAsia="en-IN"/>
        </w:rPr>
        <w:t>get_subtable</w:t>
      </w:r>
      <w:proofErr w:type="spellEnd"/>
      <w:r w:rsidRPr="000749DA">
        <w:rPr>
          <w:rFonts w:ascii="Courier New" w:eastAsia="Times New Roman" w:hAnsi="Courier New" w:cs="Courier New"/>
          <w:color w:val="DCDCDC"/>
          <w:sz w:val="21"/>
          <w:szCs w:val="21"/>
          <w:lang w:eastAsia="en-IN"/>
        </w:rPr>
        <w:t>(</w:t>
      </w:r>
      <w:proofErr w:type="spellStart"/>
      <w:proofErr w:type="gramStart"/>
      <w:r w:rsidRPr="000749DA">
        <w:rPr>
          <w:rFonts w:ascii="Courier New" w:eastAsia="Times New Roman" w:hAnsi="Courier New" w:cs="Courier New"/>
          <w:color w:val="D4D4D4"/>
          <w:sz w:val="21"/>
          <w:szCs w:val="21"/>
          <w:lang w:eastAsia="en-IN"/>
        </w:rPr>
        <w:t>df</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node</w:t>
      </w:r>
      <w:proofErr w:type="gram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value</w:t>
      </w:r>
      <w:proofErr w:type="spellEnd"/>
      <w:r w:rsidRPr="000749DA">
        <w:rPr>
          <w:rFonts w:ascii="Courier New" w:eastAsia="Times New Roman" w:hAnsi="Courier New" w:cs="Courier New"/>
          <w:color w:val="DCDCDC"/>
          <w:sz w:val="21"/>
          <w:szCs w:val="21"/>
          <w:lang w:eastAsia="en-IN"/>
        </w:rPr>
        <w:t>)</w:t>
      </w:r>
    </w:p>
    <w:p w14:paraId="31202569"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roofErr w:type="gramStart"/>
      <w:r w:rsidRPr="000749DA">
        <w:rPr>
          <w:rFonts w:ascii="Courier New" w:eastAsia="Times New Roman" w:hAnsi="Courier New" w:cs="Courier New"/>
          <w:color w:val="D4D4D4"/>
          <w:sz w:val="21"/>
          <w:szCs w:val="21"/>
          <w:lang w:eastAsia="en-IN"/>
        </w:rPr>
        <w:t>clValue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counts</w:t>
      </w:r>
      <w:proofErr w:type="gramEnd"/>
      <w:r w:rsidRPr="000749DA">
        <w:rPr>
          <w:rFonts w:ascii="Courier New" w:eastAsia="Times New Roman" w:hAnsi="Courier New" w:cs="Courier New"/>
          <w:color w:val="D4D4D4"/>
          <w:sz w:val="21"/>
          <w:szCs w:val="21"/>
          <w:lang w:eastAsia="en-IN"/>
        </w:rPr>
        <w:t> = np.unique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subtable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Class</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return_counts=</w:t>
      </w:r>
      <w:r w:rsidRPr="000749DA">
        <w:rPr>
          <w:rFonts w:ascii="Courier New" w:eastAsia="Times New Roman" w:hAnsi="Courier New" w:cs="Courier New"/>
          <w:color w:val="569CD6"/>
          <w:sz w:val="21"/>
          <w:szCs w:val="21"/>
          <w:lang w:eastAsia="en-IN"/>
        </w:rPr>
        <w:t>True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w:t>
      </w:r>
    </w:p>
    <w:p w14:paraId="3947EC89"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174A10E0"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if</w:t>
      </w:r>
      <w:r w:rsidRPr="000749DA">
        <w:rPr>
          <w:rFonts w:ascii="Courier New" w:eastAsia="Times New Roman" w:hAnsi="Courier New" w:cs="Courier New"/>
          <w:color w:val="D4D4D4"/>
          <w:sz w:val="21"/>
          <w:szCs w:val="21"/>
          <w:lang w:eastAsia="en-IN"/>
        </w:rPr>
        <w:t> </w:t>
      </w:r>
      <w:proofErr w:type="spellStart"/>
      <w:r w:rsidRPr="000749DA">
        <w:rPr>
          <w:rFonts w:ascii="Courier New" w:eastAsia="Times New Roman" w:hAnsi="Courier New" w:cs="Courier New"/>
          <w:color w:val="DCDCAA"/>
          <w:sz w:val="21"/>
          <w:szCs w:val="21"/>
          <w:lang w:eastAsia="en-IN"/>
        </w:rPr>
        <w:t>len</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counts</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w:t>
      </w:r>
      <w:r w:rsidRPr="000749DA">
        <w:rPr>
          <w:rFonts w:ascii="Courier New" w:eastAsia="Times New Roman" w:hAnsi="Courier New" w:cs="Courier New"/>
          <w:color w:val="B5CEA8"/>
          <w:sz w:val="21"/>
          <w:szCs w:val="21"/>
          <w:lang w:eastAsia="en-IN"/>
        </w:rPr>
        <w:t>1</w:t>
      </w:r>
      <w:r w:rsidRPr="000749DA">
        <w:rPr>
          <w:rFonts w:ascii="Courier New" w:eastAsia="Times New Roman" w:hAnsi="Courier New" w:cs="Courier New"/>
          <w:color w:val="DCDCDC"/>
          <w:sz w:val="21"/>
          <w:szCs w:val="21"/>
          <w:lang w:eastAsia="en-IN"/>
        </w:rPr>
        <w:t>:</w:t>
      </w:r>
    </w:p>
    <w:p w14:paraId="0F761155"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tree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node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value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 </w:t>
      </w:r>
      <w:proofErr w:type="gramStart"/>
      <w:r w:rsidRPr="000749DA">
        <w:rPr>
          <w:rFonts w:ascii="Courier New" w:eastAsia="Times New Roman" w:hAnsi="Courier New" w:cs="Courier New"/>
          <w:color w:val="D4D4D4"/>
          <w:sz w:val="21"/>
          <w:szCs w:val="21"/>
          <w:lang w:eastAsia="en-IN"/>
        </w:rPr>
        <w:t>clValue</w:t>
      </w:r>
      <w:r w:rsidRPr="000749DA">
        <w:rPr>
          <w:rFonts w:ascii="Courier New" w:eastAsia="Times New Roman" w:hAnsi="Courier New" w:cs="Courier New"/>
          <w:color w:val="DCDCDC"/>
          <w:sz w:val="21"/>
          <w:szCs w:val="21"/>
          <w:lang w:eastAsia="en-IN"/>
        </w:rPr>
        <w:t>[</w:t>
      </w:r>
      <w:proofErr w:type="gramEnd"/>
      <w:r w:rsidRPr="000749DA">
        <w:rPr>
          <w:rFonts w:ascii="Courier New" w:eastAsia="Times New Roman" w:hAnsi="Courier New" w:cs="Courier New"/>
          <w:color w:val="B5CEA8"/>
          <w:sz w:val="21"/>
          <w:szCs w:val="21"/>
          <w:lang w:eastAsia="en-IN"/>
        </w:rPr>
        <w:t>0</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w:t>
      </w:r>
    </w:p>
    <w:p w14:paraId="3F83A6F2"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else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w:t>
      </w:r>
    </w:p>
    <w:p w14:paraId="38A86D2D"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tree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node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value</w:t>
      </w:r>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 </w:t>
      </w:r>
      <w:proofErr w:type="spellStart"/>
      <w:r w:rsidRPr="000749DA">
        <w:rPr>
          <w:rFonts w:ascii="Courier New" w:eastAsia="Times New Roman" w:hAnsi="Courier New" w:cs="Courier New"/>
          <w:color w:val="D4D4D4"/>
          <w:sz w:val="21"/>
          <w:szCs w:val="21"/>
          <w:lang w:eastAsia="en-IN"/>
        </w:rPr>
        <w:t>buildTree</w:t>
      </w:r>
      <w:proofErr w:type="spellEnd"/>
      <w:r w:rsidRPr="000749DA">
        <w:rPr>
          <w:rFonts w:ascii="Courier New" w:eastAsia="Times New Roman" w:hAnsi="Courier New" w:cs="Courier New"/>
          <w:color w:val="DCDCDC"/>
          <w:sz w:val="21"/>
          <w:szCs w:val="21"/>
          <w:lang w:eastAsia="en-IN"/>
        </w:rPr>
        <w:t>(</w:t>
      </w:r>
      <w:proofErr w:type="spellStart"/>
      <w:r w:rsidRPr="000749DA">
        <w:rPr>
          <w:rFonts w:ascii="Courier New" w:eastAsia="Times New Roman" w:hAnsi="Courier New" w:cs="Courier New"/>
          <w:color w:val="D4D4D4"/>
          <w:sz w:val="21"/>
          <w:szCs w:val="21"/>
          <w:lang w:eastAsia="en-IN"/>
        </w:rPr>
        <w:t>subtable</w:t>
      </w:r>
      <w:proofErr w:type="spellEnd"/>
      <w:r w:rsidRPr="000749DA">
        <w:rPr>
          <w:rFonts w:ascii="Courier New" w:eastAsia="Times New Roman" w:hAnsi="Courier New" w:cs="Courier New"/>
          <w:color w:val="DCDCDC"/>
          <w:sz w:val="21"/>
          <w:szCs w:val="21"/>
          <w:lang w:eastAsia="en-IN"/>
        </w:rPr>
        <w:t>)</w:t>
      </w:r>
      <w:r w:rsidRPr="000749DA">
        <w:rPr>
          <w:rFonts w:ascii="Courier New" w:eastAsia="Times New Roman" w:hAnsi="Courier New" w:cs="Courier New"/>
          <w:color w:val="D4D4D4"/>
          <w:sz w:val="21"/>
          <w:szCs w:val="21"/>
          <w:lang w:eastAsia="en-IN"/>
        </w:rPr>
        <w:t> </w:t>
      </w:r>
    </w:p>
    <w:p w14:paraId="30713A54"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02D78056"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r w:rsidRPr="000749DA">
        <w:rPr>
          <w:rFonts w:ascii="Courier New" w:eastAsia="Times New Roman" w:hAnsi="Courier New" w:cs="Courier New"/>
          <w:color w:val="C586C0"/>
          <w:sz w:val="21"/>
          <w:szCs w:val="21"/>
          <w:lang w:eastAsia="en-IN"/>
        </w:rPr>
        <w:t>return</w:t>
      </w:r>
      <w:r w:rsidRPr="000749DA">
        <w:rPr>
          <w:rFonts w:ascii="Courier New" w:eastAsia="Times New Roman" w:hAnsi="Courier New" w:cs="Courier New"/>
          <w:color w:val="D4D4D4"/>
          <w:sz w:val="21"/>
          <w:szCs w:val="21"/>
          <w:lang w:eastAsia="en-IN"/>
        </w:rPr>
        <w:t> tree</w:t>
      </w:r>
    </w:p>
    <w:p w14:paraId="20631239" w14:textId="77777777" w:rsidR="000749DA" w:rsidRPr="000749DA" w:rsidRDefault="000749DA" w:rsidP="000749DA">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0749DA">
        <w:rPr>
          <w:rFonts w:ascii="Courier New" w:eastAsia="Times New Roman" w:hAnsi="Courier New" w:cs="Courier New"/>
          <w:color w:val="D4D4D4"/>
          <w:sz w:val="21"/>
          <w:szCs w:val="21"/>
          <w:lang w:eastAsia="en-IN"/>
        </w:rPr>
        <w:t>  </w:t>
      </w:r>
    </w:p>
    <w:p w14:paraId="74310C0B" w14:textId="79141952" w:rsidR="00C02EC5" w:rsidRDefault="00C02EC5" w:rsidP="008A5AD9">
      <w:pPr>
        <w:spacing w:after="0"/>
        <w:jc w:val="both"/>
        <w:rPr>
          <w:rFonts w:ascii="Times New Roman" w:hAnsi="Times New Roman"/>
          <w:b/>
          <w:iCs/>
          <w:sz w:val="24"/>
          <w:szCs w:val="24"/>
        </w:rPr>
      </w:pPr>
    </w:p>
    <w:p w14:paraId="5B11D349" w14:textId="77777777" w:rsidR="003B0C34" w:rsidRPr="003B0C34" w:rsidRDefault="003B0C34" w:rsidP="003B0C34">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gramStart"/>
      <w:r w:rsidRPr="003B0C34">
        <w:rPr>
          <w:rFonts w:ascii="Courier New" w:eastAsia="Times New Roman" w:hAnsi="Courier New" w:cs="Courier New"/>
          <w:color w:val="D4D4D4"/>
          <w:sz w:val="21"/>
          <w:szCs w:val="21"/>
          <w:lang w:eastAsia="en-IN"/>
        </w:rPr>
        <w:t>t  =</w:t>
      </w:r>
      <w:proofErr w:type="gramEnd"/>
      <w:r w:rsidRPr="003B0C34">
        <w:rPr>
          <w:rFonts w:ascii="Courier New" w:eastAsia="Times New Roman" w:hAnsi="Courier New" w:cs="Courier New"/>
          <w:color w:val="D4D4D4"/>
          <w:sz w:val="21"/>
          <w:szCs w:val="21"/>
          <w:lang w:eastAsia="en-IN"/>
        </w:rPr>
        <w:t> </w:t>
      </w:r>
      <w:proofErr w:type="spellStart"/>
      <w:r w:rsidRPr="003B0C34">
        <w:rPr>
          <w:rFonts w:ascii="Courier New" w:eastAsia="Times New Roman" w:hAnsi="Courier New" w:cs="Courier New"/>
          <w:color w:val="D4D4D4"/>
          <w:sz w:val="21"/>
          <w:szCs w:val="21"/>
          <w:lang w:eastAsia="en-IN"/>
        </w:rPr>
        <w:t>buildTree</w:t>
      </w:r>
      <w:proofErr w:type="spellEnd"/>
      <w:r w:rsidRPr="003B0C34">
        <w:rPr>
          <w:rFonts w:ascii="Courier New" w:eastAsia="Times New Roman" w:hAnsi="Courier New" w:cs="Courier New"/>
          <w:color w:val="DCDCDC"/>
          <w:sz w:val="21"/>
          <w:szCs w:val="21"/>
          <w:lang w:eastAsia="en-IN"/>
        </w:rPr>
        <w:t>(</w:t>
      </w:r>
      <w:proofErr w:type="spellStart"/>
      <w:r w:rsidRPr="003B0C34">
        <w:rPr>
          <w:rFonts w:ascii="Courier New" w:eastAsia="Times New Roman" w:hAnsi="Courier New" w:cs="Courier New"/>
          <w:color w:val="D4D4D4"/>
          <w:sz w:val="21"/>
          <w:szCs w:val="21"/>
          <w:lang w:eastAsia="en-IN"/>
        </w:rPr>
        <w:t>df</w:t>
      </w:r>
      <w:proofErr w:type="spellEnd"/>
      <w:r w:rsidRPr="003B0C34">
        <w:rPr>
          <w:rFonts w:ascii="Courier New" w:eastAsia="Times New Roman" w:hAnsi="Courier New" w:cs="Courier New"/>
          <w:color w:val="DCDCDC"/>
          <w:sz w:val="21"/>
          <w:szCs w:val="21"/>
          <w:lang w:eastAsia="en-IN"/>
        </w:rPr>
        <w:t>)</w:t>
      </w:r>
    </w:p>
    <w:p w14:paraId="55E37002" w14:textId="77777777" w:rsidR="003B0C34" w:rsidRPr="003B0C34" w:rsidRDefault="003B0C34" w:rsidP="003B0C34">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B0C34">
        <w:rPr>
          <w:rFonts w:ascii="Courier New" w:eastAsia="Times New Roman" w:hAnsi="Courier New" w:cs="Courier New"/>
          <w:color w:val="C586C0"/>
          <w:sz w:val="21"/>
          <w:szCs w:val="21"/>
          <w:lang w:eastAsia="en-IN"/>
        </w:rPr>
        <w:t>import</w:t>
      </w:r>
      <w:r w:rsidRPr="003B0C34">
        <w:rPr>
          <w:rFonts w:ascii="Courier New" w:eastAsia="Times New Roman" w:hAnsi="Courier New" w:cs="Courier New"/>
          <w:color w:val="D4D4D4"/>
          <w:sz w:val="21"/>
          <w:szCs w:val="21"/>
          <w:lang w:eastAsia="en-IN"/>
        </w:rPr>
        <w:t> </w:t>
      </w:r>
      <w:proofErr w:type="spellStart"/>
      <w:r w:rsidRPr="003B0C34">
        <w:rPr>
          <w:rFonts w:ascii="Courier New" w:eastAsia="Times New Roman" w:hAnsi="Courier New" w:cs="Courier New"/>
          <w:color w:val="D4D4D4"/>
          <w:sz w:val="21"/>
          <w:szCs w:val="21"/>
          <w:lang w:eastAsia="en-IN"/>
        </w:rPr>
        <w:t>pprint</w:t>
      </w:r>
      <w:proofErr w:type="spellEnd"/>
    </w:p>
    <w:p w14:paraId="114CEA6D" w14:textId="77777777" w:rsidR="003B0C34" w:rsidRPr="003B0C34" w:rsidRDefault="003B0C34" w:rsidP="003B0C34">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proofErr w:type="gramStart"/>
      <w:r w:rsidRPr="003B0C34">
        <w:rPr>
          <w:rFonts w:ascii="Courier New" w:eastAsia="Times New Roman" w:hAnsi="Courier New" w:cs="Courier New"/>
          <w:color w:val="D4D4D4"/>
          <w:sz w:val="21"/>
          <w:szCs w:val="21"/>
          <w:lang w:eastAsia="en-IN"/>
        </w:rPr>
        <w:t>pprint.pprint</w:t>
      </w:r>
      <w:proofErr w:type="spellEnd"/>
      <w:proofErr w:type="gramEnd"/>
      <w:r w:rsidRPr="003B0C34">
        <w:rPr>
          <w:rFonts w:ascii="Courier New" w:eastAsia="Times New Roman" w:hAnsi="Courier New" w:cs="Courier New"/>
          <w:color w:val="DCDCDC"/>
          <w:sz w:val="21"/>
          <w:szCs w:val="21"/>
          <w:lang w:eastAsia="en-IN"/>
        </w:rPr>
        <w:t>(</w:t>
      </w:r>
      <w:r w:rsidRPr="003B0C34">
        <w:rPr>
          <w:rFonts w:ascii="Courier New" w:eastAsia="Times New Roman" w:hAnsi="Courier New" w:cs="Courier New"/>
          <w:color w:val="D4D4D4"/>
          <w:sz w:val="21"/>
          <w:szCs w:val="21"/>
          <w:lang w:eastAsia="en-IN"/>
        </w:rPr>
        <w:t>t</w:t>
      </w:r>
      <w:r w:rsidRPr="003B0C34">
        <w:rPr>
          <w:rFonts w:ascii="Courier New" w:eastAsia="Times New Roman" w:hAnsi="Courier New" w:cs="Courier New"/>
          <w:color w:val="DCDCDC"/>
          <w:sz w:val="21"/>
          <w:szCs w:val="21"/>
          <w:lang w:eastAsia="en-IN"/>
        </w:rPr>
        <w:t>)</w:t>
      </w:r>
    </w:p>
    <w:p w14:paraId="131C6537" w14:textId="43D0BA2A" w:rsidR="000749DA" w:rsidRDefault="000749DA" w:rsidP="008A5AD9">
      <w:pPr>
        <w:spacing w:after="0"/>
        <w:jc w:val="both"/>
        <w:rPr>
          <w:rFonts w:ascii="Times New Roman" w:hAnsi="Times New Roman"/>
          <w:b/>
          <w:iCs/>
          <w:sz w:val="24"/>
          <w:szCs w:val="24"/>
        </w:rPr>
      </w:pPr>
    </w:p>
    <w:p w14:paraId="3982C2DC" w14:textId="152323A9" w:rsidR="003B0C34" w:rsidRDefault="007420DC" w:rsidP="008A5AD9">
      <w:pPr>
        <w:spacing w:after="0"/>
        <w:jc w:val="both"/>
        <w:rPr>
          <w:rFonts w:ascii="Times New Roman" w:hAnsi="Times New Roman"/>
          <w:b/>
          <w:iCs/>
          <w:sz w:val="24"/>
          <w:szCs w:val="24"/>
        </w:rPr>
      </w:pPr>
      <w:r w:rsidRPr="007420DC">
        <w:rPr>
          <w:rFonts w:ascii="Times New Roman" w:hAnsi="Times New Roman"/>
          <w:b/>
          <w:iCs/>
          <w:noProof/>
          <w:sz w:val="24"/>
          <w:szCs w:val="24"/>
          <w:lang w:val="en-US" w:eastAsia="en-US"/>
        </w:rPr>
        <w:drawing>
          <wp:inline distT="0" distB="0" distL="0" distR="0" wp14:anchorId="15C8C2E9" wp14:editId="1D9FC3B1">
            <wp:extent cx="5731510" cy="7664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66445"/>
                    </a:xfrm>
                    <a:prstGeom prst="rect">
                      <a:avLst/>
                    </a:prstGeom>
                  </pic:spPr>
                </pic:pic>
              </a:graphicData>
            </a:graphic>
          </wp:inline>
        </w:drawing>
      </w:r>
    </w:p>
    <w:p w14:paraId="001BD361" w14:textId="4688E091" w:rsidR="007420DC" w:rsidRDefault="007420DC" w:rsidP="008A5AD9">
      <w:pPr>
        <w:spacing w:after="0"/>
        <w:jc w:val="both"/>
        <w:rPr>
          <w:rFonts w:ascii="Times New Roman" w:hAnsi="Times New Roman"/>
          <w:b/>
          <w:iCs/>
          <w:sz w:val="24"/>
          <w:szCs w:val="24"/>
        </w:rPr>
      </w:pPr>
    </w:p>
    <w:p w14:paraId="0C1BFA97" w14:textId="77777777" w:rsidR="007420DC" w:rsidRPr="00D82AC3" w:rsidRDefault="007420DC" w:rsidP="008A5AD9">
      <w:pPr>
        <w:spacing w:after="0"/>
        <w:jc w:val="both"/>
        <w:rPr>
          <w:rFonts w:ascii="Times New Roman" w:hAnsi="Times New Roman"/>
          <w:b/>
          <w:iCs/>
          <w:sz w:val="24"/>
          <w:szCs w:val="24"/>
        </w:rPr>
      </w:pPr>
    </w:p>
    <w:p w14:paraId="14FC5334" w14:textId="77777777" w:rsidR="008E0E83" w:rsidRPr="00D82AC3" w:rsidRDefault="008E0E83" w:rsidP="008A5AD9">
      <w:pPr>
        <w:pBdr>
          <w:bottom w:val="single" w:sz="12" w:space="1" w:color="auto"/>
        </w:pBdr>
        <w:spacing w:after="0"/>
        <w:jc w:val="both"/>
        <w:rPr>
          <w:rFonts w:ascii="Times New Roman" w:hAnsi="Times New Roman"/>
          <w:iCs/>
          <w:sz w:val="24"/>
          <w:szCs w:val="24"/>
        </w:rPr>
      </w:pPr>
    </w:p>
    <w:p w14:paraId="149E2F96" w14:textId="62CF7C00" w:rsidR="00653E60" w:rsidRDefault="00653E60" w:rsidP="008A5AD9">
      <w:pPr>
        <w:spacing w:after="0"/>
        <w:jc w:val="both"/>
        <w:rPr>
          <w:rFonts w:ascii="Times New Roman" w:hAnsi="Times New Roman"/>
          <w:b/>
          <w:iCs/>
          <w:sz w:val="24"/>
          <w:szCs w:val="24"/>
        </w:rPr>
      </w:pPr>
    </w:p>
    <w:p w14:paraId="4CD4EBE8" w14:textId="77777777" w:rsidR="00763F48" w:rsidRDefault="00763F48" w:rsidP="008A5AD9">
      <w:pPr>
        <w:spacing w:after="0"/>
        <w:jc w:val="both"/>
        <w:rPr>
          <w:rFonts w:ascii="Times New Roman" w:hAnsi="Times New Roman"/>
          <w:b/>
          <w:iCs/>
          <w:sz w:val="24"/>
          <w:szCs w:val="24"/>
        </w:rPr>
      </w:pPr>
    </w:p>
    <w:p w14:paraId="2F10A093" w14:textId="6576AB80" w:rsidR="008E0E83" w:rsidRPr="00D82AC3" w:rsidRDefault="008E0E83" w:rsidP="008A5AD9">
      <w:pPr>
        <w:spacing w:after="0"/>
        <w:jc w:val="both"/>
        <w:rPr>
          <w:rFonts w:ascii="Times New Roman" w:eastAsia="Times New Roman" w:hAnsi="Times New Roman"/>
          <w:b/>
          <w:iCs/>
          <w:sz w:val="24"/>
          <w:szCs w:val="24"/>
        </w:rPr>
      </w:pPr>
      <w:r w:rsidRPr="00D82AC3">
        <w:rPr>
          <w:rFonts w:ascii="Times New Roman" w:hAnsi="Times New Roman"/>
          <w:b/>
          <w:iCs/>
          <w:sz w:val="24"/>
          <w:szCs w:val="24"/>
        </w:rPr>
        <w:t>Questions:</w:t>
      </w:r>
    </w:p>
    <w:p w14:paraId="74E9B720" w14:textId="505423FB" w:rsidR="0023068E" w:rsidRDefault="006E53D8" w:rsidP="0023068E">
      <w:pPr>
        <w:pStyle w:val="ListParagraph"/>
        <w:numPr>
          <w:ilvl w:val="0"/>
          <w:numId w:val="15"/>
        </w:numPr>
        <w:spacing w:line="276" w:lineRule="auto"/>
        <w:jc w:val="both"/>
      </w:pPr>
      <w:r>
        <w:t xml:space="preserve">What are the </w:t>
      </w:r>
      <w:r w:rsidR="00C465F9">
        <w:t>benefits of applying the attribute subset section method while analyzing the data</w:t>
      </w:r>
      <w:r>
        <w:t>?</w:t>
      </w:r>
    </w:p>
    <w:p w14:paraId="6F0EA622" w14:textId="77777777" w:rsidR="009373D5" w:rsidRDefault="0023068E" w:rsidP="00BB0F6E">
      <w:pPr>
        <w:spacing w:after="0" w:line="240" w:lineRule="auto"/>
        <w:ind w:left="720"/>
        <w:jc w:val="both"/>
        <w:rPr>
          <w:rFonts w:ascii="Times New Roman" w:hAnsi="Times New Roman"/>
          <w:b/>
          <w:bCs/>
          <w:sz w:val="24"/>
          <w:szCs w:val="24"/>
        </w:rPr>
      </w:pPr>
      <w:r w:rsidRPr="0023068E">
        <w:rPr>
          <w:rFonts w:ascii="Times New Roman" w:hAnsi="Times New Roman"/>
          <w:b/>
          <w:bCs/>
          <w:sz w:val="24"/>
          <w:szCs w:val="24"/>
        </w:rPr>
        <w:t>Answer:</w:t>
      </w:r>
    </w:p>
    <w:p w14:paraId="50DE863B" w14:textId="39E7946E" w:rsidR="0023068E" w:rsidRDefault="003702E1" w:rsidP="00BB0F6E">
      <w:pPr>
        <w:spacing w:after="0" w:line="240" w:lineRule="auto"/>
        <w:ind w:left="720"/>
        <w:jc w:val="both"/>
        <w:rPr>
          <w:rFonts w:ascii="Times New Roman" w:hAnsi="Times New Roman"/>
          <w:sz w:val="24"/>
          <w:szCs w:val="24"/>
        </w:rPr>
      </w:pPr>
      <w:r w:rsidRPr="003702E1">
        <w:rPr>
          <w:rFonts w:ascii="Times New Roman" w:hAnsi="Times New Roman"/>
          <w:sz w:val="24"/>
          <w:szCs w:val="24"/>
        </w:rPr>
        <w:t>The goal of attribute subset selection is to find a minimum set of attributes such that dropping of those irrelevant attributes does not much affect the utility of data and the cost of data analysis could be reduced. Mining on a reduced data set also makes the discovered pattern easier to understand.</w:t>
      </w:r>
    </w:p>
    <w:p w14:paraId="04361ADA" w14:textId="77777777" w:rsidR="00BB0F6E" w:rsidRPr="009373D5" w:rsidRDefault="00BB0F6E" w:rsidP="00BB0F6E">
      <w:pPr>
        <w:spacing w:after="0" w:line="240" w:lineRule="auto"/>
        <w:ind w:left="720"/>
        <w:jc w:val="both"/>
        <w:rPr>
          <w:rFonts w:ascii="Times New Roman" w:hAnsi="Times New Roman"/>
          <w:b/>
          <w:bCs/>
          <w:sz w:val="24"/>
          <w:szCs w:val="24"/>
        </w:rPr>
      </w:pPr>
    </w:p>
    <w:p w14:paraId="61FC305C" w14:textId="70AEB346" w:rsidR="00B0638F" w:rsidRDefault="00B0638F" w:rsidP="007F7D33">
      <w:pPr>
        <w:pStyle w:val="ListParagraph"/>
        <w:numPr>
          <w:ilvl w:val="0"/>
          <w:numId w:val="15"/>
        </w:numPr>
        <w:spacing w:line="276" w:lineRule="auto"/>
        <w:jc w:val="both"/>
      </w:pPr>
      <w:r>
        <w:t xml:space="preserve">Briefly describe how chi Merge Works. </w:t>
      </w:r>
      <w:r w:rsidR="007039F5">
        <w:t xml:space="preserve">Implement chi Merge Algorithm </w:t>
      </w:r>
      <w:r w:rsidR="0025010C">
        <w:t>for data</w:t>
      </w:r>
      <w:r>
        <w:t xml:space="preserve"> discretization (for</w:t>
      </w:r>
      <w:r w:rsidR="00256E82">
        <w:t xml:space="preserve"> </w:t>
      </w:r>
      <w:r>
        <w:t>IRIS dataset)</w:t>
      </w:r>
      <w:r w:rsidR="00256E82">
        <w:t xml:space="preserve"> </w:t>
      </w:r>
      <w:r>
        <w:t>for each of the four numeric attributes</w:t>
      </w:r>
      <w:r w:rsidR="007039F5">
        <w:t>. Take stopping criteria be max interval =</w:t>
      </w:r>
      <w:r w:rsidR="00BF4341">
        <w:t xml:space="preserve"> </w:t>
      </w:r>
      <w:r w:rsidR="007039F5">
        <w:t>6</w:t>
      </w:r>
      <w:r w:rsidR="0025010C">
        <w:t>.</w:t>
      </w:r>
    </w:p>
    <w:p w14:paraId="6AB2906E" w14:textId="25EEAEA4" w:rsidR="00923C8E" w:rsidRDefault="00923C8E" w:rsidP="00923C8E">
      <w:pPr>
        <w:ind w:left="720"/>
        <w:jc w:val="both"/>
        <w:rPr>
          <w:rFonts w:ascii="Times New Roman" w:hAnsi="Times New Roman"/>
          <w:b/>
          <w:bCs/>
          <w:sz w:val="24"/>
          <w:szCs w:val="24"/>
        </w:rPr>
      </w:pPr>
      <w:r w:rsidRPr="00923C8E">
        <w:rPr>
          <w:rFonts w:ascii="Times New Roman" w:hAnsi="Times New Roman"/>
          <w:b/>
          <w:bCs/>
          <w:sz w:val="24"/>
          <w:szCs w:val="24"/>
        </w:rPr>
        <w:t>Answer:</w:t>
      </w:r>
    </w:p>
    <w:p w14:paraId="6882E168" w14:textId="77777777" w:rsidR="00A24A7B" w:rsidRPr="00A24A7B" w:rsidRDefault="00A24A7B" w:rsidP="00A24A7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A24A7B">
        <w:rPr>
          <w:rFonts w:ascii="Courier New" w:eastAsia="Times New Roman" w:hAnsi="Courier New" w:cs="Courier New"/>
          <w:color w:val="C586C0"/>
          <w:sz w:val="21"/>
          <w:szCs w:val="21"/>
          <w:lang w:eastAsia="en-IN"/>
        </w:rPr>
        <w:t>import</w:t>
      </w:r>
      <w:r w:rsidRPr="00A24A7B">
        <w:rPr>
          <w:rFonts w:ascii="Courier New" w:eastAsia="Times New Roman" w:hAnsi="Courier New" w:cs="Courier New"/>
          <w:color w:val="D4D4D4"/>
          <w:sz w:val="21"/>
          <w:szCs w:val="21"/>
          <w:lang w:eastAsia="en-IN"/>
        </w:rPr>
        <w:t> pandas </w:t>
      </w:r>
      <w:r w:rsidRPr="00A24A7B">
        <w:rPr>
          <w:rFonts w:ascii="Courier New" w:eastAsia="Times New Roman" w:hAnsi="Courier New" w:cs="Courier New"/>
          <w:color w:val="C586C0"/>
          <w:sz w:val="21"/>
          <w:szCs w:val="21"/>
          <w:lang w:eastAsia="en-IN"/>
        </w:rPr>
        <w:t>as</w:t>
      </w:r>
      <w:r w:rsidRPr="00A24A7B">
        <w:rPr>
          <w:rFonts w:ascii="Courier New" w:eastAsia="Times New Roman" w:hAnsi="Courier New" w:cs="Courier New"/>
          <w:color w:val="D4D4D4"/>
          <w:sz w:val="21"/>
          <w:szCs w:val="21"/>
          <w:lang w:eastAsia="en-IN"/>
        </w:rPr>
        <w:t> pd</w:t>
      </w:r>
    </w:p>
    <w:p w14:paraId="000E3803" w14:textId="77777777" w:rsidR="00A24A7B" w:rsidRPr="00A24A7B" w:rsidRDefault="00A24A7B" w:rsidP="00A24A7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A24A7B">
        <w:rPr>
          <w:rFonts w:ascii="Courier New" w:eastAsia="Times New Roman" w:hAnsi="Courier New" w:cs="Courier New"/>
          <w:color w:val="C586C0"/>
          <w:sz w:val="21"/>
          <w:szCs w:val="21"/>
          <w:lang w:eastAsia="en-IN"/>
        </w:rPr>
        <w:t>from</w:t>
      </w:r>
      <w:r w:rsidRPr="00A24A7B">
        <w:rPr>
          <w:rFonts w:ascii="Courier New" w:eastAsia="Times New Roman" w:hAnsi="Courier New" w:cs="Courier New"/>
          <w:color w:val="D4D4D4"/>
          <w:sz w:val="21"/>
          <w:szCs w:val="21"/>
          <w:lang w:eastAsia="en-IN"/>
        </w:rPr>
        <w:t> collections </w:t>
      </w:r>
      <w:r w:rsidRPr="00A24A7B">
        <w:rPr>
          <w:rFonts w:ascii="Courier New" w:eastAsia="Times New Roman" w:hAnsi="Courier New" w:cs="Courier New"/>
          <w:color w:val="C586C0"/>
          <w:sz w:val="21"/>
          <w:szCs w:val="21"/>
          <w:lang w:eastAsia="en-IN"/>
        </w:rPr>
        <w:t>import</w:t>
      </w:r>
      <w:r w:rsidRPr="00A24A7B">
        <w:rPr>
          <w:rFonts w:ascii="Courier New" w:eastAsia="Times New Roman" w:hAnsi="Courier New" w:cs="Courier New"/>
          <w:color w:val="D4D4D4"/>
          <w:sz w:val="21"/>
          <w:szCs w:val="21"/>
          <w:lang w:eastAsia="en-IN"/>
        </w:rPr>
        <w:t> Counter</w:t>
      </w:r>
    </w:p>
    <w:p w14:paraId="3C878DC7" w14:textId="77777777" w:rsidR="00A24A7B" w:rsidRPr="00A24A7B" w:rsidRDefault="00A24A7B" w:rsidP="00A24A7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A24A7B">
        <w:rPr>
          <w:rFonts w:ascii="Courier New" w:eastAsia="Times New Roman" w:hAnsi="Courier New" w:cs="Courier New"/>
          <w:color w:val="C586C0"/>
          <w:sz w:val="21"/>
          <w:szCs w:val="21"/>
          <w:lang w:eastAsia="en-IN"/>
        </w:rPr>
        <w:t>import</w:t>
      </w:r>
      <w:r w:rsidRPr="00A24A7B">
        <w:rPr>
          <w:rFonts w:ascii="Courier New" w:eastAsia="Times New Roman" w:hAnsi="Courier New" w:cs="Courier New"/>
          <w:color w:val="D4D4D4"/>
          <w:sz w:val="21"/>
          <w:szCs w:val="21"/>
          <w:lang w:eastAsia="en-IN"/>
        </w:rPr>
        <w:t> </w:t>
      </w:r>
      <w:proofErr w:type="spellStart"/>
      <w:r w:rsidRPr="00A24A7B">
        <w:rPr>
          <w:rFonts w:ascii="Courier New" w:eastAsia="Times New Roman" w:hAnsi="Courier New" w:cs="Courier New"/>
          <w:color w:val="D4D4D4"/>
          <w:sz w:val="21"/>
          <w:szCs w:val="21"/>
          <w:lang w:eastAsia="en-IN"/>
        </w:rPr>
        <w:t>numpy</w:t>
      </w:r>
      <w:proofErr w:type="spellEnd"/>
      <w:r w:rsidRPr="00A24A7B">
        <w:rPr>
          <w:rFonts w:ascii="Courier New" w:eastAsia="Times New Roman" w:hAnsi="Courier New" w:cs="Courier New"/>
          <w:color w:val="D4D4D4"/>
          <w:sz w:val="21"/>
          <w:szCs w:val="21"/>
          <w:lang w:eastAsia="en-IN"/>
        </w:rPr>
        <w:t> </w:t>
      </w:r>
      <w:r w:rsidRPr="00A24A7B">
        <w:rPr>
          <w:rFonts w:ascii="Courier New" w:eastAsia="Times New Roman" w:hAnsi="Courier New" w:cs="Courier New"/>
          <w:color w:val="C586C0"/>
          <w:sz w:val="21"/>
          <w:szCs w:val="21"/>
          <w:lang w:eastAsia="en-IN"/>
        </w:rPr>
        <w:t>as</w:t>
      </w:r>
      <w:r w:rsidRPr="00A24A7B">
        <w:rPr>
          <w:rFonts w:ascii="Courier New" w:eastAsia="Times New Roman" w:hAnsi="Courier New" w:cs="Courier New"/>
          <w:color w:val="D4D4D4"/>
          <w:sz w:val="21"/>
          <w:szCs w:val="21"/>
          <w:lang w:eastAsia="en-IN"/>
        </w:rPr>
        <w:t> np</w:t>
      </w:r>
    </w:p>
    <w:p w14:paraId="3756D819" w14:textId="77777777" w:rsidR="00A24A7B" w:rsidRPr="00A24A7B" w:rsidRDefault="00A24A7B" w:rsidP="00A24A7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A24A7B">
        <w:rPr>
          <w:rFonts w:ascii="Courier New" w:eastAsia="Times New Roman" w:hAnsi="Courier New" w:cs="Courier New"/>
          <w:color w:val="C586C0"/>
          <w:sz w:val="21"/>
          <w:szCs w:val="21"/>
          <w:lang w:eastAsia="en-IN"/>
        </w:rPr>
        <w:lastRenderedPageBreak/>
        <w:t>import</w:t>
      </w:r>
      <w:r w:rsidRPr="00A24A7B">
        <w:rPr>
          <w:rFonts w:ascii="Courier New" w:eastAsia="Times New Roman" w:hAnsi="Courier New" w:cs="Courier New"/>
          <w:color w:val="D4D4D4"/>
          <w:sz w:val="21"/>
          <w:szCs w:val="21"/>
          <w:lang w:eastAsia="en-IN"/>
        </w:rPr>
        <w:t> </w:t>
      </w:r>
      <w:proofErr w:type="spellStart"/>
      <w:proofErr w:type="gramStart"/>
      <w:r w:rsidRPr="00A24A7B">
        <w:rPr>
          <w:rFonts w:ascii="Courier New" w:eastAsia="Times New Roman" w:hAnsi="Courier New" w:cs="Courier New"/>
          <w:color w:val="D4D4D4"/>
          <w:sz w:val="21"/>
          <w:szCs w:val="21"/>
          <w:lang w:eastAsia="en-IN"/>
        </w:rPr>
        <w:t>matplotlib.pyplot</w:t>
      </w:r>
      <w:proofErr w:type="spellEnd"/>
      <w:proofErr w:type="gramEnd"/>
      <w:r w:rsidRPr="00A24A7B">
        <w:rPr>
          <w:rFonts w:ascii="Courier New" w:eastAsia="Times New Roman" w:hAnsi="Courier New" w:cs="Courier New"/>
          <w:color w:val="D4D4D4"/>
          <w:sz w:val="21"/>
          <w:szCs w:val="21"/>
          <w:lang w:eastAsia="en-IN"/>
        </w:rPr>
        <w:t> </w:t>
      </w:r>
      <w:r w:rsidRPr="00A24A7B">
        <w:rPr>
          <w:rFonts w:ascii="Courier New" w:eastAsia="Times New Roman" w:hAnsi="Courier New" w:cs="Courier New"/>
          <w:color w:val="C586C0"/>
          <w:sz w:val="21"/>
          <w:szCs w:val="21"/>
          <w:lang w:eastAsia="en-IN"/>
        </w:rPr>
        <w:t>as</w:t>
      </w:r>
      <w:r w:rsidRPr="00A24A7B">
        <w:rPr>
          <w:rFonts w:ascii="Courier New" w:eastAsia="Times New Roman" w:hAnsi="Courier New" w:cs="Courier New"/>
          <w:color w:val="D4D4D4"/>
          <w:sz w:val="21"/>
          <w:szCs w:val="21"/>
          <w:lang w:eastAsia="en-IN"/>
        </w:rPr>
        <w:t> </w:t>
      </w:r>
      <w:proofErr w:type="spellStart"/>
      <w:r w:rsidRPr="00A24A7B">
        <w:rPr>
          <w:rFonts w:ascii="Courier New" w:eastAsia="Times New Roman" w:hAnsi="Courier New" w:cs="Courier New"/>
          <w:color w:val="D4D4D4"/>
          <w:sz w:val="21"/>
          <w:szCs w:val="21"/>
          <w:lang w:eastAsia="en-IN"/>
        </w:rPr>
        <w:t>plt</w:t>
      </w:r>
      <w:proofErr w:type="spellEnd"/>
    </w:p>
    <w:p w14:paraId="19ACFF2A" w14:textId="77777777" w:rsidR="00A24A7B" w:rsidRPr="00A24A7B" w:rsidRDefault="00A24A7B" w:rsidP="00A24A7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A24A7B">
        <w:rPr>
          <w:rFonts w:ascii="Courier New" w:eastAsia="Times New Roman" w:hAnsi="Courier New" w:cs="Courier New"/>
          <w:color w:val="C586C0"/>
          <w:sz w:val="21"/>
          <w:szCs w:val="21"/>
          <w:lang w:eastAsia="en-IN"/>
        </w:rPr>
        <w:t>from</w:t>
      </w:r>
      <w:r w:rsidRPr="00A24A7B">
        <w:rPr>
          <w:rFonts w:ascii="Courier New" w:eastAsia="Times New Roman" w:hAnsi="Courier New" w:cs="Courier New"/>
          <w:color w:val="D4D4D4"/>
          <w:sz w:val="21"/>
          <w:szCs w:val="21"/>
          <w:lang w:eastAsia="en-IN"/>
        </w:rPr>
        <w:t> tabulate </w:t>
      </w:r>
      <w:r w:rsidRPr="00A24A7B">
        <w:rPr>
          <w:rFonts w:ascii="Courier New" w:eastAsia="Times New Roman" w:hAnsi="Courier New" w:cs="Courier New"/>
          <w:color w:val="C586C0"/>
          <w:sz w:val="21"/>
          <w:szCs w:val="21"/>
          <w:lang w:eastAsia="en-IN"/>
        </w:rPr>
        <w:t>import</w:t>
      </w:r>
      <w:r w:rsidRPr="00A24A7B">
        <w:rPr>
          <w:rFonts w:ascii="Courier New" w:eastAsia="Times New Roman" w:hAnsi="Courier New" w:cs="Courier New"/>
          <w:color w:val="D4D4D4"/>
          <w:sz w:val="21"/>
          <w:szCs w:val="21"/>
          <w:lang w:eastAsia="en-IN"/>
        </w:rPr>
        <w:t> tabulate</w:t>
      </w:r>
    </w:p>
    <w:p w14:paraId="1CC5BE0F" w14:textId="77777777" w:rsidR="00A24A7B" w:rsidRPr="00A24A7B" w:rsidRDefault="00A24A7B" w:rsidP="00A24A7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A24A7B">
        <w:rPr>
          <w:rFonts w:ascii="Courier New" w:eastAsia="Times New Roman" w:hAnsi="Courier New" w:cs="Courier New"/>
          <w:color w:val="C586C0"/>
          <w:sz w:val="21"/>
          <w:szCs w:val="21"/>
          <w:lang w:eastAsia="en-IN"/>
        </w:rPr>
        <w:t>import</w:t>
      </w:r>
      <w:r w:rsidRPr="00A24A7B">
        <w:rPr>
          <w:rFonts w:ascii="Courier New" w:eastAsia="Times New Roman" w:hAnsi="Courier New" w:cs="Courier New"/>
          <w:color w:val="D4D4D4"/>
          <w:sz w:val="21"/>
          <w:szCs w:val="21"/>
          <w:lang w:eastAsia="en-IN"/>
        </w:rPr>
        <w:t> warnings</w:t>
      </w:r>
    </w:p>
    <w:p w14:paraId="69190A15" w14:textId="77777777" w:rsidR="00A24A7B" w:rsidRPr="00A24A7B" w:rsidRDefault="00A24A7B" w:rsidP="00A24A7B">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proofErr w:type="gramStart"/>
      <w:r w:rsidRPr="00A24A7B">
        <w:rPr>
          <w:rFonts w:ascii="Courier New" w:eastAsia="Times New Roman" w:hAnsi="Courier New" w:cs="Courier New"/>
          <w:color w:val="D4D4D4"/>
          <w:sz w:val="21"/>
          <w:szCs w:val="21"/>
          <w:lang w:eastAsia="en-IN"/>
        </w:rPr>
        <w:t>warnings.filterwarnings</w:t>
      </w:r>
      <w:proofErr w:type="spellEnd"/>
      <w:proofErr w:type="gramEnd"/>
      <w:r w:rsidRPr="00A24A7B">
        <w:rPr>
          <w:rFonts w:ascii="Courier New" w:eastAsia="Times New Roman" w:hAnsi="Courier New" w:cs="Courier New"/>
          <w:color w:val="DCDCDC"/>
          <w:sz w:val="21"/>
          <w:szCs w:val="21"/>
          <w:lang w:eastAsia="en-IN"/>
        </w:rPr>
        <w:t>(</w:t>
      </w:r>
      <w:r w:rsidRPr="00A24A7B">
        <w:rPr>
          <w:rFonts w:ascii="Courier New" w:eastAsia="Times New Roman" w:hAnsi="Courier New" w:cs="Courier New"/>
          <w:color w:val="CE9178"/>
          <w:sz w:val="21"/>
          <w:szCs w:val="21"/>
          <w:lang w:eastAsia="en-IN"/>
        </w:rPr>
        <w:t>'ignore'</w:t>
      </w:r>
      <w:r w:rsidRPr="00A24A7B">
        <w:rPr>
          <w:rFonts w:ascii="Courier New" w:eastAsia="Times New Roman" w:hAnsi="Courier New" w:cs="Courier New"/>
          <w:color w:val="DCDCDC"/>
          <w:sz w:val="21"/>
          <w:szCs w:val="21"/>
          <w:lang w:eastAsia="en-IN"/>
        </w:rPr>
        <w:t>)</w:t>
      </w:r>
    </w:p>
    <w:p w14:paraId="50AE96FA" w14:textId="20BDFEAA" w:rsidR="001B09AB" w:rsidRDefault="001B09AB" w:rsidP="00923C8E">
      <w:pPr>
        <w:ind w:left="720"/>
        <w:jc w:val="both"/>
        <w:rPr>
          <w:rFonts w:ascii="Times New Roman" w:hAnsi="Times New Roman"/>
          <w:b/>
          <w:bCs/>
          <w:sz w:val="24"/>
          <w:szCs w:val="24"/>
        </w:rPr>
      </w:pPr>
    </w:p>
    <w:p w14:paraId="01F2B554" w14:textId="77777777" w:rsidR="00A24A7B" w:rsidRPr="00A24A7B" w:rsidRDefault="00A24A7B" w:rsidP="00A24A7B">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A24A7B">
        <w:rPr>
          <w:rFonts w:ascii="Courier New" w:eastAsia="Times New Roman" w:hAnsi="Courier New" w:cs="Courier New"/>
          <w:color w:val="D4D4D4"/>
          <w:sz w:val="21"/>
          <w:szCs w:val="21"/>
          <w:lang w:eastAsia="en-IN"/>
        </w:rPr>
        <w:t>iris = </w:t>
      </w:r>
      <w:proofErr w:type="spellStart"/>
      <w:proofErr w:type="gramStart"/>
      <w:r w:rsidRPr="00A24A7B">
        <w:rPr>
          <w:rFonts w:ascii="Courier New" w:eastAsia="Times New Roman" w:hAnsi="Courier New" w:cs="Courier New"/>
          <w:color w:val="D4D4D4"/>
          <w:sz w:val="21"/>
          <w:szCs w:val="21"/>
          <w:lang w:eastAsia="en-IN"/>
        </w:rPr>
        <w:t>pd.read</w:t>
      </w:r>
      <w:proofErr w:type="gramEnd"/>
      <w:r w:rsidRPr="00A24A7B">
        <w:rPr>
          <w:rFonts w:ascii="Courier New" w:eastAsia="Times New Roman" w:hAnsi="Courier New" w:cs="Courier New"/>
          <w:color w:val="D4D4D4"/>
          <w:sz w:val="21"/>
          <w:szCs w:val="21"/>
          <w:lang w:eastAsia="en-IN"/>
        </w:rPr>
        <w:t>_csv</w:t>
      </w:r>
      <w:proofErr w:type="spellEnd"/>
      <w:r w:rsidRPr="00A24A7B">
        <w:rPr>
          <w:rFonts w:ascii="Courier New" w:eastAsia="Times New Roman" w:hAnsi="Courier New" w:cs="Courier New"/>
          <w:color w:val="DCDCDC"/>
          <w:sz w:val="21"/>
          <w:szCs w:val="21"/>
          <w:lang w:eastAsia="en-IN"/>
        </w:rPr>
        <w:t>(</w:t>
      </w:r>
      <w:r w:rsidRPr="00A24A7B">
        <w:rPr>
          <w:rFonts w:ascii="Courier New" w:eastAsia="Times New Roman" w:hAnsi="Courier New" w:cs="Courier New"/>
          <w:color w:val="CE9178"/>
          <w:sz w:val="21"/>
          <w:szCs w:val="21"/>
          <w:lang w:eastAsia="en-IN"/>
        </w:rPr>
        <w:t>'</w:t>
      </w:r>
      <w:proofErr w:type="spellStart"/>
      <w:r w:rsidRPr="00A24A7B">
        <w:rPr>
          <w:rFonts w:ascii="Courier New" w:eastAsia="Times New Roman" w:hAnsi="Courier New" w:cs="Courier New"/>
          <w:color w:val="CE9178"/>
          <w:sz w:val="21"/>
          <w:szCs w:val="21"/>
          <w:lang w:eastAsia="en-IN"/>
        </w:rPr>
        <w:t>iris.data</w:t>
      </w:r>
      <w:proofErr w:type="spellEnd"/>
      <w:r w:rsidRPr="00A24A7B">
        <w:rPr>
          <w:rFonts w:ascii="Courier New" w:eastAsia="Times New Roman" w:hAnsi="Courier New" w:cs="Courier New"/>
          <w:color w:val="CE9178"/>
          <w:sz w:val="21"/>
          <w:szCs w:val="21"/>
          <w:lang w:eastAsia="en-IN"/>
        </w:rPr>
        <w:t>'</w:t>
      </w:r>
      <w:r w:rsidRPr="00A24A7B">
        <w:rPr>
          <w:rFonts w:ascii="Courier New" w:eastAsia="Times New Roman" w:hAnsi="Courier New" w:cs="Courier New"/>
          <w:color w:val="DCDCDC"/>
          <w:sz w:val="21"/>
          <w:szCs w:val="21"/>
          <w:lang w:eastAsia="en-IN"/>
        </w:rPr>
        <w:t>,</w:t>
      </w:r>
      <w:r w:rsidRPr="00A24A7B">
        <w:rPr>
          <w:rFonts w:ascii="Courier New" w:eastAsia="Times New Roman" w:hAnsi="Courier New" w:cs="Courier New"/>
          <w:color w:val="D4D4D4"/>
          <w:sz w:val="21"/>
          <w:szCs w:val="21"/>
          <w:lang w:eastAsia="en-IN"/>
        </w:rPr>
        <w:t> header=</w:t>
      </w:r>
      <w:r w:rsidRPr="00A24A7B">
        <w:rPr>
          <w:rFonts w:ascii="Courier New" w:eastAsia="Times New Roman" w:hAnsi="Courier New" w:cs="Courier New"/>
          <w:color w:val="569CD6"/>
          <w:sz w:val="21"/>
          <w:szCs w:val="21"/>
          <w:lang w:eastAsia="en-IN"/>
        </w:rPr>
        <w:t>None</w:t>
      </w:r>
      <w:r w:rsidRPr="00A24A7B">
        <w:rPr>
          <w:rFonts w:ascii="Courier New" w:eastAsia="Times New Roman" w:hAnsi="Courier New" w:cs="Courier New"/>
          <w:color w:val="DCDCDC"/>
          <w:sz w:val="21"/>
          <w:szCs w:val="21"/>
          <w:lang w:eastAsia="en-IN"/>
        </w:rPr>
        <w:t>)</w:t>
      </w:r>
    </w:p>
    <w:p w14:paraId="33DF9627" w14:textId="4FB8797F" w:rsidR="00A24A7B" w:rsidRPr="00715900" w:rsidRDefault="00A24A7B"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proofErr w:type="spellStart"/>
      <w:proofErr w:type="gramStart"/>
      <w:r w:rsidRPr="00A24A7B">
        <w:rPr>
          <w:rFonts w:ascii="Courier New" w:eastAsia="Times New Roman" w:hAnsi="Courier New" w:cs="Courier New"/>
          <w:color w:val="D4D4D4"/>
          <w:sz w:val="21"/>
          <w:szCs w:val="21"/>
          <w:lang w:eastAsia="en-IN"/>
        </w:rPr>
        <w:t>iris.head</w:t>
      </w:r>
      <w:proofErr w:type="spellEnd"/>
      <w:proofErr w:type="gramEnd"/>
      <w:r w:rsidRPr="00A24A7B">
        <w:rPr>
          <w:rFonts w:ascii="Courier New" w:eastAsia="Times New Roman" w:hAnsi="Courier New" w:cs="Courier New"/>
          <w:color w:val="DCDCDC"/>
          <w:sz w:val="21"/>
          <w:szCs w:val="21"/>
          <w:lang w:eastAsia="en-IN"/>
        </w:rPr>
        <w:t>()</w:t>
      </w:r>
    </w:p>
    <w:p w14:paraId="6382E02D" w14:textId="7904FF06" w:rsidR="00A24A7B" w:rsidRDefault="00A24A7B" w:rsidP="00715900">
      <w:pPr>
        <w:ind w:left="720"/>
        <w:jc w:val="both"/>
        <w:rPr>
          <w:rFonts w:ascii="Times New Roman" w:hAnsi="Times New Roman"/>
          <w:b/>
          <w:bCs/>
          <w:sz w:val="24"/>
          <w:szCs w:val="24"/>
        </w:rPr>
      </w:pPr>
      <w:r w:rsidRPr="00A24A7B">
        <w:rPr>
          <w:rFonts w:ascii="Times New Roman" w:hAnsi="Times New Roman"/>
          <w:b/>
          <w:bCs/>
          <w:noProof/>
          <w:sz w:val="24"/>
          <w:szCs w:val="24"/>
          <w:lang w:val="en-US" w:eastAsia="en-US"/>
        </w:rPr>
        <w:drawing>
          <wp:inline distT="0" distB="0" distL="0" distR="0" wp14:anchorId="5CC7F6B2" wp14:editId="508EF6A5">
            <wp:extent cx="2162737" cy="17983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5331" cy="1800477"/>
                    </a:xfrm>
                    <a:prstGeom prst="rect">
                      <a:avLst/>
                    </a:prstGeom>
                  </pic:spPr>
                </pic:pic>
              </a:graphicData>
            </a:graphic>
          </wp:inline>
        </w:drawing>
      </w:r>
    </w:p>
    <w:p w14:paraId="38F2282B"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569CD6"/>
          <w:sz w:val="21"/>
          <w:szCs w:val="21"/>
          <w:lang w:eastAsia="en-IN"/>
        </w:rPr>
        <w:t>class</w:t>
      </w:r>
      <w:r w:rsidRPr="00715900">
        <w:rPr>
          <w:rFonts w:ascii="Courier New" w:eastAsia="Times New Roman" w:hAnsi="Courier New" w:cs="Courier New"/>
          <w:color w:val="D4D4D4"/>
          <w:sz w:val="21"/>
          <w:szCs w:val="21"/>
          <w:lang w:eastAsia="en-IN"/>
        </w:rPr>
        <w:t> Discretization</w:t>
      </w:r>
      <w:r w:rsidRPr="00715900">
        <w:rPr>
          <w:rFonts w:ascii="Courier New" w:eastAsia="Times New Roman" w:hAnsi="Courier New" w:cs="Courier New"/>
          <w:color w:val="DCDCDC"/>
          <w:sz w:val="21"/>
          <w:szCs w:val="21"/>
          <w:lang w:eastAsia="en-IN"/>
        </w:rPr>
        <w:t>:</w:t>
      </w:r>
    </w:p>
    <w:p w14:paraId="3CFBC214"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E9178"/>
          <w:sz w:val="21"/>
          <w:szCs w:val="21"/>
          <w:lang w:eastAsia="en-IN"/>
        </w:rPr>
        <w:t>''' A process that transforms quantitative data into qualitative data '''</w:t>
      </w:r>
    </w:p>
    <w:p w14:paraId="2151458B"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45E5BBE3"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569CD6"/>
          <w:sz w:val="21"/>
          <w:szCs w:val="21"/>
          <w:lang w:eastAsia="en-IN"/>
        </w:rPr>
        <w:t>def</w:t>
      </w:r>
      <w:proofErr w:type="spellEnd"/>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DCDCAA"/>
          <w:sz w:val="21"/>
          <w:szCs w:val="21"/>
          <w:lang w:eastAsia="en-IN"/>
        </w:rPr>
        <w:t>__</w:t>
      </w:r>
      <w:proofErr w:type="spellStart"/>
      <w:r w:rsidRPr="00715900">
        <w:rPr>
          <w:rFonts w:ascii="Courier New" w:eastAsia="Times New Roman" w:hAnsi="Courier New" w:cs="Courier New"/>
          <w:color w:val="DCDCAA"/>
          <w:sz w:val="21"/>
          <w:szCs w:val="21"/>
          <w:lang w:eastAsia="en-IN"/>
        </w:rPr>
        <w:t>init</w:t>
      </w:r>
      <w:proofErr w:type="spellEnd"/>
      <w:r w:rsidRPr="00715900">
        <w:rPr>
          <w:rFonts w:ascii="Courier New" w:eastAsia="Times New Roman" w:hAnsi="Courier New" w:cs="Courier New"/>
          <w:color w:val="DCDCAA"/>
          <w:sz w:val="21"/>
          <w:szCs w:val="21"/>
          <w:lang w:eastAsia="en-IN"/>
        </w:rPr>
        <w:t>__</w:t>
      </w:r>
      <w:r w:rsidRPr="00715900">
        <w:rPr>
          <w:rFonts w:ascii="Courier New" w:eastAsia="Times New Roman" w:hAnsi="Courier New" w:cs="Courier New"/>
          <w:color w:val="D4D4D4"/>
          <w:sz w:val="21"/>
          <w:szCs w:val="21"/>
          <w:lang w:eastAsia="en-IN"/>
        </w:rPr>
        <w:t>(</w:t>
      </w:r>
      <w:proofErr w:type="spellStart"/>
      <w:r w:rsidRPr="00715900">
        <w:rPr>
          <w:rFonts w:ascii="Courier New" w:eastAsia="Times New Roman" w:hAnsi="Courier New" w:cs="Courier New"/>
          <w:color w:val="9CDCFE"/>
          <w:sz w:val="21"/>
          <w:szCs w:val="21"/>
          <w:lang w:eastAsia="en-IN"/>
        </w:rPr>
        <w:t>cls</w:t>
      </w:r>
      <w:proofErr w:type="spellEnd"/>
      <w:r w:rsidRPr="00715900">
        <w:rPr>
          <w:rFonts w:ascii="Courier New" w:eastAsia="Times New Roman" w:hAnsi="Courier New" w:cs="Courier New"/>
          <w:color w:val="D4D4D4"/>
          <w:sz w:val="21"/>
          <w:szCs w:val="21"/>
          <w:lang w:eastAsia="en-IN"/>
        </w:rPr>
        <w:t>)</w:t>
      </w:r>
      <w:r w:rsidRPr="00715900">
        <w:rPr>
          <w:rFonts w:ascii="Courier New" w:eastAsia="Times New Roman" w:hAnsi="Courier New" w:cs="Courier New"/>
          <w:color w:val="DCDCDC"/>
          <w:sz w:val="21"/>
          <w:szCs w:val="21"/>
          <w:lang w:eastAsia="en-IN"/>
        </w:rPr>
        <w:t>:</w:t>
      </w:r>
    </w:p>
    <w:p w14:paraId="1965DDDE"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gramStart"/>
      <w:r w:rsidRPr="00715900">
        <w:rPr>
          <w:rFonts w:ascii="Courier New" w:eastAsia="Times New Roman" w:hAnsi="Courier New" w:cs="Courier New"/>
          <w:color w:val="DCDCAA"/>
          <w:sz w:val="21"/>
          <w:szCs w:val="21"/>
          <w:lang w:eastAsia="en-IN"/>
        </w:rPr>
        <w:t>print</w:t>
      </w:r>
      <w:r w:rsidRPr="00715900">
        <w:rPr>
          <w:rFonts w:ascii="Courier New" w:eastAsia="Times New Roman" w:hAnsi="Courier New" w:cs="Courier New"/>
          <w:color w:val="DCDCDC"/>
          <w:sz w:val="21"/>
          <w:szCs w:val="21"/>
          <w:lang w:eastAsia="en-IN"/>
        </w:rPr>
        <w:t>(</w:t>
      </w:r>
      <w:proofErr w:type="gramEnd"/>
      <w:r w:rsidRPr="00715900">
        <w:rPr>
          <w:rFonts w:ascii="Courier New" w:eastAsia="Times New Roman" w:hAnsi="Courier New" w:cs="Courier New"/>
          <w:color w:val="CE9178"/>
          <w:sz w:val="21"/>
          <w:szCs w:val="21"/>
          <w:lang w:eastAsia="en-IN"/>
        </w:rPr>
        <w:t>'Data discretization process started'</w:t>
      </w:r>
      <w:r w:rsidRPr="00715900">
        <w:rPr>
          <w:rFonts w:ascii="Courier New" w:eastAsia="Times New Roman" w:hAnsi="Courier New" w:cs="Courier New"/>
          <w:color w:val="DCDCDC"/>
          <w:sz w:val="21"/>
          <w:szCs w:val="21"/>
          <w:lang w:eastAsia="en-IN"/>
        </w:rPr>
        <w:t>)</w:t>
      </w:r>
    </w:p>
    <w:p w14:paraId="73FD3E6D"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5550BEF4"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569CD6"/>
          <w:sz w:val="21"/>
          <w:szCs w:val="21"/>
          <w:lang w:eastAsia="en-IN"/>
        </w:rPr>
        <w:t>def</w:t>
      </w:r>
      <w:proofErr w:type="spellEnd"/>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CDCAA"/>
          <w:sz w:val="21"/>
          <w:szCs w:val="21"/>
          <w:lang w:eastAsia="en-IN"/>
        </w:rPr>
        <w:t>get_new_</w:t>
      </w:r>
      <w:proofErr w:type="gramStart"/>
      <w:r w:rsidRPr="00715900">
        <w:rPr>
          <w:rFonts w:ascii="Courier New" w:eastAsia="Times New Roman" w:hAnsi="Courier New" w:cs="Courier New"/>
          <w:color w:val="DCDCAA"/>
          <w:sz w:val="21"/>
          <w:szCs w:val="21"/>
          <w:lang w:eastAsia="en-IN"/>
        </w:rPr>
        <w:t>intervals</w:t>
      </w:r>
      <w:proofErr w:type="spellEnd"/>
      <w:r w:rsidRPr="00715900">
        <w:rPr>
          <w:rFonts w:ascii="Courier New" w:eastAsia="Times New Roman" w:hAnsi="Courier New" w:cs="Courier New"/>
          <w:color w:val="D4D4D4"/>
          <w:sz w:val="21"/>
          <w:szCs w:val="21"/>
          <w:lang w:eastAsia="en-IN"/>
        </w:rPr>
        <w:t>(</w:t>
      </w:r>
      <w:proofErr w:type="spellStart"/>
      <w:proofErr w:type="gramEnd"/>
      <w:r w:rsidRPr="00715900">
        <w:rPr>
          <w:rFonts w:ascii="Courier New" w:eastAsia="Times New Roman" w:hAnsi="Courier New" w:cs="Courier New"/>
          <w:color w:val="9CDCFE"/>
          <w:sz w:val="21"/>
          <w:szCs w:val="21"/>
          <w:lang w:eastAsia="en-IN"/>
        </w:rPr>
        <w:t>cls</w:t>
      </w:r>
      <w:proofErr w:type="spellEnd"/>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9CDCFE"/>
          <w:sz w:val="21"/>
          <w:szCs w:val="21"/>
          <w:lang w:eastAsia="en-IN"/>
        </w:rPr>
        <w:t>intervals</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9CDCFE"/>
          <w:sz w:val="21"/>
          <w:szCs w:val="21"/>
          <w:lang w:eastAsia="en-IN"/>
        </w:rPr>
        <w:t>chi</w:t>
      </w: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9CDCFE"/>
          <w:sz w:val="21"/>
          <w:szCs w:val="21"/>
          <w:lang w:eastAsia="en-IN"/>
        </w:rPr>
        <w:t>min_chi</w:t>
      </w:r>
      <w:proofErr w:type="spellEnd"/>
      <w:r w:rsidRPr="00715900">
        <w:rPr>
          <w:rFonts w:ascii="Courier New" w:eastAsia="Times New Roman" w:hAnsi="Courier New" w:cs="Courier New"/>
          <w:color w:val="D4D4D4"/>
          <w:sz w:val="21"/>
          <w:szCs w:val="21"/>
          <w:lang w:eastAsia="en-IN"/>
        </w:rPr>
        <w:t>)</w:t>
      </w:r>
      <w:r w:rsidRPr="00715900">
        <w:rPr>
          <w:rFonts w:ascii="Courier New" w:eastAsia="Times New Roman" w:hAnsi="Courier New" w:cs="Courier New"/>
          <w:color w:val="DCDCDC"/>
          <w:sz w:val="21"/>
          <w:szCs w:val="21"/>
          <w:lang w:eastAsia="en-IN"/>
        </w:rPr>
        <w:t>:</w:t>
      </w:r>
    </w:p>
    <w:p w14:paraId="15BA6B16"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E9178"/>
          <w:sz w:val="21"/>
          <w:szCs w:val="21"/>
          <w:lang w:eastAsia="en-IN"/>
        </w:rPr>
        <w:t>''' To merge the interval based on minimum chi square value '''</w:t>
      </w:r>
    </w:p>
    <w:p w14:paraId="2BAAF9AB"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5938E452"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min_chi_index</w:t>
      </w:r>
      <w:proofErr w:type="spellEnd"/>
      <w:r w:rsidRPr="00715900">
        <w:rPr>
          <w:rFonts w:ascii="Courier New" w:eastAsia="Times New Roman" w:hAnsi="Courier New" w:cs="Courier New"/>
          <w:color w:val="D4D4D4"/>
          <w:sz w:val="21"/>
          <w:szCs w:val="21"/>
          <w:lang w:eastAsia="en-IN"/>
        </w:rPr>
        <w:t> = </w:t>
      </w:r>
      <w:proofErr w:type="spellStart"/>
      <w:proofErr w:type="gramStart"/>
      <w:r w:rsidRPr="00715900">
        <w:rPr>
          <w:rFonts w:ascii="Courier New" w:eastAsia="Times New Roman" w:hAnsi="Courier New" w:cs="Courier New"/>
          <w:color w:val="D4D4D4"/>
          <w:sz w:val="21"/>
          <w:szCs w:val="21"/>
          <w:lang w:eastAsia="en-IN"/>
        </w:rPr>
        <w:t>np.where</w:t>
      </w:r>
      <w:proofErr w:type="spellEnd"/>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chi == </w:t>
      </w:r>
      <w:proofErr w:type="spellStart"/>
      <w:r w:rsidRPr="00715900">
        <w:rPr>
          <w:rFonts w:ascii="Courier New" w:eastAsia="Times New Roman" w:hAnsi="Courier New" w:cs="Courier New"/>
          <w:color w:val="D4D4D4"/>
          <w:sz w:val="21"/>
          <w:szCs w:val="21"/>
          <w:lang w:eastAsia="en-IN"/>
        </w:rPr>
        <w:t>min_chi</w:t>
      </w:r>
      <w:proofErr w:type="spell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B5CEA8"/>
          <w:sz w:val="21"/>
          <w:szCs w:val="21"/>
          <w:lang w:eastAsia="en-IN"/>
        </w:rPr>
        <w:t>0</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B5CEA8"/>
          <w:sz w:val="21"/>
          <w:szCs w:val="21"/>
          <w:lang w:eastAsia="en-IN"/>
        </w:rPr>
        <w:t>0</w:t>
      </w:r>
      <w:r w:rsidRPr="00715900">
        <w:rPr>
          <w:rFonts w:ascii="Courier New" w:eastAsia="Times New Roman" w:hAnsi="Courier New" w:cs="Courier New"/>
          <w:color w:val="DCDCDC"/>
          <w:sz w:val="21"/>
          <w:szCs w:val="21"/>
          <w:lang w:eastAsia="en-IN"/>
        </w:rPr>
        <w:t>]</w:t>
      </w:r>
    </w:p>
    <w:p w14:paraId="769BF766"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new_intervals</w:t>
      </w:r>
      <w:proofErr w:type="spellEnd"/>
      <w:r w:rsidRPr="00715900">
        <w:rPr>
          <w:rFonts w:ascii="Courier New" w:eastAsia="Times New Roman" w:hAnsi="Courier New" w:cs="Courier New"/>
          <w:color w:val="D4D4D4"/>
          <w:sz w:val="21"/>
          <w:szCs w:val="21"/>
          <w:lang w:eastAsia="en-IN"/>
        </w:rPr>
        <w:t> = </w:t>
      </w:r>
      <w:r w:rsidRPr="00715900">
        <w:rPr>
          <w:rFonts w:ascii="Courier New" w:eastAsia="Times New Roman" w:hAnsi="Courier New" w:cs="Courier New"/>
          <w:color w:val="DCDCDC"/>
          <w:sz w:val="21"/>
          <w:szCs w:val="21"/>
          <w:lang w:eastAsia="en-IN"/>
        </w:rPr>
        <w:t>[]</w:t>
      </w:r>
    </w:p>
    <w:p w14:paraId="586F0D8C"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skip = </w:t>
      </w:r>
      <w:r w:rsidRPr="00715900">
        <w:rPr>
          <w:rFonts w:ascii="Courier New" w:eastAsia="Times New Roman" w:hAnsi="Courier New" w:cs="Courier New"/>
          <w:color w:val="569CD6"/>
          <w:sz w:val="21"/>
          <w:szCs w:val="21"/>
          <w:lang w:eastAsia="en-IN"/>
        </w:rPr>
        <w:t>False</w:t>
      </w:r>
    </w:p>
    <w:p w14:paraId="376799B0"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done = </w:t>
      </w:r>
      <w:r w:rsidRPr="00715900">
        <w:rPr>
          <w:rFonts w:ascii="Courier New" w:eastAsia="Times New Roman" w:hAnsi="Courier New" w:cs="Courier New"/>
          <w:color w:val="569CD6"/>
          <w:sz w:val="21"/>
          <w:szCs w:val="21"/>
          <w:lang w:eastAsia="en-IN"/>
        </w:rPr>
        <w:t>False</w:t>
      </w:r>
    </w:p>
    <w:p w14:paraId="1C7FC902"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for</w:t>
      </w: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i</w:t>
      </w:r>
      <w:proofErr w:type="spellEnd"/>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82C6FF"/>
          <w:sz w:val="21"/>
          <w:szCs w:val="21"/>
          <w:lang w:eastAsia="en-IN"/>
        </w:rPr>
        <w:t>in</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DCDCAA"/>
          <w:sz w:val="21"/>
          <w:szCs w:val="21"/>
          <w:lang w:eastAsia="en-IN"/>
        </w:rPr>
        <w:t>range</w:t>
      </w:r>
      <w:r w:rsidRPr="00715900">
        <w:rPr>
          <w:rFonts w:ascii="Courier New" w:eastAsia="Times New Roman" w:hAnsi="Courier New" w:cs="Courier New"/>
          <w:color w:val="DCDCDC"/>
          <w:sz w:val="21"/>
          <w:szCs w:val="21"/>
          <w:lang w:eastAsia="en-IN"/>
        </w:rPr>
        <w:t>(</w:t>
      </w:r>
      <w:proofErr w:type="spellStart"/>
      <w:r w:rsidRPr="00715900">
        <w:rPr>
          <w:rFonts w:ascii="Courier New" w:eastAsia="Times New Roman" w:hAnsi="Courier New" w:cs="Courier New"/>
          <w:color w:val="DCDCAA"/>
          <w:sz w:val="21"/>
          <w:szCs w:val="21"/>
          <w:lang w:eastAsia="en-IN"/>
        </w:rPr>
        <w:t>len</w:t>
      </w:r>
      <w:proofErr w:type="spell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intervals</w:t>
      </w:r>
      <w:r w:rsidRPr="00715900">
        <w:rPr>
          <w:rFonts w:ascii="Courier New" w:eastAsia="Times New Roman" w:hAnsi="Courier New" w:cs="Courier New"/>
          <w:color w:val="DCDCDC"/>
          <w:sz w:val="21"/>
          <w:szCs w:val="21"/>
          <w:lang w:eastAsia="en-IN"/>
        </w:rPr>
        <w:t>)):</w:t>
      </w:r>
    </w:p>
    <w:p w14:paraId="6D4F23EC"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if</w:t>
      </w:r>
      <w:r w:rsidRPr="00715900">
        <w:rPr>
          <w:rFonts w:ascii="Courier New" w:eastAsia="Times New Roman" w:hAnsi="Courier New" w:cs="Courier New"/>
          <w:color w:val="D4D4D4"/>
          <w:sz w:val="21"/>
          <w:szCs w:val="21"/>
          <w:lang w:eastAsia="en-IN"/>
        </w:rPr>
        <w:t> skip</w:t>
      </w:r>
      <w:r w:rsidRPr="00715900">
        <w:rPr>
          <w:rFonts w:ascii="Courier New" w:eastAsia="Times New Roman" w:hAnsi="Courier New" w:cs="Courier New"/>
          <w:color w:val="DCDCDC"/>
          <w:sz w:val="21"/>
          <w:szCs w:val="21"/>
          <w:lang w:eastAsia="en-IN"/>
        </w:rPr>
        <w:t>:</w:t>
      </w:r>
    </w:p>
    <w:p w14:paraId="1021F88B"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skip = </w:t>
      </w:r>
      <w:r w:rsidRPr="00715900">
        <w:rPr>
          <w:rFonts w:ascii="Courier New" w:eastAsia="Times New Roman" w:hAnsi="Courier New" w:cs="Courier New"/>
          <w:color w:val="569CD6"/>
          <w:sz w:val="21"/>
          <w:szCs w:val="21"/>
          <w:lang w:eastAsia="en-IN"/>
        </w:rPr>
        <w:t>False</w:t>
      </w:r>
    </w:p>
    <w:p w14:paraId="02489DE1"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continue</w:t>
      </w:r>
    </w:p>
    <w:p w14:paraId="36DD68C0"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if</w:t>
      </w: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i</w:t>
      </w:r>
      <w:proofErr w:type="spellEnd"/>
      <w:r w:rsidRPr="00715900">
        <w:rPr>
          <w:rFonts w:ascii="Courier New" w:eastAsia="Times New Roman" w:hAnsi="Courier New" w:cs="Courier New"/>
          <w:color w:val="D4D4D4"/>
          <w:sz w:val="21"/>
          <w:szCs w:val="21"/>
          <w:lang w:eastAsia="en-IN"/>
        </w:rPr>
        <w:t> == </w:t>
      </w:r>
      <w:proofErr w:type="spellStart"/>
      <w:r w:rsidRPr="00715900">
        <w:rPr>
          <w:rFonts w:ascii="Courier New" w:eastAsia="Times New Roman" w:hAnsi="Courier New" w:cs="Courier New"/>
          <w:color w:val="D4D4D4"/>
          <w:sz w:val="21"/>
          <w:szCs w:val="21"/>
          <w:lang w:eastAsia="en-IN"/>
        </w:rPr>
        <w:t>min_chi_index</w:t>
      </w:r>
      <w:proofErr w:type="spellEnd"/>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82C6FF"/>
          <w:sz w:val="21"/>
          <w:szCs w:val="21"/>
          <w:lang w:eastAsia="en-IN"/>
        </w:rPr>
        <w:t>and</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82C6FF"/>
          <w:sz w:val="21"/>
          <w:szCs w:val="21"/>
          <w:lang w:eastAsia="en-IN"/>
        </w:rPr>
        <w:t>not</w:t>
      </w:r>
      <w:r w:rsidRPr="00715900">
        <w:rPr>
          <w:rFonts w:ascii="Courier New" w:eastAsia="Times New Roman" w:hAnsi="Courier New" w:cs="Courier New"/>
          <w:color w:val="D4D4D4"/>
          <w:sz w:val="21"/>
          <w:szCs w:val="21"/>
          <w:lang w:eastAsia="en-IN"/>
        </w:rPr>
        <w:t> done</w:t>
      </w:r>
      <w:r w:rsidRPr="00715900">
        <w:rPr>
          <w:rFonts w:ascii="Courier New" w:eastAsia="Times New Roman" w:hAnsi="Courier New" w:cs="Courier New"/>
          <w:color w:val="DCDCDC"/>
          <w:sz w:val="21"/>
          <w:szCs w:val="21"/>
          <w:lang w:eastAsia="en-IN"/>
        </w:rPr>
        <w:t>:</w:t>
      </w:r>
    </w:p>
    <w:p w14:paraId="67086770"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t = 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 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w:t>
      </w:r>
      <w:r w:rsidRPr="00715900">
        <w:rPr>
          <w:rFonts w:ascii="Courier New" w:eastAsia="Times New Roman" w:hAnsi="Courier New" w:cs="Courier New"/>
          <w:color w:val="B5CEA8"/>
          <w:sz w:val="21"/>
          <w:szCs w:val="21"/>
          <w:lang w:eastAsia="en-IN"/>
        </w:rPr>
        <w:t>1</w:t>
      </w:r>
      <w:r w:rsidRPr="00715900">
        <w:rPr>
          <w:rFonts w:ascii="Courier New" w:eastAsia="Times New Roman" w:hAnsi="Courier New" w:cs="Courier New"/>
          <w:color w:val="DCDCDC"/>
          <w:sz w:val="21"/>
          <w:szCs w:val="21"/>
          <w:lang w:eastAsia="en-IN"/>
        </w:rPr>
        <w:t>]</w:t>
      </w:r>
    </w:p>
    <w:p w14:paraId="487534CA"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new_</w:t>
      </w:r>
      <w:proofErr w:type="gramStart"/>
      <w:r w:rsidRPr="00715900">
        <w:rPr>
          <w:rFonts w:ascii="Courier New" w:eastAsia="Times New Roman" w:hAnsi="Courier New" w:cs="Courier New"/>
          <w:color w:val="D4D4D4"/>
          <w:sz w:val="21"/>
          <w:szCs w:val="21"/>
          <w:lang w:eastAsia="en-IN"/>
        </w:rPr>
        <w:t>intervals.append</w:t>
      </w:r>
      <w:proofErr w:type="spellEnd"/>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CDCAA"/>
          <w:sz w:val="21"/>
          <w:szCs w:val="21"/>
          <w:lang w:eastAsia="en-IN"/>
        </w:rPr>
        <w:t>min</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t</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DCDCAA"/>
          <w:sz w:val="21"/>
          <w:szCs w:val="21"/>
          <w:lang w:eastAsia="en-IN"/>
        </w:rPr>
        <w:t>max</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t</w:t>
      </w:r>
      <w:r w:rsidRPr="00715900">
        <w:rPr>
          <w:rFonts w:ascii="Courier New" w:eastAsia="Times New Roman" w:hAnsi="Courier New" w:cs="Courier New"/>
          <w:color w:val="DCDCDC"/>
          <w:sz w:val="21"/>
          <w:szCs w:val="21"/>
          <w:lang w:eastAsia="en-IN"/>
        </w:rPr>
        <w:t>)])</w:t>
      </w:r>
    </w:p>
    <w:p w14:paraId="537701F2"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skip = </w:t>
      </w:r>
      <w:r w:rsidRPr="00715900">
        <w:rPr>
          <w:rFonts w:ascii="Courier New" w:eastAsia="Times New Roman" w:hAnsi="Courier New" w:cs="Courier New"/>
          <w:color w:val="569CD6"/>
          <w:sz w:val="21"/>
          <w:szCs w:val="21"/>
          <w:lang w:eastAsia="en-IN"/>
        </w:rPr>
        <w:t>True</w:t>
      </w:r>
    </w:p>
    <w:p w14:paraId="17929595"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done = </w:t>
      </w:r>
      <w:r w:rsidRPr="00715900">
        <w:rPr>
          <w:rFonts w:ascii="Courier New" w:eastAsia="Times New Roman" w:hAnsi="Courier New" w:cs="Courier New"/>
          <w:color w:val="569CD6"/>
          <w:sz w:val="21"/>
          <w:szCs w:val="21"/>
          <w:lang w:eastAsia="en-IN"/>
        </w:rPr>
        <w:t>True</w:t>
      </w:r>
    </w:p>
    <w:p w14:paraId="6D81217C"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else</w:t>
      </w:r>
      <w:r w:rsidRPr="00715900">
        <w:rPr>
          <w:rFonts w:ascii="Courier New" w:eastAsia="Times New Roman" w:hAnsi="Courier New" w:cs="Courier New"/>
          <w:color w:val="DCDCDC"/>
          <w:sz w:val="21"/>
          <w:szCs w:val="21"/>
          <w:lang w:eastAsia="en-IN"/>
        </w:rPr>
        <w:t>:</w:t>
      </w:r>
    </w:p>
    <w:p w14:paraId="0DEE8045"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new_</w:t>
      </w:r>
      <w:proofErr w:type="gramStart"/>
      <w:r w:rsidRPr="00715900">
        <w:rPr>
          <w:rFonts w:ascii="Courier New" w:eastAsia="Times New Roman" w:hAnsi="Courier New" w:cs="Courier New"/>
          <w:color w:val="D4D4D4"/>
          <w:sz w:val="21"/>
          <w:szCs w:val="21"/>
          <w:lang w:eastAsia="en-IN"/>
        </w:rPr>
        <w:t>intervals.append</w:t>
      </w:r>
      <w:proofErr w:type="spellEnd"/>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intervals</w:t>
      </w:r>
      <w:r w:rsidRPr="00715900">
        <w:rPr>
          <w:rFonts w:ascii="Courier New" w:eastAsia="Times New Roman" w:hAnsi="Courier New" w:cs="Courier New"/>
          <w:color w:val="DCDCDC"/>
          <w:sz w:val="21"/>
          <w:szCs w:val="21"/>
          <w:lang w:eastAsia="en-IN"/>
        </w:rPr>
        <w:t>[</w:t>
      </w:r>
      <w:proofErr w:type="spellStart"/>
      <w:r w:rsidRPr="00715900">
        <w:rPr>
          <w:rFonts w:ascii="Courier New" w:eastAsia="Times New Roman" w:hAnsi="Courier New" w:cs="Courier New"/>
          <w:color w:val="D4D4D4"/>
          <w:sz w:val="21"/>
          <w:szCs w:val="21"/>
          <w:lang w:eastAsia="en-IN"/>
        </w:rPr>
        <w:t>i</w:t>
      </w:r>
      <w:proofErr w:type="spellEnd"/>
      <w:r w:rsidRPr="00715900">
        <w:rPr>
          <w:rFonts w:ascii="Courier New" w:eastAsia="Times New Roman" w:hAnsi="Courier New" w:cs="Courier New"/>
          <w:color w:val="DCDCDC"/>
          <w:sz w:val="21"/>
          <w:szCs w:val="21"/>
          <w:lang w:eastAsia="en-IN"/>
        </w:rPr>
        <w:t>])</w:t>
      </w:r>
    </w:p>
    <w:p w14:paraId="11BB920A"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return</w:t>
      </w: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new_intervals</w:t>
      </w:r>
      <w:proofErr w:type="spellEnd"/>
      <w:r w:rsidRPr="00715900">
        <w:rPr>
          <w:rFonts w:ascii="Courier New" w:eastAsia="Times New Roman" w:hAnsi="Courier New" w:cs="Courier New"/>
          <w:color w:val="D4D4D4"/>
          <w:sz w:val="21"/>
          <w:szCs w:val="21"/>
          <w:lang w:eastAsia="en-IN"/>
        </w:rPr>
        <w:t>        </w:t>
      </w:r>
    </w:p>
    <w:p w14:paraId="63DE3B3C"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5F935013"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569CD6"/>
          <w:sz w:val="21"/>
          <w:szCs w:val="21"/>
          <w:lang w:eastAsia="en-IN"/>
        </w:rPr>
        <w:t>def</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DCDCAA"/>
          <w:sz w:val="21"/>
          <w:szCs w:val="21"/>
          <w:lang w:eastAsia="en-IN"/>
        </w:rPr>
        <w:t>get_chimerge_</w:t>
      </w:r>
      <w:proofErr w:type="gramStart"/>
      <w:r w:rsidRPr="00715900">
        <w:rPr>
          <w:rFonts w:ascii="Courier New" w:eastAsia="Times New Roman" w:hAnsi="Courier New" w:cs="Courier New"/>
          <w:color w:val="DCDCAA"/>
          <w:sz w:val="21"/>
          <w:szCs w:val="21"/>
          <w:lang w:eastAsia="en-IN"/>
        </w:rPr>
        <w:t>intervals</w:t>
      </w:r>
      <w:r w:rsidRPr="00715900">
        <w:rPr>
          <w:rFonts w:ascii="Courier New" w:eastAsia="Times New Roman" w:hAnsi="Courier New" w:cs="Courier New"/>
          <w:color w:val="D4D4D4"/>
          <w:sz w:val="21"/>
          <w:szCs w:val="21"/>
          <w:lang w:eastAsia="en-IN"/>
        </w:rPr>
        <w:t>(</w:t>
      </w:r>
      <w:proofErr w:type="gramEnd"/>
      <w:r w:rsidRPr="00715900">
        <w:rPr>
          <w:rFonts w:ascii="Courier New" w:eastAsia="Times New Roman" w:hAnsi="Courier New" w:cs="Courier New"/>
          <w:color w:val="9CDCFE"/>
          <w:sz w:val="21"/>
          <w:szCs w:val="21"/>
          <w:lang w:eastAsia="en-IN"/>
        </w:rPr>
        <w:t>cls</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9CDCFE"/>
          <w:sz w:val="21"/>
          <w:szCs w:val="21"/>
          <w:lang w:eastAsia="en-IN"/>
        </w:rPr>
        <w:t>data</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9CDCFE"/>
          <w:sz w:val="21"/>
          <w:szCs w:val="21"/>
          <w:lang w:eastAsia="en-IN"/>
        </w:rPr>
        <w:t>colName</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9CDCFE"/>
          <w:sz w:val="21"/>
          <w:szCs w:val="21"/>
          <w:lang w:eastAsia="en-IN"/>
        </w:rPr>
        <w:t>label</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9CDCFE"/>
          <w:sz w:val="21"/>
          <w:szCs w:val="21"/>
          <w:lang w:eastAsia="en-IN"/>
        </w:rPr>
        <w:t>max_intervals</w:t>
      </w:r>
      <w:r w:rsidRPr="00715900">
        <w:rPr>
          <w:rFonts w:ascii="Courier New" w:eastAsia="Times New Roman" w:hAnsi="Courier New" w:cs="Courier New"/>
          <w:color w:val="D4D4D4"/>
          <w:sz w:val="21"/>
          <w:szCs w:val="21"/>
          <w:lang w:eastAsia="en-IN"/>
        </w:rPr>
        <w:t>)</w:t>
      </w:r>
      <w:r w:rsidRPr="00715900">
        <w:rPr>
          <w:rFonts w:ascii="Courier New" w:eastAsia="Times New Roman" w:hAnsi="Courier New" w:cs="Courier New"/>
          <w:color w:val="DCDCDC"/>
          <w:sz w:val="21"/>
          <w:szCs w:val="21"/>
          <w:lang w:eastAsia="en-IN"/>
        </w:rPr>
        <w:t>:</w:t>
      </w:r>
    </w:p>
    <w:p w14:paraId="3173DC98"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E9178"/>
          <w:sz w:val="21"/>
          <w:szCs w:val="21"/>
          <w:lang w:eastAsia="en-IN"/>
        </w:rPr>
        <w:t>'''</w:t>
      </w:r>
    </w:p>
    <w:p w14:paraId="44E27814"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CE9178"/>
          <w:sz w:val="21"/>
          <w:szCs w:val="21"/>
          <w:lang w:eastAsia="en-IN"/>
        </w:rPr>
        <w:lastRenderedPageBreak/>
        <w:t>            1. Compute the χ 2 value for each pair of adjacent intervals</w:t>
      </w:r>
    </w:p>
    <w:p w14:paraId="3F256E55"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CE9178"/>
          <w:sz w:val="21"/>
          <w:szCs w:val="21"/>
          <w:lang w:eastAsia="en-IN"/>
        </w:rPr>
        <w:t>            2. Merge the pair of adjacent intervals with the lowest χ 2 value</w:t>
      </w:r>
    </w:p>
    <w:p w14:paraId="1A068F45"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CE9178"/>
          <w:sz w:val="21"/>
          <w:szCs w:val="21"/>
          <w:lang w:eastAsia="en-IN"/>
        </w:rPr>
        <w:t>            3. Repeat œ and  until χ 2 values of all adjacent pairs exceeds a threshold</w:t>
      </w:r>
    </w:p>
    <w:p w14:paraId="08B2FC1F"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CE9178"/>
          <w:sz w:val="21"/>
          <w:szCs w:val="21"/>
          <w:lang w:eastAsia="en-IN"/>
        </w:rPr>
        <w:t>        '''</w:t>
      </w:r>
    </w:p>
    <w:p w14:paraId="3FC2D073" w14:textId="77777777" w:rsidR="0014504A" w:rsidRDefault="0014504A" w:rsidP="00715900">
      <w:pPr>
        <w:shd w:val="clear" w:color="auto" w:fill="1E1E1E"/>
        <w:suppressAutoHyphens w:val="0"/>
        <w:spacing w:after="0" w:line="285" w:lineRule="atLeast"/>
        <w:rPr>
          <w:rFonts w:ascii="Courier New" w:eastAsia="Times New Roman" w:hAnsi="Courier New" w:cs="Courier New"/>
          <w:color w:val="6AA94F"/>
          <w:sz w:val="21"/>
          <w:szCs w:val="21"/>
          <w:lang w:eastAsia="en-IN"/>
        </w:rPr>
      </w:pPr>
    </w:p>
    <w:p w14:paraId="16A7D377" w14:textId="6249AEC6"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distinct_vals</w:t>
      </w:r>
      <w:proofErr w:type="spellEnd"/>
      <w:r w:rsidRPr="00715900">
        <w:rPr>
          <w:rFonts w:ascii="Courier New" w:eastAsia="Times New Roman" w:hAnsi="Courier New" w:cs="Courier New"/>
          <w:color w:val="D4D4D4"/>
          <w:sz w:val="21"/>
          <w:szCs w:val="21"/>
          <w:lang w:eastAsia="en-IN"/>
        </w:rPr>
        <w:t> = </w:t>
      </w:r>
      <w:proofErr w:type="spellStart"/>
      <w:proofErr w:type="gramStart"/>
      <w:r w:rsidRPr="00715900">
        <w:rPr>
          <w:rFonts w:ascii="Courier New" w:eastAsia="Times New Roman" w:hAnsi="Courier New" w:cs="Courier New"/>
          <w:color w:val="D4D4D4"/>
          <w:sz w:val="21"/>
          <w:szCs w:val="21"/>
          <w:lang w:eastAsia="en-IN"/>
        </w:rPr>
        <w:t>np.unique</w:t>
      </w:r>
      <w:proofErr w:type="spellEnd"/>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data</w:t>
      </w:r>
      <w:r w:rsidRPr="00715900">
        <w:rPr>
          <w:rFonts w:ascii="Courier New" w:eastAsia="Times New Roman" w:hAnsi="Courier New" w:cs="Courier New"/>
          <w:color w:val="DCDCDC"/>
          <w:sz w:val="21"/>
          <w:szCs w:val="21"/>
          <w:lang w:eastAsia="en-IN"/>
        </w:rPr>
        <w:t>[</w:t>
      </w:r>
      <w:proofErr w:type="spellStart"/>
      <w:r w:rsidRPr="00715900">
        <w:rPr>
          <w:rFonts w:ascii="Courier New" w:eastAsia="Times New Roman" w:hAnsi="Courier New" w:cs="Courier New"/>
          <w:color w:val="D4D4D4"/>
          <w:sz w:val="21"/>
          <w:szCs w:val="21"/>
          <w:lang w:eastAsia="en-IN"/>
        </w:rPr>
        <w:t>colName</w:t>
      </w:r>
      <w:proofErr w:type="spellEnd"/>
      <w:r w:rsidRPr="00715900">
        <w:rPr>
          <w:rFonts w:ascii="Courier New" w:eastAsia="Times New Roman" w:hAnsi="Courier New" w:cs="Courier New"/>
          <w:color w:val="DCDCDC"/>
          <w:sz w:val="21"/>
          <w:szCs w:val="21"/>
          <w:lang w:eastAsia="en-IN"/>
        </w:rPr>
        <w:t>])</w:t>
      </w:r>
    </w:p>
    <w:p w14:paraId="3F683E2C"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516DF02E"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labels = </w:t>
      </w:r>
      <w:proofErr w:type="spellStart"/>
      <w:proofErr w:type="gramStart"/>
      <w:r w:rsidRPr="00715900">
        <w:rPr>
          <w:rFonts w:ascii="Courier New" w:eastAsia="Times New Roman" w:hAnsi="Courier New" w:cs="Courier New"/>
          <w:color w:val="D4D4D4"/>
          <w:sz w:val="21"/>
          <w:szCs w:val="21"/>
          <w:lang w:eastAsia="en-IN"/>
        </w:rPr>
        <w:t>np.unique</w:t>
      </w:r>
      <w:proofErr w:type="spellEnd"/>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data</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label</w:t>
      </w:r>
      <w:r w:rsidRPr="00715900">
        <w:rPr>
          <w:rFonts w:ascii="Courier New" w:eastAsia="Times New Roman" w:hAnsi="Courier New" w:cs="Courier New"/>
          <w:color w:val="DCDCDC"/>
          <w:sz w:val="21"/>
          <w:szCs w:val="21"/>
          <w:lang w:eastAsia="en-IN"/>
        </w:rPr>
        <w:t>])</w:t>
      </w:r>
    </w:p>
    <w:p w14:paraId="01A405B5"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7DD9C2CB"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empty_count</w:t>
      </w:r>
      <w:proofErr w:type="spellEnd"/>
      <w:r w:rsidRPr="00715900">
        <w:rPr>
          <w:rFonts w:ascii="Courier New" w:eastAsia="Times New Roman" w:hAnsi="Courier New" w:cs="Courier New"/>
          <w:color w:val="D4D4D4"/>
          <w:sz w:val="21"/>
          <w:szCs w:val="21"/>
          <w:lang w:eastAsia="en-IN"/>
        </w:rPr>
        <w:t> = </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l</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B5CEA8"/>
          <w:sz w:val="21"/>
          <w:szCs w:val="21"/>
          <w:lang w:eastAsia="en-IN"/>
        </w:rPr>
        <w:t>0</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for</w:t>
      </w:r>
      <w:r w:rsidRPr="00715900">
        <w:rPr>
          <w:rFonts w:ascii="Courier New" w:eastAsia="Times New Roman" w:hAnsi="Courier New" w:cs="Courier New"/>
          <w:color w:val="D4D4D4"/>
          <w:sz w:val="21"/>
          <w:szCs w:val="21"/>
          <w:lang w:eastAsia="en-IN"/>
        </w:rPr>
        <w:t> l </w:t>
      </w:r>
      <w:r w:rsidRPr="00715900">
        <w:rPr>
          <w:rFonts w:ascii="Courier New" w:eastAsia="Times New Roman" w:hAnsi="Courier New" w:cs="Courier New"/>
          <w:color w:val="82C6FF"/>
          <w:sz w:val="21"/>
          <w:szCs w:val="21"/>
          <w:lang w:eastAsia="en-IN"/>
        </w:rPr>
        <w:t>in</w:t>
      </w:r>
      <w:r w:rsidRPr="00715900">
        <w:rPr>
          <w:rFonts w:ascii="Courier New" w:eastAsia="Times New Roman" w:hAnsi="Courier New" w:cs="Courier New"/>
          <w:color w:val="D4D4D4"/>
          <w:sz w:val="21"/>
          <w:szCs w:val="21"/>
          <w:lang w:eastAsia="en-IN"/>
        </w:rPr>
        <w:t> labels</w:t>
      </w:r>
      <w:r w:rsidRPr="00715900">
        <w:rPr>
          <w:rFonts w:ascii="Courier New" w:eastAsia="Times New Roman" w:hAnsi="Courier New" w:cs="Courier New"/>
          <w:color w:val="DCDCDC"/>
          <w:sz w:val="21"/>
          <w:szCs w:val="21"/>
          <w:lang w:eastAsia="en-IN"/>
        </w:rPr>
        <w:t>}</w:t>
      </w:r>
    </w:p>
    <w:p w14:paraId="2612E683"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intervals = </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distinct_vals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distinct_vals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for</w:t>
      </w:r>
      <w:r w:rsidRPr="00715900">
        <w:rPr>
          <w:rFonts w:ascii="Courier New" w:eastAsia="Times New Roman" w:hAnsi="Courier New" w:cs="Courier New"/>
          <w:color w:val="D4D4D4"/>
          <w:sz w:val="21"/>
          <w:szCs w:val="21"/>
          <w:lang w:eastAsia="en-IN"/>
        </w:rPr>
        <w:t> i </w:t>
      </w:r>
      <w:r w:rsidRPr="00715900">
        <w:rPr>
          <w:rFonts w:ascii="Courier New" w:eastAsia="Times New Roman" w:hAnsi="Courier New" w:cs="Courier New"/>
          <w:color w:val="82C6FF"/>
          <w:sz w:val="21"/>
          <w:szCs w:val="21"/>
          <w:lang w:eastAsia="en-IN"/>
        </w:rPr>
        <w:t>in</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DCDCAA"/>
          <w:sz w:val="21"/>
          <w:szCs w:val="21"/>
          <w:lang w:eastAsia="en-IN"/>
        </w:rPr>
        <w:t>range</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CDCAA"/>
          <w:sz w:val="21"/>
          <w:szCs w:val="21"/>
          <w:lang w:eastAsia="en-IN"/>
        </w:rPr>
        <w:t>len</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distinct_vals</w:t>
      </w:r>
      <w:r w:rsidRPr="00715900">
        <w:rPr>
          <w:rFonts w:ascii="Courier New" w:eastAsia="Times New Roman" w:hAnsi="Courier New" w:cs="Courier New"/>
          <w:color w:val="DCDCDC"/>
          <w:sz w:val="21"/>
          <w:szCs w:val="21"/>
          <w:lang w:eastAsia="en-IN"/>
        </w:rPr>
        <w:t>))]</w:t>
      </w:r>
    </w:p>
    <w:p w14:paraId="3E21FC18"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while</w:t>
      </w: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CDCAA"/>
          <w:sz w:val="21"/>
          <w:szCs w:val="21"/>
          <w:lang w:eastAsia="en-IN"/>
        </w:rPr>
        <w:t>len</w:t>
      </w:r>
      <w:proofErr w:type="spell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&gt; </w:t>
      </w:r>
      <w:proofErr w:type="spellStart"/>
      <w:r w:rsidRPr="00715900">
        <w:rPr>
          <w:rFonts w:ascii="Courier New" w:eastAsia="Times New Roman" w:hAnsi="Courier New" w:cs="Courier New"/>
          <w:color w:val="D4D4D4"/>
          <w:sz w:val="21"/>
          <w:szCs w:val="21"/>
          <w:lang w:eastAsia="en-IN"/>
        </w:rPr>
        <w:t>max_intervals</w:t>
      </w:r>
      <w:proofErr w:type="spellEnd"/>
      <w:r w:rsidRPr="00715900">
        <w:rPr>
          <w:rFonts w:ascii="Courier New" w:eastAsia="Times New Roman" w:hAnsi="Courier New" w:cs="Courier New"/>
          <w:color w:val="DCDCDC"/>
          <w:sz w:val="21"/>
          <w:szCs w:val="21"/>
          <w:lang w:eastAsia="en-IN"/>
        </w:rPr>
        <w:t>:</w:t>
      </w:r>
    </w:p>
    <w:p w14:paraId="38D0E9A7"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chi = </w:t>
      </w:r>
      <w:r w:rsidRPr="00715900">
        <w:rPr>
          <w:rFonts w:ascii="Courier New" w:eastAsia="Times New Roman" w:hAnsi="Courier New" w:cs="Courier New"/>
          <w:color w:val="DCDCDC"/>
          <w:sz w:val="21"/>
          <w:szCs w:val="21"/>
          <w:lang w:eastAsia="en-IN"/>
        </w:rPr>
        <w:t>[]</w:t>
      </w:r>
    </w:p>
    <w:p w14:paraId="41A089B4"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for</w:t>
      </w: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i</w:t>
      </w:r>
      <w:proofErr w:type="spellEnd"/>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82C6FF"/>
          <w:sz w:val="21"/>
          <w:szCs w:val="21"/>
          <w:lang w:eastAsia="en-IN"/>
        </w:rPr>
        <w:t>in</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DCDCAA"/>
          <w:sz w:val="21"/>
          <w:szCs w:val="21"/>
          <w:lang w:eastAsia="en-IN"/>
        </w:rPr>
        <w:t>range</w:t>
      </w:r>
      <w:r w:rsidRPr="00715900">
        <w:rPr>
          <w:rFonts w:ascii="Courier New" w:eastAsia="Times New Roman" w:hAnsi="Courier New" w:cs="Courier New"/>
          <w:color w:val="DCDCDC"/>
          <w:sz w:val="21"/>
          <w:szCs w:val="21"/>
          <w:lang w:eastAsia="en-IN"/>
        </w:rPr>
        <w:t>(</w:t>
      </w:r>
      <w:proofErr w:type="spellStart"/>
      <w:r w:rsidRPr="00715900">
        <w:rPr>
          <w:rFonts w:ascii="Courier New" w:eastAsia="Times New Roman" w:hAnsi="Courier New" w:cs="Courier New"/>
          <w:color w:val="DCDCAA"/>
          <w:sz w:val="21"/>
          <w:szCs w:val="21"/>
          <w:lang w:eastAsia="en-IN"/>
        </w:rPr>
        <w:t>len</w:t>
      </w:r>
      <w:proofErr w:type="spell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B5CEA8"/>
          <w:sz w:val="21"/>
          <w:szCs w:val="21"/>
          <w:lang w:eastAsia="en-IN"/>
        </w:rPr>
        <w:t>-1</w:t>
      </w:r>
      <w:r w:rsidRPr="00715900">
        <w:rPr>
          <w:rFonts w:ascii="Courier New" w:eastAsia="Times New Roman" w:hAnsi="Courier New" w:cs="Courier New"/>
          <w:color w:val="DCDCDC"/>
          <w:sz w:val="21"/>
          <w:szCs w:val="21"/>
          <w:lang w:eastAsia="en-IN"/>
        </w:rPr>
        <w:t>):</w:t>
      </w:r>
    </w:p>
    <w:p w14:paraId="46CF96A8"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24D383D3"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6AA94F"/>
          <w:sz w:val="21"/>
          <w:szCs w:val="21"/>
          <w:lang w:eastAsia="en-IN"/>
        </w:rPr>
        <w:t># Find chi square for Interval 1</w:t>
      </w:r>
    </w:p>
    <w:p w14:paraId="6174F27E"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row1 = data</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data</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colName</w:t>
      </w:r>
      <w:proofErr w:type="gramStart"/>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.between</w:t>
      </w:r>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B5CEA8"/>
          <w:sz w:val="21"/>
          <w:szCs w:val="21"/>
          <w:lang w:eastAsia="en-IN"/>
        </w:rPr>
        <w:t>0</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B5CEA8"/>
          <w:sz w:val="21"/>
          <w:szCs w:val="21"/>
          <w:lang w:eastAsia="en-IN"/>
        </w:rPr>
        <w:t>1</w:t>
      </w:r>
      <w:r w:rsidRPr="00715900">
        <w:rPr>
          <w:rFonts w:ascii="Courier New" w:eastAsia="Times New Roman" w:hAnsi="Courier New" w:cs="Courier New"/>
          <w:color w:val="DCDCDC"/>
          <w:sz w:val="21"/>
          <w:szCs w:val="21"/>
          <w:lang w:eastAsia="en-IN"/>
        </w:rPr>
        <w:t>])]</w:t>
      </w:r>
    </w:p>
    <w:p w14:paraId="5E87B87E"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6AA94F"/>
          <w:sz w:val="21"/>
          <w:szCs w:val="21"/>
          <w:lang w:eastAsia="en-IN"/>
        </w:rPr>
        <w:t># Find chi square for Interval 2</w:t>
      </w:r>
    </w:p>
    <w:p w14:paraId="17BDA91F"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row2 = data</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data</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colName</w:t>
      </w:r>
      <w:proofErr w:type="gramStart"/>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.between</w:t>
      </w:r>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w:t>
      </w:r>
      <w:r w:rsidRPr="00715900">
        <w:rPr>
          <w:rFonts w:ascii="Courier New" w:eastAsia="Times New Roman" w:hAnsi="Courier New" w:cs="Courier New"/>
          <w:color w:val="B5CEA8"/>
          <w:sz w:val="21"/>
          <w:szCs w:val="21"/>
          <w:lang w:eastAsia="en-IN"/>
        </w:rPr>
        <w:t>1</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B5CEA8"/>
          <w:sz w:val="21"/>
          <w:szCs w:val="21"/>
          <w:lang w:eastAsia="en-IN"/>
        </w:rPr>
        <w:t>0</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w:t>
      </w:r>
      <w:r w:rsidRPr="00715900">
        <w:rPr>
          <w:rFonts w:ascii="Courier New" w:eastAsia="Times New Roman" w:hAnsi="Courier New" w:cs="Courier New"/>
          <w:color w:val="B5CEA8"/>
          <w:sz w:val="21"/>
          <w:szCs w:val="21"/>
          <w:lang w:eastAsia="en-IN"/>
        </w:rPr>
        <w:t>1</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B5CEA8"/>
          <w:sz w:val="21"/>
          <w:szCs w:val="21"/>
          <w:lang w:eastAsia="en-IN"/>
        </w:rPr>
        <w:t>1</w:t>
      </w:r>
      <w:r w:rsidRPr="00715900">
        <w:rPr>
          <w:rFonts w:ascii="Courier New" w:eastAsia="Times New Roman" w:hAnsi="Courier New" w:cs="Courier New"/>
          <w:color w:val="DCDCDC"/>
          <w:sz w:val="21"/>
          <w:szCs w:val="21"/>
          <w:lang w:eastAsia="en-IN"/>
        </w:rPr>
        <w:t>])]</w:t>
      </w:r>
    </w:p>
    <w:p w14:paraId="620DBA97"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total = </w:t>
      </w:r>
      <w:proofErr w:type="spellStart"/>
      <w:r w:rsidRPr="00715900">
        <w:rPr>
          <w:rFonts w:ascii="Courier New" w:eastAsia="Times New Roman" w:hAnsi="Courier New" w:cs="Courier New"/>
          <w:color w:val="DCDCAA"/>
          <w:sz w:val="21"/>
          <w:szCs w:val="21"/>
          <w:lang w:eastAsia="en-IN"/>
        </w:rPr>
        <w:t>len</w:t>
      </w:r>
      <w:proofErr w:type="spell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row1</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 </w:t>
      </w:r>
      <w:proofErr w:type="spellStart"/>
      <w:r w:rsidRPr="00715900">
        <w:rPr>
          <w:rFonts w:ascii="Courier New" w:eastAsia="Times New Roman" w:hAnsi="Courier New" w:cs="Courier New"/>
          <w:color w:val="DCDCAA"/>
          <w:sz w:val="21"/>
          <w:szCs w:val="21"/>
          <w:lang w:eastAsia="en-IN"/>
        </w:rPr>
        <w:t>len</w:t>
      </w:r>
      <w:proofErr w:type="spell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row2</w:t>
      </w:r>
      <w:r w:rsidRPr="00715900">
        <w:rPr>
          <w:rFonts w:ascii="Courier New" w:eastAsia="Times New Roman" w:hAnsi="Courier New" w:cs="Courier New"/>
          <w:color w:val="DCDCDC"/>
          <w:sz w:val="21"/>
          <w:szCs w:val="21"/>
          <w:lang w:eastAsia="en-IN"/>
        </w:rPr>
        <w:t>)</w:t>
      </w:r>
    </w:p>
    <w:p w14:paraId="43BC12C4"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30EF6FC7"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count_0 = </w:t>
      </w:r>
      <w:proofErr w:type="gramStart"/>
      <w:r w:rsidRPr="00715900">
        <w:rPr>
          <w:rFonts w:ascii="Courier New" w:eastAsia="Times New Roman" w:hAnsi="Courier New" w:cs="Courier New"/>
          <w:color w:val="D4D4D4"/>
          <w:sz w:val="21"/>
          <w:szCs w:val="21"/>
          <w:lang w:eastAsia="en-IN"/>
        </w:rPr>
        <w:t>np.array</w:t>
      </w:r>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v </w:t>
      </w:r>
      <w:r w:rsidRPr="00715900">
        <w:rPr>
          <w:rFonts w:ascii="Courier New" w:eastAsia="Times New Roman" w:hAnsi="Courier New" w:cs="Courier New"/>
          <w:color w:val="C586C0"/>
          <w:sz w:val="21"/>
          <w:szCs w:val="21"/>
          <w:lang w:eastAsia="en-IN"/>
        </w:rPr>
        <w:t>for</w:t>
      </w:r>
      <w:r w:rsidRPr="00715900">
        <w:rPr>
          <w:rFonts w:ascii="Courier New" w:eastAsia="Times New Roman" w:hAnsi="Courier New" w:cs="Courier New"/>
          <w:color w:val="D4D4D4"/>
          <w:sz w:val="21"/>
          <w:szCs w:val="21"/>
          <w:lang w:eastAsia="en-IN"/>
        </w:rPr>
        <w:t> i</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v </w:t>
      </w:r>
      <w:r w:rsidRPr="00715900">
        <w:rPr>
          <w:rFonts w:ascii="Courier New" w:eastAsia="Times New Roman" w:hAnsi="Courier New" w:cs="Courier New"/>
          <w:color w:val="82C6FF"/>
          <w:sz w:val="21"/>
          <w:szCs w:val="21"/>
          <w:lang w:eastAsia="en-IN"/>
        </w:rPr>
        <w:t>in</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**empty_count</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**Counter</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row1</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label</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.items</w:t>
      </w:r>
      <w:r w:rsidRPr="00715900">
        <w:rPr>
          <w:rFonts w:ascii="Courier New" w:eastAsia="Times New Roman" w:hAnsi="Courier New" w:cs="Courier New"/>
          <w:color w:val="DCDCDC"/>
          <w:sz w:val="21"/>
          <w:szCs w:val="21"/>
          <w:lang w:eastAsia="en-IN"/>
        </w:rPr>
        <w:t>()])</w:t>
      </w:r>
    </w:p>
    <w:p w14:paraId="6C9FEB80"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count_1 = </w:t>
      </w:r>
      <w:proofErr w:type="gramStart"/>
      <w:r w:rsidRPr="00715900">
        <w:rPr>
          <w:rFonts w:ascii="Courier New" w:eastAsia="Times New Roman" w:hAnsi="Courier New" w:cs="Courier New"/>
          <w:color w:val="D4D4D4"/>
          <w:sz w:val="21"/>
          <w:szCs w:val="21"/>
          <w:lang w:eastAsia="en-IN"/>
        </w:rPr>
        <w:t>np.array</w:t>
      </w:r>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v </w:t>
      </w:r>
      <w:r w:rsidRPr="00715900">
        <w:rPr>
          <w:rFonts w:ascii="Courier New" w:eastAsia="Times New Roman" w:hAnsi="Courier New" w:cs="Courier New"/>
          <w:color w:val="C586C0"/>
          <w:sz w:val="21"/>
          <w:szCs w:val="21"/>
          <w:lang w:eastAsia="en-IN"/>
        </w:rPr>
        <w:t>for</w:t>
      </w:r>
      <w:r w:rsidRPr="00715900">
        <w:rPr>
          <w:rFonts w:ascii="Courier New" w:eastAsia="Times New Roman" w:hAnsi="Courier New" w:cs="Courier New"/>
          <w:color w:val="D4D4D4"/>
          <w:sz w:val="21"/>
          <w:szCs w:val="21"/>
          <w:lang w:eastAsia="en-IN"/>
        </w:rPr>
        <w:t> i</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v </w:t>
      </w:r>
      <w:r w:rsidRPr="00715900">
        <w:rPr>
          <w:rFonts w:ascii="Courier New" w:eastAsia="Times New Roman" w:hAnsi="Courier New" w:cs="Courier New"/>
          <w:color w:val="82C6FF"/>
          <w:sz w:val="21"/>
          <w:szCs w:val="21"/>
          <w:lang w:eastAsia="en-IN"/>
        </w:rPr>
        <w:t>in</w:t>
      </w: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**empty_count</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**Counter</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row2</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label</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.items</w:t>
      </w:r>
      <w:r w:rsidRPr="00715900">
        <w:rPr>
          <w:rFonts w:ascii="Courier New" w:eastAsia="Times New Roman" w:hAnsi="Courier New" w:cs="Courier New"/>
          <w:color w:val="DCDCDC"/>
          <w:sz w:val="21"/>
          <w:szCs w:val="21"/>
          <w:lang w:eastAsia="en-IN"/>
        </w:rPr>
        <w:t>()])</w:t>
      </w:r>
    </w:p>
    <w:p w14:paraId="4E1A6EE8"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count_total</w:t>
      </w:r>
      <w:proofErr w:type="spellEnd"/>
      <w:r w:rsidRPr="00715900">
        <w:rPr>
          <w:rFonts w:ascii="Courier New" w:eastAsia="Times New Roman" w:hAnsi="Courier New" w:cs="Courier New"/>
          <w:color w:val="D4D4D4"/>
          <w:sz w:val="21"/>
          <w:szCs w:val="21"/>
          <w:lang w:eastAsia="en-IN"/>
        </w:rPr>
        <w:t> = count_0 + count_1</w:t>
      </w:r>
    </w:p>
    <w:p w14:paraId="671D9937"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5F4BA611"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expected_0 = </w:t>
      </w:r>
      <w:proofErr w:type="spellStart"/>
      <w:r w:rsidRPr="00715900">
        <w:rPr>
          <w:rFonts w:ascii="Courier New" w:eastAsia="Times New Roman" w:hAnsi="Courier New" w:cs="Courier New"/>
          <w:color w:val="D4D4D4"/>
          <w:sz w:val="21"/>
          <w:szCs w:val="21"/>
          <w:lang w:eastAsia="en-IN"/>
        </w:rPr>
        <w:t>count_total</w:t>
      </w:r>
      <w:proofErr w:type="spellEnd"/>
      <w:r w:rsidRPr="00715900">
        <w:rPr>
          <w:rFonts w:ascii="Courier New" w:eastAsia="Times New Roman" w:hAnsi="Courier New" w:cs="Courier New"/>
          <w:color w:val="D4D4D4"/>
          <w:sz w:val="21"/>
          <w:szCs w:val="21"/>
          <w:lang w:eastAsia="en-IN"/>
        </w:rPr>
        <w:t>*</w:t>
      </w:r>
      <w:r w:rsidRPr="00715900">
        <w:rPr>
          <w:rFonts w:ascii="Courier New" w:eastAsia="Times New Roman" w:hAnsi="Courier New" w:cs="Courier New"/>
          <w:color w:val="DCDCAA"/>
          <w:sz w:val="21"/>
          <w:szCs w:val="21"/>
          <w:lang w:eastAsia="en-IN"/>
        </w:rPr>
        <w:t>sum</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count_0</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/total</w:t>
      </w:r>
    </w:p>
    <w:p w14:paraId="742EC9F7"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expected_1 = </w:t>
      </w:r>
      <w:proofErr w:type="spellStart"/>
      <w:r w:rsidRPr="00715900">
        <w:rPr>
          <w:rFonts w:ascii="Courier New" w:eastAsia="Times New Roman" w:hAnsi="Courier New" w:cs="Courier New"/>
          <w:color w:val="D4D4D4"/>
          <w:sz w:val="21"/>
          <w:szCs w:val="21"/>
          <w:lang w:eastAsia="en-IN"/>
        </w:rPr>
        <w:t>count_total</w:t>
      </w:r>
      <w:proofErr w:type="spellEnd"/>
      <w:r w:rsidRPr="00715900">
        <w:rPr>
          <w:rFonts w:ascii="Courier New" w:eastAsia="Times New Roman" w:hAnsi="Courier New" w:cs="Courier New"/>
          <w:color w:val="D4D4D4"/>
          <w:sz w:val="21"/>
          <w:szCs w:val="21"/>
          <w:lang w:eastAsia="en-IN"/>
        </w:rPr>
        <w:t>*</w:t>
      </w:r>
      <w:r w:rsidRPr="00715900">
        <w:rPr>
          <w:rFonts w:ascii="Courier New" w:eastAsia="Times New Roman" w:hAnsi="Courier New" w:cs="Courier New"/>
          <w:color w:val="DCDCAA"/>
          <w:sz w:val="21"/>
          <w:szCs w:val="21"/>
          <w:lang w:eastAsia="en-IN"/>
        </w:rPr>
        <w:t>sum</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count_1</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/total</w:t>
      </w:r>
    </w:p>
    <w:p w14:paraId="4207093C"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chi_ = </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count_0 - expected_</w:t>
      </w:r>
      <w:proofErr w:type="gramStart"/>
      <w:r w:rsidRPr="00715900">
        <w:rPr>
          <w:rFonts w:ascii="Courier New" w:eastAsia="Times New Roman" w:hAnsi="Courier New" w:cs="Courier New"/>
          <w:color w:val="D4D4D4"/>
          <w:sz w:val="21"/>
          <w:szCs w:val="21"/>
          <w:lang w:eastAsia="en-IN"/>
        </w:rPr>
        <w:t>0</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w:t>
      </w:r>
      <w:proofErr w:type="gramEnd"/>
      <w:r w:rsidRPr="00715900">
        <w:rPr>
          <w:rFonts w:ascii="Courier New" w:eastAsia="Times New Roman" w:hAnsi="Courier New" w:cs="Courier New"/>
          <w:color w:val="D4D4D4"/>
          <w:sz w:val="21"/>
          <w:szCs w:val="21"/>
          <w:lang w:eastAsia="en-IN"/>
        </w:rPr>
        <w:t>*</w:t>
      </w:r>
      <w:r w:rsidRPr="00715900">
        <w:rPr>
          <w:rFonts w:ascii="Courier New" w:eastAsia="Times New Roman" w:hAnsi="Courier New" w:cs="Courier New"/>
          <w:color w:val="B5CEA8"/>
          <w:sz w:val="21"/>
          <w:szCs w:val="21"/>
          <w:lang w:eastAsia="en-IN"/>
        </w:rPr>
        <w:t>2</w:t>
      </w:r>
      <w:r w:rsidRPr="00715900">
        <w:rPr>
          <w:rFonts w:ascii="Courier New" w:eastAsia="Times New Roman" w:hAnsi="Courier New" w:cs="Courier New"/>
          <w:color w:val="D4D4D4"/>
          <w:sz w:val="21"/>
          <w:szCs w:val="21"/>
          <w:lang w:eastAsia="en-IN"/>
        </w:rPr>
        <w:t>/expected_0 + </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count_1 - expected_1</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w:t>
      </w:r>
      <w:r w:rsidRPr="00715900">
        <w:rPr>
          <w:rFonts w:ascii="Courier New" w:eastAsia="Times New Roman" w:hAnsi="Courier New" w:cs="Courier New"/>
          <w:color w:val="B5CEA8"/>
          <w:sz w:val="21"/>
          <w:szCs w:val="21"/>
          <w:lang w:eastAsia="en-IN"/>
        </w:rPr>
        <w:t>2</w:t>
      </w:r>
      <w:r w:rsidRPr="00715900">
        <w:rPr>
          <w:rFonts w:ascii="Courier New" w:eastAsia="Times New Roman" w:hAnsi="Courier New" w:cs="Courier New"/>
          <w:color w:val="D4D4D4"/>
          <w:sz w:val="21"/>
          <w:szCs w:val="21"/>
          <w:lang w:eastAsia="en-IN"/>
        </w:rPr>
        <w:t>/expected_1</w:t>
      </w:r>
    </w:p>
    <w:p w14:paraId="22FA0A0E"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2BBFCAF9"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chi_ = </w:t>
      </w:r>
      <w:proofErr w:type="spellStart"/>
      <w:r w:rsidRPr="00715900">
        <w:rPr>
          <w:rFonts w:ascii="Courier New" w:eastAsia="Times New Roman" w:hAnsi="Courier New" w:cs="Courier New"/>
          <w:color w:val="D4D4D4"/>
          <w:sz w:val="21"/>
          <w:szCs w:val="21"/>
          <w:lang w:eastAsia="en-IN"/>
        </w:rPr>
        <w:t>np.nan_to_num</w:t>
      </w:r>
      <w:proofErr w:type="spell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chi_</w:t>
      </w:r>
      <w:r w:rsidRPr="00715900">
        <w:rPr>
          <w:rFonts w:ascii="Courier New" w:eastAsia="Times New Roman" w:hAnsi="Courier New" w:cs="Courier New"/>
          <w:color w:val="DCDCDC"/>
          <w:sz w:val="21"/>
          <w:szCs w:val="21"/>
          <w:lang w:eastAsia="en-IN"/>
        </w:rPr>
        <w:t>)</w:t>
      </w:r>
    </w:p>
    <w:p w14:paraId="77DA7092"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proofErr w:type="gramStart"/>
      <w:r w:rsidRPr="00715900">
        <w:rPr>
          <w:rFonts w:ascii="Courier New" w:eastAsia="Times New Roman" w:hAnsi="Courier New" w:cs="Courier New"/>
          <w:color w:val="D4D4D4"/>
          <w:sz w:val="21"/>
          <w:szCs w:val="21"/>
          <w:lang w:eastAsia="en-IN"/>
        </w:rPr>
        <w:t>chi.append</w:t>
      </w:r>
      <w:proofErr w:type="spellEnd"/>
      <w:proofErr w:type="gramEnd"/>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CDCAA"/>
          <w:sz w:val="21"/>
          <w:szCs w:val="21"/>
          <w:lang w:eastAsia="en-IN"/>
        </w:rPr>
        <w:t>sum</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chi_</w:t>
      </w:r>
      <w:r w:rsidRPr="00715900">
        <w:rPr>
          <w:rFonts w:ascii="Courier New" w:eastAsia="Times New Roman" w:hAnsi="Courier New" w:cs="Courier New"/>
          <w:color w:val="DCDCDC"/>
          <w:sz w:val="21"/>
          <w:szCs w:val="21"/>
          <w:lang w:eastAsia="en-IN"/>
        </w:rPr>
        <w:t>))</w:t>
      </w:r>
    </w:p>
    <w:p w14:paraId="121D8123"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spellStart"/>
      <w:r w:rsidRPr="00715900">
        <w:rPr>
          <w:rFonts w:ascii="Courier New" w:eastAsia="Times New Roman" w:hAnsi="Courier New" w:cs="Courier New"/>
          <w:color w:val="D4D4D4"/>
          <w:sz w:val="21"/>
          <w:szCs w:val="21"/>
          <w:lang w:eastAsia="en-IN"/>
        </w:rPr>
        <w:t>min_chi</w:t>
      </w:r>
      <w:proofErr w:type="spellEnd"/>
      <w:r w:rsidRPr="00715900">
        <w:rPr>
          <w:rFonts w:ascii="Courier New" w:eastAsia="Times New Roman" w:hAnsi="Courier New" w:cs="Courier New"/>
          <w:color w:val="D4D4D4"/>
          <w:sz w:val="21"/>
          <w:szCs w:val="21"/>
          <w:lang w:eastAsia="en-IN"/>
        </w:rPr>
        <w:t> = </w:t>
      </w:r>
      <w:r w:rsidRPr="00715900">
        <w:rPr>
          <w:rFonts w:ascii="Courier New" w:eastAsia="Times New Roman" w:hAnsi="Courier New" w:cs="Courier New"/>
          <w:color w:val="DCDCAA"/>
          <w:sz w:val="21"/>
          <w:szCs w:val="21"/>
          <w:lang w:eastAsia="en-IN"/>
        </w:rPr>
        <w:t>min</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chi</w:t>
      </w:r>
      <w:r w:rsidRPr="00715900">
        <w:rPr>
          <w:rFonts w:ascii="Courier New" w:eastAsia="Times New Roman" w:hAnsi="Courier New" w:cs="Courier New"/>
          <w:color w:val="DCDCDC"/>
          <w:sz w:val="21"/>
          <w:szCs w:val="21"/>
          <w:lang w:eastAsia="en-IN"/>
        </w:rPr>
        <w:t>)</w:t>
      </w:r>
    </w:p>
    <w:p w14:paraId="10EFC501"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
    <w:p w14:paraId="59656E0F"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intervals = cls.get_new_</w:t>
      </w:r>
      <w:proofErr w:type="gramStart"/>
      <w:r w:rsidRPr="00715900">
        <w:rPr>
          <w:rFonts w:ascii="Courier New" w:eastAsia="Times New Roman" w:hAnsi="Courier New" w:cs="Courier New"/>
          <w:color w:val="D4D4D4"/>
          <w:sz w:val="21"/>
          <w:szCs w:val="21"/>
          <w:lang w:eastAsia="en-IN"/>
        </w:rPr>
        <w:t>intervals</w:t>
      </w:r>
      <w:r w:rsidRPr="00715900">
        <w:rPr>
          <w:rFonts w:ascii="Courier New" w:eastAsia="Times New Roman" w:hAnsi="Courier New" w:cs="Courier New"/>
          <w:color w:val="DCDCDC"/>
          <w:sz w:val="21"/>
          <w:szCs w:val="21"/>
          <w:lang w:eastAsia="en-IN"/>
        </w:rPr>
        <w:t>(</w:t>
      </w:r>
      <w:proofErr w:type="gramEnd"/>
      <w:r w:rsidRPr="00715900">
        <w:rPr>
          <w:rFonts w:ascii="Courier New" w:eastAsia="Times New Roman" w:hAnsi="Courier New" w:cs="Courier New"/>
          <w:color w:val="D4D4D4"/>
          <w:sz w:val="21"/>
          <w:szCs w:val="21"/>
          <w:lang w:eastAsia="en-IN"/>
        </w:rPr>
        <w:t>intervals</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chi</w:t>
      </w:r>
      <w:r w:rsidRPr="00715900">
        <w:rPr>
          <w:rFonts w:ascii="Courier New" w:eastAsia="Times New Roman" w:hAnsi="Courier New" w:cs="Courier New"/>
          <w:color w:val="DCDCDC"/>
          <w:sz w:val="21"/>
          <w:szCs w:val="21"/>
          <w:lang w:eastAsia="en-IN"/>
        </w:rPr>
        <w:t>,</w:t>
      </w:r>
      <w:r w:rsidRPr="00715900">
        <w:rPr>
          <w:rFonts w:ascii="Courier New" w:eastAsia="Times New Roman" w:hAnsi="Courier New" w:cs="Courier New"/>
          <w:color w:val="D4D4D4"/>
          <w:sz w:val="21"/>
          <w:szCs w:val="21"/>
          <w:lang w:eastAsia="en-IN"/>
        </w:rPr>
        <w:t> min_chi</w:t>
      </w:r>
      <w:r w:rsidRPr="00715900">
        <w:rPr>
          <w:rFonts w:ascii="Courier New" w:eastAsia="Times New Roman" w:hAnsi="Courier New" w:cs="Courier New"/>
          <w:color w:val="DCDCDC"/>
          <w:sz w:val="21"/>
          <w:szCs w:val="21"/>
          <w:lang w:eastAsia="en-IN"/>
        </w:rPr>
        <w:t>)</w:t>
      </w:r>
    </w:p>
    <w:p w14:paraId="233C2638"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proofErr w:type="gramStart"/>
      <w:r w:rsidRPr="00715900">
        <w:rPr>
          <w:rFonts w:ascii="Courier New" w:eastAsia="Times New Roman" w:hAnsi="Courier New" w:cs="Courier New"/>
          <w:color w:val="DCDCAA"/>
          <w:sz w:val="21"/>
          <w:szCs w:val="21"/>
          <w:lang w:eastAsia="en-IN"/>
        </w:rPr>
        <w:t>print</w:t>
      </w:r>
      <w:r w:rsidRPr="00715900">
        <w:rPr>
          <w:rFonts w:ascii="Courier New" w:eastAsia="Times New Roman" w:hAnsi="Courier New" w:cs="Courier New"/>
          <w:color w:val="DCDCDC"/>
          <w:sz w:val="21"/>
          <w:szCs w:val="21"/>
          <w:lang w:eastAsia="en-IN"/>
        </w:rPr>
        <w:t>(</w:t>
      </w:r>
      <w:proofErr w:type="gramEnd"/>
      <w:r w:rsidRPr="00715900">
        <w:rPr>
          <w:rFonts w:ascii="Courier New" w:eastAsia="Times New Roman" w:hAnsi="Courier New" w:cs="Courier New"/>
          <w:color w:val="CE9178"/>
          <w:sz w:val="21"/>
          <w:szCs w:val="21"/>
          <w:lang w:eastAsia="en-IN"/>
        </w:rPr>
        <w:t>' Min chi square value is '</w:t>
      </w:r>
      <w:r w:rsidRPr="00715900">
        <w:rPr>
          <w:rFonts w:ascii="Courier New" w:eastAsia="Times New Roman" w:hAnsi="Courier New" w:cs="Courier New"/>
          <w:color w:val="D4D4D4"/>
          <w:sz w:val="21"/>
          <w:szCs w:val="21"/>
          <w:lang w:eastAsia="en-IN"/>
        </w:rPr>
        <w:t> + </w:t>
      </w:r>
      <w:proofErr w:type="spellStart"/>
      <w:r w:rsidRPr="00715900">
        <w:rPr>
          <w:rFonts w:ascii="Courier New" w:eastAsia="Times New Roman" w:hAnsi="Courier New" w:cs="Courier New"/>
          <w:color w:val="4EC9B0"/>
          <w:sz w:val="21"/>
          <w:szCs w:val="21"/>
          <w:lang w:eastAsia="en-IN"/>
        </w:rPr>
        <w:t>str</w:t>
      </w:r>
      <w:proofErr w:type="spellEnd"/>
      <w:r w:rsidRPr="00715900">
        <w:rPr>
          <w:rFonts w:ascii="Courier New" w:eastAsia="Times New Roman" w:hAnsi="Courier New" w:cs="Courier New"/>
          <w:color w:val="DCDCDC"/>
          <w:sz w:val="21"/>
          <w:szCs w:val="21"/>
          <w:lang w:eastAsia="en-IN"/>
        </w:rPr>
        <w:t>(</w:t>
      </w:r>
      <w:proofErr w:type="spellStart"/>
      <w:r w:rsidRPr="00715900">
        <w:rPr>
          <w:rFonts w:ascii="Courier New" w:eastAsia="Times New Roman" w:hAnsi="Courier New" w:cs="Courier New"/>
          <w:color w:val="D4D4D4"/>
          <w:sz w:val="21"/>
          <w:szCs w:val="21"/>
          <w:lang w:eastAsia="en-IN"/>
        </w:rPr>
        <w:t>min_chi</w:t>
      </w:r>
      <w:proofErr w:type="spellEnd"/>
      <w:r w:rsidRPr="00715900">
        <w:rPr>
          <w:rFonts w:ascii="Courier New" w:eastAsia="Times New Roman" w:hAnsi="Courier New" w:cs="Courier New"/>
          <w:color w:val="DCDCDC"/>
          <w:sz w:val="21"/>
          <w:szCs w:val="21"/>
          <w:lang w:eastAsia="en-IN"/>
        </w:rPr>
        <w:t>))</w:t>
      </w:r>
    </w:p>
    <w:p w14:paraId="5592F3FB" w14:textId="77777777" w:rsidR="00715900" w:rsidRPr="00715900" w:rsidRDefault="00715900" w:rsidP="00715900">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715900">
        <w:rPr>
          <w:rFonts w:ascii="Courier New" w:eastAsia="Times New Roman" w:hAnsi="Courier New" w:cs="Courier New"/>
          <w:color w:val="D4D4D4"/>
          <w:sz w:val="21"/>
          <w:szCs w:val="21"/>
          <w:lang w:eastAsia="en-IN"/>
        </w:rPr>
        <w:t>        </w:t>
      </w:r>
      <w:r w:rsidRPr="00715900">
        <w:rPr>
          <w:rFonts w:ascii="Courier New" w:eastAsia="Times New Roman" w:hAnsi="Courier New" w:cs="Courier New"/>
          <w:color w:val="C586C0"/>
          <w:sz w:val="21"/>
          <w:szCs w:val="21"/>
          <w:lang w:eastAsia="en-IN"/>
        </w:rPr>
        <w:t>return</w:t>
      </w:r>
      <w:r w:rsidRPr="00715900">
        <w:rPr>
          <w:rFonts w:ascii="Courier New" w:eastAsia="Times New Roman" w:hAnsi="Courier New" w:cs="Courier New"/>
          <w:color w:val="D4D4D4"/>
          <w:sz w:val="21"/>
          <w:szCs w:val="21"/>
          <w:lang w:eastAsia="en-IN"/>
        </w:rPr>
        <w:t> intervals</w:t>
      </w:r>
    </w:p>
    <w:p w14:paraId="4A9F8080" w14:textId="1AAD2ED5" w:rsidR="00A24A7B" w:rsidRDefault="00A24A7B" w:rsidP="00715900">
      <w:pPr>
        <w:jc w:val="both"/>
        <w:rPr>
          <w:rFonts w:ascii="Times New Roman" w:hAnsi="Times New Roman"/>
          <w:b/>
          <w:bCs/>
          <w:sz w:val="24"/>
          <w:szCs w:val="24"/>
        </w:rPr>
      </w:pPr>
    </w:p>
    <w:p w14:paraId="69DCD357" w14:textId="77777777" w:rsidR="00376F21" w:rsidRPr="00376F21" w:rsidRDefault="00376F21" w:rsidP="00376F21">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76F21">
        <w:rPr>
          <w:rFonts w:ascii="Courier New" w:eastAsia="Times New Roman" w:hAnsi="Courier New" w:cs="Courier New"/>
          <w:color w:val="C586C0"/>
          <w:sz w:val="21"/>
          <w:szCs w:val="21"/>
          <w:lang w:eastAsia="en-IN"/>
        </w:rPr>
        <w:t>if</w:t>
      </w:r>
      <w:r w:rsidRPr="00376F21">
        <w:rPr>
          <w:rFonts w:ascii="Courier New" w:eastAsia="Times New Roman" w:hAnsi="Courier New" w:cs="Courier New"/>
          <w:color w:val="D4D4D4"/>
          <w:sz w:val="21"/>
          <w:szCs w:val="21"/>
          <w:lang w:eastAsia="en-IN"/>
        </w:rPr>
        <w:t> __name__ == </w:t>
      </w:r>
      <w:r w:rsidRPr="00376F21">
        <w:rPr>
          <w:rFonts w:ascii="Courier New" w:eastAsia="Times New Roman" w:hAnsi="Courier New" w:cs="Courier New"/>
          <w:color w:val="CE9178"/>
          <w:sz w:val="21"/>
          <w:szCs w:val="21"/>
          <w:lang w:eastAsia="en-IN"/>
        </w:rPr>
        <w:t>'__main__'</w:t>
      </w:r>
      <w:r w:rsidRPr="00376F21">
        <w:rPr>
          <w:rFonts w:ascii="Courier New" w:eastAsia="Times New Roman" w:hAnsi="Courier New" w:cs="Courier New"/>
          <w:color w:val="DCDCDC"/>
          <w:sz w:val="21"/>
          <w:szCs w:val="21"/>
          <w:lang w:eastAsia="en-IN"/>
        </w:rPr>
        <w:t>:</w:t>
      </w:r>
    </w:p>
    <w:p w14:paraId="57A49DDA" w14:textId="77777777" w:rsidR="00376F21" w:rsidRPr="00376F21" w:rsidRDefault="00376F21" w:rsidP="00376F21">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76F21">
        <w:rPr>
          <w:rFonts w:ascii="Courier New" w:eastAsia="Times New Roman" w:hAnsi="Courier New" w:cs="Courier New"/>
          <w:color w:val="D4D4D4"/>
          <w:sz w:val="21"/>
          <w:szCs w:val="21"/>
          <w:lang w:eastAsia="en-IN"/>
        </w:rPr>
        <w:t>    </w:t>
      </w:r>
      <w:proofErr w:type="spellStart"/>
      <w:r w:rsidRPr="00376F21">
        <w:rPr>
          <w:rFonts w:ascii="Courier New" w:eastAsia="Times New Roman" w:hAnsi="Courier New" w:cs="Courier New"/>
          <w:color w:val="D4D4D4"/>
          <w:sz w:val="21"/>
          <w:szCs w:val="21"/>
          <w:lang w:eastAsia="en-IN"/>
        </w:rPr>
        <w:t>max_intervals</w:t>
      </w:r>
      <w:proofErr w:type="spellEnd"/>
      <w:r w:rsidRPr="00376F21">
        <w:rPr>
          <w:rFonts w:ascii="Courier New" w:eastAsia="Times New Roman" w:hAnsi="Courier New" w:cs="Courier New"/>
          <w:color w:val="D4D4D4"/>
          <w:sz w:val="21"/>
          <w:szCs w:val="21"/>
          <w:lang w:eastAsia="en-IN"/>
        </w:rPr>
        <w:t> = </w:t>
      </w:r>
      <w:r w:rsidRPr="00376F21">
        <w:rPr>
          <w:rFonts w:ascii="Courier New" w:eastAsia="Times New Roman" w:hAnsi="Courier New" w:cs="Courier New"/>
          <w:color w:val="B5CEA8"/>
          <w:sz w:val="21"/>
          <w:szCs w:val="21"/>
          <w:lang w:eastAsia="en-IN"/>
        </w:rPr>
        <w:t>6</w:t>
      </w:r>
    </w:p>
    <w:p w14:paraId="61488797" w14:textId="77777777" w:rsidR="00376F21" w:rsidRPr="00376F21" w:rsidRDefault="00376F21" w:rsidP="00376F21">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76F21">
        <w:rPr>
          <w:rFonts w:ascii="Courier New" w:eastAsia="Times New Roman" w:hAnsi="Courier New" w:cs="Courier New"/>
          <w:color w:val="D4D4D4"/>
          <w:sz w:val="21"/>
          <w:szCs w:val="21"/>
          <w:lang w:eastAsia="en-IN"/>
        </w:rPr>
        <w:lastRenderedPageBreak/>
        <w:t>    </w:t>
      </w:r>
      <w:proofErr w:type="spellStart"/>
      <w:r w:rsidRPr="00376F21">
        <w:rPr>
          <w:rFonts w:ascii="Courier New" w:eastAsia="Times New Roman" w:hAnsi="Courier New" w:cs="Courier New"/>
          <w:color w:val="D4D4D4"/>
          <w:sz w:val="21"/>
          <w:szCs w:val="21"/>
          <w:lang w:eastAsia="en-IN"/>
        </w:rPr>
        <w:t>obj</w:t>
      </w:r>
      <w:proofErr w:type="spellEnd"/>
      <w:r w:rsidRPr="00376F21">
        <w:rPr>
          <w:rFonts w:ascii="Courier New" w:eastAsia="Times New Roman" w:hAnsi="Courier New" w:cs="Courier New"/>
          <w:color w:val="D4D4D4"/>
          <w:sz w:val="21"/>
          <w:szCs w:val="21"/>
          <w:lang w:eastAsia="en-IN"/>
        </w:rPr>
        <w:t> = </w:t>
      </w:r>
      <w:proofErr w:type="gramStart"/>
      <w:r w:rsidRPr="00376F21">
        <w:rPr>
          <w:rFonts w:ascii="Courier New" w:eastAsia="Times New Roman" w:hAnsi="Courier New" w:cs="Courier New"/>
          <w:color w:val="D4D4D4"/>
          <w:sz w:val="21"/>
          <w:szCs w:val="21"/>
          <w:lang w:eastAsia="en-IN"/>
        </w:rPr>
        <w:t>Discretization</w:t>
      </w:r>
      <w:r w:rsidRPr="00376F21">
        <w:rPr>
          <w:rFonts w:ascii="Courier New" w:eastAsia="Times New Roman" w:hAnsi="Courier New" w:cs="Courier New"/>
          <w:color w:val="DCDCDC"/>
          <w:sz w:val="21"/>
          <w:szCs w:val="21"/>
          <w:lang w:eastAsia="en-IN"/>
        </w:rPr>
        <w:t>(</w:t>
      </w:r>
      <w:proofErr w:type="gramEnd"/>
      <w:r w:rsidRPr="00376F21">
        <w:rPr>
          <w:rFonts w:ascii="Courier New" w:eastAsia="Times New Roman" w:hAnsi="Courier New" w:cs="Courier New"/>
          <w:color w:val="DCDCDC"/>
          <w:sz w:val="21"/>
          <w:szCs w:val="21"/>
          <w:lang w:eastAsia="en-IN"/>
        </w:rPr>
        <w:t>)</w:t>
      </w:r>
    </w:p>
    <w:p w14:paraId="36868C10" w14:textId="77777777" w:rsidR="00376F21" w:rsidRPr="00376F21" w:rsidRDefault="00376F21" w:rsidP="00376F21">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76F21">
        <w:rPr>
          <w:rFonts w:ascii="Courier New" w:eastAsia="Times New Roman" w:hAnsi="Courier New" w:cs="Courier New"/>
          <w:color w:val="D4D4D4"/>
          <w:sz w:val="21"/>
          <w:szCs w:val="21"/>
          <w:lang w:eastAsia="en-IN"/>
        </w:rPr>
        <w:t>    </w:t>
      </w:r>
      <w:r w:rsidRPr="00376F21">
        <w:rPr>
          <w:rFonts w:ascii="Courier New" w:eastAsia="Times New Roman" w:hAnsi="Courier New" w:cs="Courier New"/>
          <w:color w:val="C586C0"/>
          <w:sz w:val="21"/>
          <w:szCs w:val="21"/>
          <w:lang w:eastAsia="en-IN"/>
        </w:rPr>
        <w:t>for</w:t>
      </w:r>
      <w:r w:rsidRPr="00376F21">
        <w:rPr>
          <w:rFonts w:ascii="Courier New" w:eastAsia="Times New Roman" w:hAnsi="Courier New" w:cs="Courier New"/>
          <w:color w:val="D4D4D4"/>
          <w:sz w:val="21"/>
          <w:szCs w:val="21"/>
          <w:lang w:eastAsia="en-IN"/>
        </w:rPr>
        <w:t> </w:t>
      </w:r>
      <w:proofErr w:type="spellStart"/>
      <w:r w:rsidRPr="00376F21">
        <w:rPr>
          <w:rFonts w:ascii="Courier New" w:eastAsia="Times New Roman" w:hAnsi="Courier New" w:cs="Courier New"/>
          <w:color w:val="D4D4D4"/>
          <w:sz w:val="21"/>
          <w:szCs w:val="21"/>
          <w:lang w:eastAsia="en-IN"/>
        </w:rPr>
        <w:t>colName</w:t>
      </w:r>
      <w:proofErr w:type="spellEnd"/>
      <w:r w:rsidRPr="00376F21">
        <w:rPr>
          <w:rFonts w:ascii="Courier New" w:eastAsia="Times New Roman" w:hAnsi="Courier New" w:cs="Courier New"/>
          <w:color w:val="D4D4D4"/>
          <w:sz w:val="21"/>
          <w:szCs w:val="21"/>
          <w:lang w:eastAsia="en-IN"/>
        </w:rPr>
        <w:t> </w:t>
      </w:r>
      <w:r w:rsidRPr="00376F21">
        <w:rPr>
          <w:rFonts w:ascii="Courier New" w:eastAsia="Times New Roman" w:hAnsi="Courier New" w:cs="Courier New"/>
          <w:color w:val="82C6FF"/>
          <w:sz w:val="21"/>
          <w:szCs w:val="21"/>
          <w:lang w:eastAsia="en-IN"/>
        </w:rPr>
        <w:t>in</w:t>
      </w:r>
      <w:r w:rsidRPr="00376F21">
        <w:rPr>
          <w:rFonts w:ascii="Courier New" w:eastAsia="Times New Roman" w:hAnsi="Courier New" w:cs="Courier New"/>
          <w:color w:val="D4D4D4"/>
          <w:sz w:val="21"/>
          <w:szCs w:val="21"/>
          <w:lang w:eastAsia="en-IN"/>
        </w:rPr>
        <w:t> </w:t>
      </w:r>
      <w:proofErr w:type="spellStart"/>
      <w:proofErr w:type="gramStart"/>
      <w:r w:rsidRPr="00376F21">
        <w:rPr>
          <w:rFonts w:ascii="Courier New" w:eastAsia="Times New Roman" w:hAnsi="Courier New" w:cs="Courier New"/>
          <w:color w:val="D4D4D4"/>
          <w:sz w:val="21"/>
          <w:szCs w:val="21"/>
          <w:lang w:eastAsia="en-IN"/>
        </w:rPr>
        <w:t>iris.columns</w:t>
      </w:r>
      <w:proofErr w:type="spellEnd"/>
      <w:proofErr w:type="gramEnd"/>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B5CEA8"/>
          <w:sz w:val="21"/>
          <w:szCs w:val="21"/>
          <w:lang w:eastAsia="en-IN"/>
        </w:rPr>
        <w:t>0</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B5CEA8"/>
          <w:sz w:val="21"/>
          <w:szCs w:val="21"/>
          <w:lang w:eastAsia="en-IN"/>
        </w:rPr>
        <w:t>-1</w:t>
      </w:r>
      <w:r w:rsidRPr="00376F21">
        <w:rPr>
          <w:rFonts w:ascii="Courier New" w:eastAsia="Times New Roman" w:hAnsi="Courier New" w:cs="Courier New"/>
          <w:color w:val="DCDCDC"/>
          <w:sz w:val="21"/>
          <w:szCs w:val="21"/>
          <w:lang w:eastAsia="en-IN"/>
        </w:rPr>
        <w:t>]:</w:t>
      </w:r>
    </w:p>
    <w:p w14:paraId="62B82457" w14:textId="77777777" w:rsidR="00376F21" w:rsidRPr="00376F21" w:rsidRDefault="00376F21" w:rsidP="00376F21">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76F21">
        <w:rPr>
          <w:rFonts w:ascii="Courier New" w:eastAsia="Times New Roman" w:hAnsi="Courier New" w:cs="Courier New"/>
          <w:color w:val="D4D4D4"/>
          <w:sz w:val="21"/>
          <w:szCs w:val="21"/>
          <w:lang w:eastAsia="en-IN"/>
        </w:rPr>
        <w:t>        </w:t>
      </w:r>
      <w:proofErr w:type="gramStart"/>
      <w:r w:rsidRPr="00376F21">
        <w:rPr>
          <w:rFonts w:ascii="Courier New" w:eastAsia="Times New Roman" w:hAnsi="Courier New" w:cs="Courier New"/>
          <w:color w:val="DCDCAA"/>
          <w:sz w:val="21"/>
          <w:szCs w:val="21"/>
          <w:lang w:eastAsia="en-IN"/>
        </w:rPr>
        <w:t>print</w:t>
      </w:r>
      <w:r w:rsidRPr="00376F21">
        <w:rPr>
          <w:rFonts w:ascii="Courier New" w:eastAsia="Times New Roman" w:hAnsi="Courier New" w:cs="Courier New"/>
          <w:color w:val="DCDCDC"/>
          <w:sz w:val="21"/>
          <w:szCs w:val="21"/>
          <w:lang w:eastAsia="en-IN"/>
        </w:rPr>
        <w:t>(</w:t>
      </w:r>
      <w:proofErr w:type="gramEnd"/>
      <w:r w:rsidRPr="00376F21">
        <w:rPr>
          <w:rFonts w:ascii="Courier New" w:eastAsia="Times New Roman" w:hAnsi="Courier New" w:cs="Courier New"/>
          <w:color w:val="CE9178"/>
          <w:sz w:val="21"/>
          <w:szCs w:val="21"/>
          <w:lang w:eastAsia="en-IN"/>
        </w:rPr>
        <w:t>'\n Interval for'</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D4D4D4"/>
          <w:sz w:val="21"/>
          <w:szCs w:val="21"/>
          <w:lang w:eastAsia="en-IN"/>
        </w:rPr>
        <w:t> </w:t>
      </w:r>
      <w:proofErr w:type="spellStart"/>
      <w:r w:rsidRPr="00376F21">
        <w:rPr>
          <w:rFonts w:ascii="Courier New" w:eastAsia="Times New Roman" w:hAnsi="Courier New" w:cs="Courier New"/>
          <w:color w:val="D4D4D4"/>
          <w:sz w:val="21"/>
          <w:szCs w:val="21"/>
          <w:lang w:eastAsia="en-IN"/>
        </w:rPr>
        <w:t>colName</w:t>
      </w:r>
      <w:proofErr w:type="spellEnd"/>
      <w:r w:rsidRPr="00376F21">
        <w:rPr>
          <w:rFonts w:ascii="Courier New" w:eastAsia="Times New Roman" w:hAnsi="Courier New" w:cs="Courier New"/>
          <w:color w:val="DCDCDC"/>
          <w:sz w:val="21"/>
          <w:szCs w:val="21"/>
          <w:lang w:eastAsia="en-IN"/>
        </w:rPr>
        <w:t>)</w:t>
      </w:r>
    </w:p>
    <w:p w14:paraId="4D571856" w14:textId="77777777" w:rsidR="00376F21" w:rsidRPr="00376F21" w:rsidRDefault="00376F21" w:rsidP="00376F21">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76F21">
        <w:rPr>
          <w:rFonts w:ascii="Courier New" w:eastAsia="Times New Roman" w:hAnsi="Courier New" w:cs="Courier New"/>
          <w:color w:val="D4D4D4"/>
          <w:sz w:val="21"/>
          <w:szCs w:val="21"/>
          <w:lang w:eastAsia="en-IN"/>
        </w:rPr>
        <w:t>        intervals = obj.get_chimerge_</w:t>
      </w:r>
      <w:proofErr w:type="gramStart"/>
      <w:r w:rsidRPr="00376F21">
        <w:rPr>
          <w:rFonts w:ascii="Courier New" w:eastAsia="Times New Roman" w:hAnsi="Courier New" w:cs="Courier New"/>
          <w:color w:val="D4D4D4"/>
          <w:sz w:val="21"/>
          <w:szCs w:val="21"/>
          <w:lang w:eastAsia="en-IN"/>
        </w:rPr>
        <w:t>intervals</w:t>
      </w:r>
      <w:r w:rsidRPr="00376F21">
        <w:rPr>
          <w:rFonts w:ascii="Courier New" w:eastAsia="Times New Roman" w:hAnsi="Courier New" w:cs="Courier New"/>
          <w:color w:val="DCDCDC"/>
          <w:sz w:val="21"/>
          <w:szCs w:val="21"/>
          <w:lang w:eastAsia="en-IN"/>
        </w:rPr>
        <w:t>(</w:t>
      </w:r>
      <w:proofErr w:type="gramEnd"/>
      <w:r w:rsidRPr="00376F21">
        <w:rPr>
          <w:rFonts w:ascii="Courier New" w:eastAsia="Times New Roman" w:hAnsi="Courier New" w:cs="Courier New"/>
          <w:color w:val="D4D4D4"/>
          <w:sz w:val="21"/>
          <w:szCs w:val="21"/>
          <w:lang w:eastAsia="en-IN"/>
        </w:rPr>
        <w:t>iris</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D4D4D4"/>
          <w:sz w:val="21"/>
          <w:szCs w:val="21"/>
          <w:lang w:eastAsia="en-IN"/>
        </w:rPr>
        <w:t> colName</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D4D4D4"/>
          <w:sz w:val="21"/>
          <w:szCs w:val="21"/>
          <w:lang w:eastAsia="en-IN"/>
        </w:rPr>
        <w:t> iris.columns</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B5CEA8"/>
          <w:sz w:val="21"/>
          <w:szCs w:val="21"/>
          <w:lang w:eastAsia="en-IN"/>
        </w:rPr>
        <w:t>-1</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D4D4D4"/>
          <w:sz w:val="21"/>
          <w:szCs w:val="21"/>
          <w:lang w:eastAsia="en-IN"/>
        </w:rPr>
        <w:t> max_intervals</w:t>
      </w:r>
      <w:r w:rsidRPr="00376F21">
        <w:rPr>
          <w:rFonts w:ascii="Courier New" w:eastAsia="Times New Roman" w:hAnsi="Courier New" w:cs="Courier New"/>
          <w:color w:val="DCDCDC"/>
          <w:sz w:val="21"/>
          <w:szCs w:val="21"/>
          <w:lang w:eastAsia="en-IN"/>
        </w:rPr>
        <w:t>)</w:t>
      </w:r>
    </w:p>
    <w:p w14:paraId="214D8950" w14:textId="77777777" w:rsidR="00376F21" w:rsidRPr="00376F21" w:rsidRDefault="00376F21" w:rsidP="00376F21">
      <w:pPr>
        <w:shd w:val="clear" w:color="auto" w:fill="1E1E1E"/>
        <w:suppressAutoHyphens w:val="0"/>
        <w:spacing w:after="0" w:line="285" w:lineRule="atLeast"/>
        <w:rPr>
          <w:rFonts w:ascii="Courier New" w:eastAsia="Times New Roman" w:hAnsi="Courier New" w:cs="Courier New"/>
          <w:color w:val="D4D4D4"/>
          <w:sz w:val="21"/>
          <w:szCs w:val="21"/>
          <w:lang w:eastAsia="en-IN"/>
        </w:rPr>
      </w:pPr>
      <w:r w:rsidRPr="00376F21">
        <w:rPr>
          <w:rFonts w:ascii="Courier New" w:eastAsia="Times New Roman" w:hAnsi="Courier New" w:cs="Courier New"/>
          <w:color w:val="D4D4D4"/>
          <w:sz w:val="21"/>
          <w:szCs w:val="21"/>
          <w:lang w:eastAsia="en-IN"/>
        </w:rPr>
        <w:t>        </w:t>
      </w:r>
      <w:r w:rsidRPr="00376F21">
        <w:rPr>
          <w:rFonts w:ascii="Courier New" w:eastAsia="Times New Roman" w:hAnsi="Courier New" w:cs="Courier New"/>
          <w:color w:val="DCDCAA"/>
          <w:sz w:val="21"/>
          <w:szCs w:val="21"/>
          <w:lang w:eastAsia="en-IN"/>
        </w:rPr>
        <w:t>print</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D4D4D4"/>
          <w:sz w:val="21"/>
          <w:szCs w:val="21"/>
          <w:lang w:eastAsia="en-IN"/>
        </w:rPr>
        <w:t>tabulate</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D4D4D4"/>
          <w:sz w:val="21"/>
          <w:szCs w:val="21"/>
          <w:lang w:eastAsia="en-IN"/>
        </w:rPr>
        <w:t>intervals</w:t>
      </w:r>
      <w:r w:rsidRPr="00376F21">
        <w:rPr>
          <w:rFonts w:ascii="Courier New" w:eastAsia="Times New Roman" w:hAnsi="Courier New" w:cs="Courier New"/>
          <w:color w:val="DCDCDC"/>
          <w:sz w:val="21"/>
          <w:szCs w:val="21"/>
          <w:lang w:eastAsia="en-IN"/>
        </w:rPr>
        <w:t>]],</w:t>
      </w:r>
      <w:r w:rsidRPr="00376F21">
        <w:rPr>
          <w:rFonts w:ascii="Courier New" w:eastAsia="Times New Roman" w:hAnsi="Courier New" w:cs="Courier New"/>
          <w:color w:val="D4D4D4"/>
          <w:sz w:val="21"/>
          <w:szCs w:val="21"/>
          <w:lang w:eastAsia="en-IN"/>
        </w:rPr>
        <w:t> </w:t>
      </w:r>
      <w:proofErr w:type="spellStart"/>
      <w:r w:rsidRPr="00376F21">
        <w:rPr>
          <w:rFonts w:ascii="Courier New" w:eastAsia="Times New Roman" w:hAnsi="Courier New" w:cs="Courier New"/>
          <w:color w:val="D4D4D4"/>
          <w:sz w:val="21"/>
          <w:szCs w:val="21"/>
          <w:lang w:eastAsia="en-IN"/>
        </w:rPr>
        <w:t>tablefmt</w:t>
      </w:r>
      <w:proofErr w:type="spellEnd"/>
      <w:r w:rsidRPr="00376F21">
        <w:rPr>
          <w:rFonts w:ascii="Courier New" w:eastAsia="Times New Roman" w:hAnsi="Courier New" w:cs="Courier New"/>
          <w:color w:val="D4D4D4"/>
          <w:sz w:val="21"/>
          <w:szCs w:val="21"/>
          <w:lang w:eastAsia="en-IN"/>
        </w:rPr>
        <w:t>=</w:t>
      </w:r>
      <w:r w:rsidRPr="00376F21">
        <w:rPr>
          <w:rFonts w:ascii="Courier New" w:eastAsia="Times New Roman" w:hAnsi="Courier New" w:cs="Courier New"/>
          <w:color w:val="CE9178"/>
          <w:sz w:val="21"/>
          <w:szCs w:val="21"/>
          <w:lang w:eastAsia="en-IN"/>
        </w:rPr>
        <w:t>'</w:t>
      </w:r>
      <w:proofErr w:type="spellStart"/>
      <w:r w:rsidRPr="00376F21">
        <w:rPr>
          <w:rFonts w:ascii="Courier New" w:eastAsia="Times New Roman" w:hAnsi="Courier New" w:cs="Courier New"/>
          <w:color w:val="CE9178"/>
          <w:sz w:val="21"/>
          <w:szCs w:val="21"/>
          <w:lang w:eastAsia="en-IN"/>
        </w:rPr>
        <w:t>fancy_grid</w:t>
      </w:r>
      <w:proofErr w:type="spellEnd"/>
      <w:r w:rsidRPr="00376F21">
        <w:rPr>
          <w:rFonts w:ascii="Courier New" w:eastAsia="Times New Roman" w:hAnsi="Courier New" w:cs="Courier New"/>
          <w:color w:val="CE9178"/>
          <w:sz w:val="21"/>
          <w:szCs w:val="21"/>
          <w:lang w:eastAsia="en-IN"/>
        </w:rPr>
        <w:t>'</w:t>
      </w:r>
      <w:r w:rsidRPr="00376F21">
        <w:rPr>
          <w:rFonts w:ascii="Courier New" w:eastAsia="Times New Roman" w:hAnsi="Courier New" w:cs="Courier New"/>
          <w:color w:val="DCDCDC"/>
          <w:sz w:val="21"/>
          <w:szCs w:val="21"/>
          <w:lang w:eastAsia="en-IN"/>
        </w:rPr>
        <w:t>))</w:t>
      </w:r>
    </w:p>
    <w:p w14:paraId="00EA517D" w14:textId="76F483C1" w:rsidR="00376F21" w:rsidRDefault="00376F21" w:rsidP="00715900">
      <w:pPr>
        <w:jc w:val="both"/>
        <w:rPr>
          <w:rFonts w:ascii="Times New Roman" w:hAnsi="Times New Roman"/>
          <w:b/>
          <w:bCs/>
          <w:sz w:val="24"/>
          <w:szCs w:val="24"/>
        </w:rPr>
      </w:pPr>
    </w:p>
    <w:p w14:paraId="1D6F7D79" w14:textId="76500492" w:rsidR="00376F21" w:rsidRPr="00923C8E" w:rsidRDefault="004E4D20" w:rsidP="00715900">
      <w:pPr>
        <w:jc w:val="both"/>
        <w:rPr>
          <w:rFonts w:ascii="Times New Roman" w:hAnsi="Times New Roman"/>
          <w:b/>
          <w:bCs/>
          <w:sz w:val="24"/>
          <w:szCs w:val="24"/>
        </w:rPr>
      </w:pPr>
      <w:r w:rsidRPr="004E4D20">
        <w:rPr>
          <w:rFonts w:ascii="Times New Roman" w:hAnsi="Times New Roman"/>
          <w:b/>
          <w:bCs/>
          <w:noProof/>
          <w:sz w:val="24"/>
          <w:szCs w:val="24"/>
          <w:lang w:val="en-US" w:eastAsia="en-US"/>
        </w:rPr>
        <w:drawing>
          <wp:inline distT="0" distB="0" distL="0" distR="0" wp14:anchorId="76CC4DD2" wp14:editId="103A3398">
            <wp:extent cx="5052060" cy="30197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5749" cy="3021911"/>
                    </a:xfrm>
                    <a:prstGeom prst="rect">
                      <a:avLst/>
                    </a:prstGeom>
                  </pic:spPr>
                </pic:pic>
              </a:graphicData>
            </a:graphic>
          </wp:inline>
        </w:drawing>
      </w:r>
    </w:p>
    <w:p w14:paraId="385E753A" w14:textId="77777777" w:rsidR="00923C8E" w:rsidRPr="00923C8E" w:rsidRDefault="00923C8E" w:rsidP="00923C8E">
      <w:pPr>
        <w:ind w:left="720"/>
        <w:jc w:val="both"/>
        <w:rPr>
          <w:b/>
          <w:bCs/>
        </w:rPr>
      </w:pPr>
    </w:p>
    <w:p w14:paraId="2546ABA3" w14:textId="3AECD72F" w:rsidR="00B0638F" w:rsidRDefault="00740FB4" w:rsidP="007F7D33">
      <w:pPr>
        <w:pStyle w:val="ListParagraph"/>
        <w:numPr>
          <w:ilvl w:val="0"/>
          <w:numId w:val="15"/>
        </w:numPr>
        <w:spacing w:line="276" w:lineRule="auto"/>
        <w:jc w:val="both"/>
      </w:pPr>
      <w:r>
        <w:t xml:space="preserve">Draw following flowchart to summarize the procedures for attributes </w:t>
      </w:r>
      <w:r w:rsidR="00B0638F">
        <w:t>subset selection</w:t>
      </w:r>
      <w:r>
        <w:t xml:space="preserve">: </w:t>
      </w:r>
    </w:p>
    <w:p w14:paraId="2D734FDA" w14:textId="69910437" w:rsidR="00B0638F" w:rsidRDefault="00B0638F" w:rsidP="00B0638F">
      <w:pPr>
        <w:pStyle w:val="ListParagraph"/>
        <w:spacing w:line="276" w:lineRule="auto"/>
        <w:ind w:left="1080"/>
        <w:jc w:val="both"/>
      </w:pPr>
      <w:r>
        <w:t xml:space="preserve">a) stepwise forward selection </w:t>
      </w:r>
    </w:p>
    <w:p w14:paraId="7BD8BDF8" w14:textId="07036FEF" w:rsidR="00B0638F" w:rsidRDefault="00B0638F" w:rsidP="00B0638F">
      <w:pPr>
        <w:pStyle w:val="ListParagraph"/>
        <w:spacing w:line="276" w:lineRule="auto"/>
        <w:ind w:left="1080"/>
        <w:jc w:val="both"/>
      </w:pPr>
      <w:r>
        <w:t>b) stepwise backward selection</w:t>
      </w:r>
    </w:p>
    <w:p w14:paraId="514F337E" w14:textId="7E5BD6A4" w:rsidR="00740FB4" w:rsidRDefault="00B0638F" w:rsidP="00B0638F">
      <w:pPr>
        <w:jc w:val="both"/>
        <w:rPr>
          <w:rFonts w:ascii="Times New Roman" w:eastAsia="Times New Roman" w:hAnsi="Times New Roman"/>
          <w:sz w:val="24"/>
          <w:szCs w:val="24"/>
          <w:lang w:val="en-US"/>
        </w:rPr>
      </w:pPr>
      <w:r w:rsidRPr="00462F16">
        <w:rPr>
          <w:rFonts w:ascii="Times New Roman" w:eastAsia="Times New Roman" w:hAnsi="Times New Roman"/>
          <w:sz w:val="24"/>
          <w:szCs w:val="24"/>
          <w:lang w:val="en-US"/>
        </w:rPr>
        <w:t xml:space="preserve">                  c)  a combination </w:t>
      </w:r>
      <w:r w:rsidR="007039F5" w:rsidRPr="00462F16">
        <w:rPr>
          <w:rFonts w:ascii="Times New Roman" w:eastAsia="Times New Roman" w:hAnsi="Times New Roman"/>
          <w:sz w:val="24"/>
          <w:szCs w:val="24"/>
          <w:lang w:val="en-US"/>
        </w:rPr>
        <w:t>of and</w:t>
      </w:r>
      <w:r w:rsidRPr="00462F16">
        <w:rPr>
          <w:rFonts w:ascii="Times New Roman" w:eastAsia="Times New Roman" w:hAnsi="Times New Roman"/>
          <w:sz w:val="24"/>
          <w:szCs w:val="24"/>
          <w:lang w:val="en-US"/>
        </w:rPr>
        <w:t xml:space="preserve"> backward selection and backward elimination</w:t>
      </w:r>
    </w:p>
    <w:p w14:paraId="24463D54" w14:textId="255B5985" w:rsidR="00405E26" w:rsidRDefault="00405E26" w:rsidP="00B0638F">
      <w:pPr>
        <w:jc w:val="both"/>
        <w:rPr>
          <w:rFonts w:ascii="Times New Roman" w:eastAsia="Times New Roman" w:hAnsi="Times New Roman"/>
          <w:b/>
          <w:bCs/>
          <w:sz w:val="24"/>
          <w:szCs w:val="24"/>
          <w:lang w:val="en-US"/>
        </w:rPr>
      </w:pPr>
      <w:r>
        <w:rPr>
          <w:rFonts w:ascii="Times New Roman" w:eastAsia="Times New Roman" w:hAnsi="Times New Roman"/>
          <w:sz w:val="24"/>
          <w:szCs w:val="24"/>
          <w:lang w:val="en-US"/>
        </w:rPr>
        <w:tab/>
      </w:r>
      <w:r>
        <w:rPr>
          <w:rFonts w:ascii="Times New Roman" w:eastAsia="Times New Roman" w:hAnsi="Times New Roman"/>
          <w:b/>
          <w:bCs/>
          <w:sz w:val="24"/>
          <w:szCs w:val="24"/>
          <w:lang w:val="en-US"/>
        </w:rPr>
        <w:t>Answer:</w:t>
      </w:r>
    </w:p>
    <w:p w14:paraId="00AF61EC" w14:textId="2730AEE2" w:rsidR="00B94466" w:rsidRDefault="00405E26" w:rsidP="00B94466">
      <w:pPr>
        <w:pStyle w:val="ListParagraph"/>
        <w:numPr>
          <w:ilvl w:val="0"/>
          <w:numId w:val="27"/>
        </w:numPr>
        <w:jc w:val="both"/>
      </w:pPr>
      <w:r w:rsidRPr="00B94466">
        <w:t xml:space="preserve">stepwise forward selection </w:t>
      </w:r>
    </w:p>
    <w:p w14:paraId="11B1EED8" w14:textId="77777777" w:rsidR="00B94466" w:rsidRPr="00B94466" w:rsidRDefault="00B94466" w:rsidP="00B94466">
      <w:pPr>
        <w:pStyle w:val="ListParagraph"/>
        <w:ind w:left="1080"/>
        <w:jc w:val="both"/>
      </w:pPr>
    </w:p>
    <w:p w14:paraId="23F60692" w14:textId="7C8A406C" w:rsidR="00B94466" w:rsidRDefault="00B94466" w:rsidP="00B94466">
      <w:pPr>
        <w:ind w:left="720"/>
        <w:jc w:val="both"/>
      </w:pPr>
      <w:r>
        <w:rPr>
          <w:noProof/>
          <w:lang w:val="en-US" w:eastAsia="en-US"/>
        </w:rPr>
        <w:drawing>
          <wp:inline distT="0" distB="0" distL="0" distR="0" wp14:anchorId="0E8C8246" wp14:editId="7322660A">
            <wp:extent cx="1577340" cy="1616218"/>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9361" cy="1628535"/>
                    </a:xfrm>
                    <a:prstGeom prst="rect">
                      <a:avLst/>
                    </a:prstGeom>
                    <a:noFill/>
                    <a:ln>
                      <a:noFill/>
                    </a:ln>
                  </pic:spPr>
                </pic:pic>
              </a:graphicData>
            </a:graphic>
          </wp:inline>
        </w:drawing>
      </w:r>
    </w:p>
    <w:p w14:paraId="011F7C59" w14:textId="033A567A" w:rsidR="00B94466" w:rsidRDefault="00B94466" w:rsidP="00B94466">
      <w:pPr>
        <w:pStyle w:val="ListParagraph"/>
        <w:numPr>
          <w:ilvl w:val="0"/>
          <w:numId w:val="27"/>
        </w:numPr>
        <w:jc w:val="both"/>
      </w:pPr>
      <w:r>
        <w:t>stepwise backward selection</w:t>
      </w:r>
    </w:p>
    <w:p w14:paraId="7014257D" w14:textId="4BA94997" w:rsidR="00B94466" w:rsidRDefault="00B94466" w:rsidP="00B94466">
      <w:pPr>
        <w:jc w:val="both"/>
      </w:pPr>
    </w:p>
    <w:p w14:paraId="4EB03312" w14:textId="77777777" w:rsidR="00850868" w:rsidRDefault="00E2280D" w:rsidP="00850868">
      <w:pPr>
        <w:ind w:firstLine="720"/>
        <w:jc w:val="both"/>
      </w:pPr>
      <w:r>
        <w:rPr>
          <w:noProof/>
          <w:lang w:val="en-US" w:eastAsia="en-US"/>
        </w:rPr>
        <w:drawing>
          <wp:inline distT="0" distB="0" distL="0" distR="0" wp14:anchorId="43FE16BE" wp14:editId="04D2FF1E">
            <wp:extent cx="1645920" cy="1241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8874" cy="1259062"/>
                    </a:xfrm>
                    <a:prstGeom prst="rect">
                      <a:avLst/>
                    </a:prstGeom>
                    <a:noFill/>
                    <a:ln>
                      <a:noFill/>
                    </a:ln>
                  </pic:spPr>
                </pic:pic>
              </a:graphicData>
            </a:graphic>
          </wp:inline>
        </w:drawing>
      </w:r>
    </w:p>
    <w:p w14:paraId="28D32A0F" w14:textId="589ED15A" w:rsidR="00850868" w:rsidRDefault="00850868" w:rsidP="00850868">
      <w:pPr>
        <w:pStyle w:val="ListParagraph"/>
        <w:numPr>
          <w:ilvl w:val="0"/>
          <w:numId w:val="27"/>
        </w:numPr>
        <w:jc w:val="both"/>
      </w:pPr>
      <w:r w:rsidRPr="00850868">
        <w:t>a combination of and backward selection and backward elimination</w:t>
      </w:r>
    </w:p>
    <w:p w14:paraId="5FD23D2A" w14:textId="4289E33D" w:rsidR="00850868" w:rsidRDefault="00850868" w:rsidP="00850868">
      <w:pPr>
        <w:jc w:val="both"/>
      </w:pPr>
    </w:p>
    <w:p w14:paraId="3C85FDFC" w14:textId="57E916A8" w:rsidR="00405E26" w:rsidRDefault="009C4DA5" w:rsidP="009C4DA5">
      <w:pPr>
        <w:ind w:left="720"/>
        <w:jc w:val="both"/>
      </w:pPr>
      <w:r>
        <w:rPr>
          <w:noProof/>
          <w:lang w:val="en-US" w:eastAsia="en-US"/>
        </w:rPr>
        <w:drawing>
          <wp:inline distT="0" distB="0" distL="0" distR="0" wp14:anchorId="15271EA0" wp14:editId="56C1ABD6">
            <wp:extent cx="2567940" cy="1903408"/>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5869" cy="1909285"/>
                    </a:xfrm>
                    <a:prstGeom prst="rect">
                      <a:avLst/>
                    </a:prstGeom>
                    <a:noFill/>
                    <a:ln>
                      <a:noFill/>
                    </a:ln>
                  </pic:spPr>
                </pic:pic>
              </a:graphicData>
            </a:graphic>
          </wp:inline>
        </w:drawing>
      </w:r>
    </w:p>
    <w:p w14:paraId="24170B51" w14:textId="77777777" w:rsidR="009C4DA5" w:rsidRPr="009C4DA5" w:rsidRDefault="009C4DA5" w:rsidP="009C4DA5">
      <w:pPr>
        <w:ind w:left="720"/>
        <w:jc w:val="both"/>
      </w:pPr>
    </w:p>
    <w:p w14:paraId="2417D976" w14:textId="6EAD0F21" w:rsidR="008E0E83" w:rsidRDefault="008E0E83" w:rsidP="008A5AD9">
      <w:pPr>
        <w:autoSpaceDE w:val="0"/>
        <w:jc w:val="both"/>
        <w:rPr>
          <w:rFonts w:ascii="Times New Roman" w:hAnsi="Times New Roman"/>
          <w:b/>
          <w:iCs/>
          <w:sz w:val="24"/>
          <w:szCs w:val="24"/>
        </w:rPr>
      </w:pPr>
      <w:r w:rsidRPr="00D82AC3">
        <w:rPr>
          <w:rFonts w:ascii="Times New Roman" w:hAnsi="Times New Roman"/>
          <w:b/>
          <w:iCs/>
          <w:sz w:val="24"/>
          <w:szCs w:val="24"/>
        </w:rPr>
        <w:t xml:space="preserve">Outcomes:  </w:t>
      </w:r>
    </w:p>
    <w:p w14:paraId="002A5AEE" w14:textId="0F45F10C" w:rsidR="00CD5F1E" w:rsidRPr="00CD5F1E" w:rsidRDefault="00CD5F1E" w:rsidP="008A5AD9">
      <w:pPr>
        <w:autoSpaceDE w:val="0"/>
        <w:jc w:val="both"/>
        <w:rPr>
          <w:rFonts w:ascii="Times New Roman" w:hAnsi="Times New Roman"/>
          <w:bCs/>
          <w:iCs/>
          <w:sz w:val="24"/>
          <w:szCs w:val="24"/>
        </w:rPr>
      </w:pPr>
      <w:r w:rsidRPr="00CD5F1E">
        <w:rPr>
          <w:rFonts w:ascii="Times New Roman" w:hAnsi="Times New Roman"/>
          <w:bCs/>
          <w:iCs/>
          <w:sz w:val="24"/>
          <w:szCs w:val="24"/>
        </w:rPr>
        <w:t>Apply the transformations required on data to make it suitable for mining</w:t>
      </w:r>
      <w:r>
        <w:rPr>
          <w:rFonts w:ascii="Times New Roman" w:hAnsi="Times New Roman"/>
          <w:bCs/>
          <w:iCs/>
          <w:sz w:val="24"/>
          <w:szCs w:val="24"/>
        </w:rPr>
        <w:t>.</w:t>
      </w:r>
    </w:p>
    <w:p w14:paraId="1BA5DF56" w14:textId="77777777" w:rsidR="00A96110" w:rsidRDefault="00A96110" w:rsidP="008A5AD9">
      <w:pPr>
        <w:spacing w:after="0"/>
        <w:jc w:val="both"/>
        <w:rPr>
          <w:rFonts w:ascii="Times New Roman" w:hAnsi="Times New Roman"/>
          <w:b/>
          <w:iCs/>
          <w:sz w:val="24"/>
          <w:szCs w:val="24"/>
        </w:rPr>
      </w:pPr>
    </w:p>
    <w:p w14:paraId="53895B04" w14:textId="60E3BBBB"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Conclusion: (Conclusion to be based on the objectives and outcomes achieved)</w:t>
      </w:r>
    </w:p>
    <w:p w14:paraId="5B7EA17B" w14:textId="53634D57" w:rsidR="00FF7513" w:rsidRDefault="00CD5F1E" w:rsidP="008A5AD9">
      <w:pPr>
        <w:pBdr>
          <w:bottom w:val="single" w:sz="12" w:space="1" w:color="000000"/>
        </w:pBdr>
        <w:spacing w:after="0"/>
        <w:jc w:val="both"/>
        <w:rPr>
          <w:rFonts w:ascii="Times New Roman" w:hAnsi="Times New Roman"/>
          <w:iCs/>
          <w:sz w:val="24"/>
          <w:szCs w:val="24"/>
        </w:rPr>
      </w:pPr>
      <w:r>
        <w:rPr>
          <w:rFonts w:ascii="Times New Roman" w:hAnsi="Times New Roman"/>
          <w:iCs/>
          <w:sz w:val="24"/>
          <w:szCs w:val="24"/>
        </w:rPr>
        <w:t xml:space="preserve">In this experiment, we successfully understood </w:t>
      </w:r>
      <w:r w:rsidR="00A96110">
        <w:rPr>
          <w:rFonts w:ascii="Times New Roman" w:hAnsi="Times New Roman"/>
          <w:iCs/>
          <w:sz w:val="24"/>
          <w:szCs w:val="24"/>
        </w:rPr>
        <w:t xml:space="preserve">Attribute Subset Selection </w:t>
      </w:r>
      <w:r>
        <w:rPr>
          <w:rFonts w:ascii="Times New Roman" w:hAnsi="Times New Roman"/>
          <w:iCs/>
          <w:sz w:val="24"/>
          <w:szCs w:val="24"/>
        </w:rPr>
        <w:t xml:space="preserve">and implemented </w:t>
      </w:r>
      <w:r w:rsidR="00A96110">
        <w:rPr>
          <w:rFonts w:ascii="Times New Roman" w:hAnsi="Times New Roman"/>
          <w:iCs/>
          <w:sz w:val="24"/>
          <w:szCs w:val="24"/>
        </w:rPr>
        <w:t xml:space="preserve">the same using the </w:t>
      </w:r>
      <w:r>
        <w:rPr>
          <w:rFonts w:ascii="Times New Roman" w:hAnsi="Times New Roman"/>
          <w:iCs/>
          <w:sz w:val="24"/>
          <w:szCs w:val="24"/>
        </w:rPr>
        <w:t>ID3 Decision Tree Algorithm</w:t>
      </w:r>
      <w:r w:rsidR="00A96110">
        <w:rPr>
          <w:rFonts w:ascii="Times New Roman" w:hAnsi="Times New Roman"/>
          <w:iCs/>
          <w:sz w:val="24"/>
          <w:szCs w:val="24"/>
        </w:rPr>
        <w:t>.</w:t>
      </w:r>
    </w:p>
    <w:p w14:paraId="34B94212" w14:textId="422873F2" w:rsidR="00CD5F1E" w:rsidRDefault="00CD5F1E" w:rsidP="008A5AD9">
      <w:pPr>
        <w:pBdr>
          <w:bottom w:val="single" w:sz="12" w:space="1" w:color="000000"/>
        </w:pBdr>
        <w:spacing w:after="0"/>
        <w:jc w:val="both"/>
        <w:rPr>
          <w:rFonts w:ascii="Times New Roman" w:hAnsi="Times New Roman"/>
          <w:iCs/>
          <w:sz w:val="24"/>
          <w:szCs w:val="24"/>
        </w:rPr>
      </w:pPr>
    </w:p>
    <w:p w14:paraId="24F4E8BA" w14:textId="77777777" w:rsidR="00CD5F1E" w:rsidRPr="00D82AC3" w:rsidRDefault="00CD5F1E" w:rsidP="008A5AD9">
      <w:pPr>
        <w:pBdr>
          <w:bottom w:val="single" w:sz="12" w:space="1" w:color="000000"/>
        </w:pBdr>
        <w:spacing w:after="0"/>
        <w:jc w:val="both"/>
        <w:rPr>
          <w:rFonts w:ascii="Times New Roman" w:hAnsi="Times New Roman"/>
          <w:iCs/>
          <w:sz w:val="24"/>
          <w:szCs w:val="24"/>
        </w:rPr>
      </w:pPr>
    </w:p>
    <w:p w14:paraId="2405C526" w14:textId="77777777"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Grade: AA / AB / BB / BC / CC / CD /DD</w:t>
      </w:r>
    </w:p>
    <w:p w14:paraId="0C691800" w14:textId="77777777" w:rsidR="008E0E83" w:rsidRPr="00D82AC3" w:rsidRDefault="008E0E83" w:rsidP="008A5AD9">
      <w:pPr>
        <w:spacing w:after="0"/>
        <w:jc w:val="both"/>
        <w:rPr>
          <w:rFonts w:ascii="Times New Roman" w:hAnsi="Times New Roman"/>
          <w:iCs/>
          <w:sz w:val="24"/>
          <w:szCs w:val="24"/>
        </w:rPr>
      </w:pPr>
    </w:p>
    <w:p w14:paraId="36CA7FA2" w14:textId="77777777" w:rsidR="00531428" w:rsidRPr="00D82AC3" w:rsidRDefault="00531428" w:rsidP="008A5AD9">
      <w:pPr>
        <w:spacing w:after="0"/>
        <w:jc w:val="both"/>
        <w:rPr>
          <w:rFonts w:ascii="Times New Roman" w:hAnsi="Times New Roman"/>
          <w:iCs/>
          <w:sz w:val="24"/>
          <w:szCs w:val="24"/>
        </w:rPr>
      </w:pPr>
    </w:p>
    <w:p w14:paraId="118F3635" w14:textId="77777777" w:rsidR="008E0E83" w:rsidRPr="00D82AC3" w:rsidRDefault="008E0E83" w:rsidP="008A5AD9">
      <w:pPr>
        <w:spacing w:after="0"/>
        <w:jc w:val="both"/>
        <w:rPr>
          <w:rFonts w:ascii="Times New Roman" w:hAnsi="Times New Roman"/>
          <w:sz w:val="24"/>
          <w:szCs w:val="24"/>
        </w:rPr>
      </w:pPr>
    </w:p>
    <w:p w14:paraId="3E1F4640" w14:textId="77777777" w:rsidR="008E0E83" w:rsidRPr="00D82AC3" w:rsidRDefault="008E0E83" w:rsidP="008A5AD9">
      <w:pPr>
        <w:spacing w:after="0"/>
        <w:jc w:val="both"/>
        <w:rPr>
          <w:rFonts w:ascii="Times New Roman" w:hAnsi="Times New Roman"/>
          <w:iCs/>
          <w:sz w:val="24"/>
          <w:szCs w:val="24"/>
        </w:rPr>
      </w:pPr>
      <w:r w:rsidRPr="00D82AC3">
        <w:rPr>
          <w:rFonts w:ascii="Times New Roman" w:hAnsi="Times New Roman"/>
          <w:sz w:val="24"/>
          <w:szCs w:val="24"/>
        </w:rPr>
        <w:t>Signature of faculty in-charge with date</w:t>
      </w:r>
    </w:p>
    <w:p w14:paraId="50D6EB87" w14:textId="77777777" w:rsidR="008E0E83" w:rsidRPr="00D82AC3" w:rsidRDefault="008E0E83" w:rsidP="008A5AD9">
      <w:pPr>
        <w:spacing w:after="0"/>
        <w:jc w:val="both"/>
        <w:rPr>
          <w:rFonts w:ascii="Times New Roman" w:hAnsi="Times New Roman"/>
          <w:iCs/>
          <w:sz w:val="24"/>
          <w:szCs w:val="24"/>
        </w:rPr>
      </w:pPr>
      <w:r w:rsidRPr="00D82AC3">
        <w:rPr>
          <w:rFonts w:ascii="Times New Roman" w:hAnsi="Times New Roman"/>
          <w:iCs/>
          <w:sz w:val="24"/>
          <w:szCs w:val="24"/>
        </w:rPr>
        <w:t>___________________________________________________________________________</w:t>
      </w:r>
    </w:p>
    <w:p w14:paraId="6016718F" w14:textId="77777777" w:rsidR="008E0E83" w:rsidRPr="00D82AC3" w:rsidRDefault="008E0E83" w:rsidP="008A5AD9">
      <w:pPr>
        <w:spacing w:after="0"/>
        <w:jc w:val="both"/>
        <w:rPr>
          <w:rFonts w:ascii="Times New Roman" w:hAnsi="Times New Roman"/>
          <w:b/>
          <w:iCs/>
          <w:sz w:val="24"/>
          <w:szCs w:val="24"/>
        </w:rPr>
      </w:pPr>
      <w:r w:rsidRPr="00D82AC3">
        <w:rPr>
          <w:rFonts w:ascii="Times New Roman" w:hAnsi="Times New Roman"/>
          <w:b/>
          <w:iCs/>
          <w:sz w:val="24"/>
          <w:szCs w:val="24"/>
        </w:rPr>
        <w:t>References:</w:t>
      </w:r>
    </w:p>
    <w:p w14:paraId="580F5AC8" w14:textId="77777777" w:rsidR="008E0E83" w:rsidRPr="00D82AC3" w:rsidRDefault="008E0E83" w:rsidP="008A5AD9">
      <w:pPr>
        <w:spacing w:after="0"/>
        <w:jc w:val="both"/>
        <w:rPr>
          <w:rFonts w:ascii="Times New Roman" w:hAnsi="Times New Roman"/>
          <w:sz w:val="24"/>
          <w:szCs w:val="24"/>
        </w:rPr>
      </w:pPr>
      <w:r w:rsidRPr="00D82AC3">
        <w:rPr>
          <w:rFonts w:ascii="Times New Roman" w:hAnsi="Times New Roman"/>
          <w:sz w:val="24"/>
          <w:szCs w:val="24"/>
        </w:rPr>
        <w:t xml:space="preserve">Books/ Journals/ Websites: </w:t>
      </w:r>
    </w:p>
    <w:p w14:paraId="601A90B5" w14:textId="77777777" w:rsidR="008E0E83" w:rsidRPr="00D82AC3" w:rsidRDefault="008E0E83" w:rsidP="008A5AD9">
      <w:pPr>
        <w:spacing w:after="0"/>
        <w:jc w:val="both"/>
        <w:rPr>
          <w:rFonts w:ascii="Times New Roman" w:hAnsi="Times New Roman"/>
          <w:sz w:val="24"/>
          <w:szCs w:val="24"/>
        </w:rPr>
      </w:pPr>
    </w:p>
    <w:p w14:paraId="762E58BA" w14:textId="77777777" w:rsidR="008E0E83" w:rsidRPr="00CB3A90" w:rsidRDefault="00267800" w:rsidP="008A5AD9">
      <w:pPr>
        <w:numPr>
          <w:ilvl w:val="0"/>
          <w:numId w:val="5"/>
        </w:numPr>
        <w:suppressAutoHyphens w:val="0"/>
        <w:autoSpaceDE w:val="0"/>
        <w:autoSpaceDN w:val="0"/>
        <w:adjustRightInd w:val="0"/>
        <w:spacing w:after="0"/>
        <w:jc w:val="both"/>
        <w:rPr>
          <w:rFonts w:ascii="Times New Roman" w:hAnsi="Times New Roman"/>
          <w:sz w:val="24"/>
          <w:szCs w:val="24"/>
        </w:rPr>
      </w:pPr>
      <w:r w:rsidRPr="00D82AC3">
        <w:rPr>
          <w:rFonts w:ascii="Times New Roman" w:hAnsi="Times New Roman"/>
          <w:sz w:val="24"/>
          <w:szCs w:val="24"/>
        </w:rPr>
        <w:t xml:space="preserve">Han, Kamber, "Data Mining Concepts and Techniques", Morgan Kaufmann </w:t>
      </w:r>
      <w:r w:rsidR="00052B5D" w:rsidRPr="00D82AC3">
        <w:rPr>
          <w:rFonts w:ascii="Times New Roman" w:hAnsi="Times New Roman"/>
          <w:sz w:val="24"/>
          <w:szCs w:val="24"/>
        </w:rPr>
        <w:t>3</w:t>
      </w:r>
      <w:r w:rsidRPr="00D82AC3">
        <w:rPr>
          <w:rFonts w:ascii="Times New Roman" w:hAnsi="Times New Roman"/>
          <w:sz w:val="24"/>
          <w:szCs w:val="24"/>
          <w:vertAlign w:val="superscript"/>
        </w:rPr>
        <w:t>nd</w:t>
      </w:r>
      <w:r w:rsidRPr="00D82AC3">
        <w:rPr>
          <w:rFonts w:ascii="Times New Roman" w:hAnsi="Times New Roman"/>
          <w:sz w:val="24"/>
          <w:szCs w:val="24"/>
        </w:rPr>
        <w:t xml:space="preserve"> Edition</w:t>
      </w:r>
    </w:p>
    <w:sectPr w:rsidR="008E0E83" w:rsidRPr="00CB3A90" w:rsidSect="00E45A5F">
      <w:headerReference w:type="default" r:id="rId19"/>
      <w:pgSz w:w="11906" w:h="16838"/>
      <w:pgMar w:top="1440" w:right="1440" w:bottom="1440" w:left="1440" w:header="1008"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F6542" w14:textId="77777777" w:rsidR="00200FF1" w:rsidRDefault="00200FF1" w:rsidP="00AA1931">
      <w:pPr>
        <w:spacing w:after="0" w:line="240" w:lineRule="auto"/>
      </w:pPr>
      <w:r>
        <w:separator/>
      </w:r>
    </w:p>
  </w:endnote>
  <w:endnote w:type="continuationSeparator" w:id="0">
    <w:p w14:paraId="77510836" w14:textId="77777777" w:rsidR="00200FF1" w:rsidRDefault="00200FF1"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11D8F" w14:textId="77777777" w:rsidR="00200FF1" w:rsidRDefault="00200FF1" w:rsidP="00AA1931">
      <w:pPr>
        <w:spacing w:after="0" w:line="240" w:lineRule="auto"/>
      </w:pPr>
      <w:r>
        <w:separator/>
      </w:r>
    </w:p>
  </w:footnote>
  <w:footnote w:type="continuationSeparator" w:id="0">
    <w:p w14:paraId="712BF7DD" w14:textId="77777777" w:rsidR="00200FF1" w:rsidRDefault="00200FF1"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BA1E7" w14:textId="0D51F106" w:rsidR="00DB6ED9" w:rsidRPr="00601726" w:rsidRDefault="00DB6ED9" w:rsidP="00DB6ED9">
    <w:pPr>
      <w:spacing w:line="0" w:lineRule="atLeast"/>
      <w:ind w:right="21"/>
      <w:jc w:val="right"/>
      <w:rPr>
        <w:rFonts w:ascii="Times New Roman" w:hAnsi="Times New Roman"/>
      </w:rPr>
    </w:pPr>
    <w:bookmarkStart w:id="1" w:name="page1"/>
    <w:bookmarkEnd w:id="1"/>
    <w:r w:rsidRPr="004804FC">
      <w:rPr>
        <w:rFonts w:ascii="Times New Roman" w:hAnsi="Times New Roman"/>
      </w:rPr>
      <w:t>K</w:t>
    </w:r>
    <w:r>
      <w:rPr>
        <w:rFonts w:ascii="Times New Roman" w:hAnsi="Times New Roman"/>
      </w:rPr>
      <w:t>JSCE/IT/TY /SEMVI/EDA/202</w:t>
    </w:r>
    <w:r w:rsidR="00F8259E">
      <w:rPr>
        <w:rFonts w:ascii="Times New Roman" w:hAnsi="Times New Roman"/>
      </w:rPr>
      <w:t>1</w:t>
    </w:r>
    <w:r>
      <w:rPr>
        <w:rFonts w:ascii="Times New Roman" w:hAnsi="Times New Roman"/>
      </w:rPr>
      <w:t>-2</w:t>
    </w:r>
    <w:r w:rsidR="00F8259E">
      <w:rPr>
        <w:rFonts w:ascii="Times New Roman" w:hAnsi="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1800"/>
        </w:tabs>
        <w:ind w:left="180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18502C0"/>
    <w:multiLevelType w:val="hybridMultilevel"/>
    <w:tmpl w:val="3B441B1C"/>
    <w:lvl w:ilvl="0" w:tplc="7A8E30EC">
      <w:start w:val="1"/>
      <w:numFmt w:val="bullet"/>
      <w:lvlText w:val="•"/>
      <w:lvlJc w:val="left"/>
      <w:pPr>
        <w:tabs>
          <w:tab w:val="num" w:pos="720"/>
        </w:tabs>
        <w:ind w:left="720" w:hanging="360"/>
      </w:pPr>
      <w:rPr>
        <w:rFonts w:ascii="Times New Roman" w:hAnsi="Times New Roman" w:hint="default"/>
      </w:rPr>
    </w:lvl>
    <w:lvl w:ilvl="1" w:tplc="279CFBEA" w:tentative="1">
      <w:start w:val="1"/>
      <w:numFmt w:val="bullet"/>
      <w:lvlText w:val="•"/>
      <w:lvlJc w:val="left"/>
      <w:pPr>
        <w:tabs>
          <w:tab w:val="num" w:pos="1440"/>
        </w:tabs>
        <w:ind w:left="1440" w:hanging="360"/>
      </w:pPr>
      <w:rPr>
        <w:rFonts w:ascii="Times New Roman" w:hAnsi="Times New Roman" w:hint="default"/>
      </w:rPr>
    </w:lvl>
    <w:lvl w:ilvl="2" w:tplc="0D6A1C90" w:tentative="1">
      <w:start w:val="1"/>
      <w:numFmt w:val="bullet"/>
      <w:lvlText w:val="•"/>
      <w:lvlJc w:val="left"/>
      <w:pPr>
        <w:tabs>
          <w:tab w:val="num" w:pos="2160"/>
        </w:tabs>
        <w:ind w:left="2160" w:hanging="360"/>
      </w:pPr>
      <w:rPr>
        <w:rFonts w:ascii="Times New Roman" w:hAnsi="Times New Roman" w:hint="default"/>
      </w:rPr>
    </w:lvl>
    <w:lvl w:ilvl="3" w:tplc="0F6846AC" w:tentative="1">
      <w:start w:val="1"/>
      <w:numFmt w:val="bullet"/>
      <w:lvlText w:val="•"/>
      <w:lvlJc w:val="left"/>
      <w:pPr>
        <w:tabs>
          <w:tab w:val="num" w:pos="2880"/>
        </w:tabs>
        <w:ind w:left="2880" w:hanging="360"/>
      </w:pPr>
      <w:rPr>
        <w:rFonts w:ascii="Times New Roman" w:hAnsi="Times New Roman" w:hint="default"/>
      </w:rPr>
    </w:lvl>
    <w:lvl w:ilvl="4" w:tplc="AC107D5E" w:tentative="1">
      <w:start w:val="1"/>
      <w:numFmt w:val="bullet"/>
      <w:lvlText w:val="•"/>
      <w:lvlJc w:val="left"/>
      <w:pPr>
        <w:tabs>
          <w:tab w:val="num" w:pos="3600"/>
        </w:tabs>
        <w:ind w:left="3600" w:hanging="360"/>
      </w:pPr>
      <w:rPr>
        <w:rFonts w:ascii="Times New Roman" w:hAnsi="Times New Roman" w:hint="default"/>
      </w:rPr>
    </w:lvl>
    <w:lvl w:ilvl="5" w:tplc="1FCC19DA" w:tentative="1">
      <w:start w:val="1"/>
      <w:numFmt w:val="bullet"/>
      <w:lvlText w:val="•"/>
      <w:lvlJc w:val="left"/>
      <w:pPr>
        <w:tabs>
          <w:tab w:val="num" w:pos="4320"/>
        </w:tabs>
        <w:ind w:left="4320" w:hanging="360"/>
      </w:pPr>
      <w:rPr>
        <w:rFonts w:ascii="Times New Roman" w:hAnsi="Times New Roman" w:hint="default"/>
      </w:rPr>
    </w:lvl>
    <w:lvl w:ilvl="6" w:tplc="1F4AC3CC" w:tentative="1">
      <w:start w:val="1"/>
      <w:numFmt w:val="bullet"/>
      <w:lvlText w:val="•"/>
      <w:lvlJc w:val="left"/>
      <w:pPr>
        <w:tabs>
          <w:tab w:val="num" w:pos="5040"/>
        </w:tabs>
        <w:ind w:left="5040" w:hanging="360"/>
      </w:pPr>
      <w:rPr>
        <w:rFonts w:ascii="Times New Roman" w:hAnsi="Times New Roman" w:hint="default"/>
      </w:rPr>
    </w:lvl>
    <w:lvl w:ilvl="7" w:tplc="010221F2" w:tentative="1">
      <w:start w:val="1"/>
      <w:numFmt w:val="bullet"/>
      <w:lvlText w:val="•"/>
      <w:lvlJc w:val="left"/>
      <w:pPr>
        <w:tabs>
          <w:tab w:val="num" w:pos="5760"/>
        </w:tabs>
        <w:ind w:left="5760" w:hanging="360"/>
      </w:pPr>
      <w:rPr>
        <w:rFonts w:ascii="Times New Roman" w:hAnsi="Times New Roman" w:hint="default"/>
      </w:rPr>
    </w:lvl>
    <w:lvl w:ilvl="8" w:tplc="C30C172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83F11FF"/>
    <w:multiLevelType w:val="multilevel"/>
    <w:tmpl w:val="0DA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633FAE"/>
    <w:multiLevelType w:val="hybridMultilevel"/>
    <w:tmpl w:val="81F29884"/>
    <w:lvl w:ilvl="0" w:tplc="7F8244C4">
      <w:start w:val="1"/>
      <w:numFmt w:val="bullet"/>
      <w:lvlText w:val="•"/>
      <w:lvlJc w:val="left"/>
      <w:pPr>
        <w:tabs>
          <w:tab w:val="num" w:pos="720"/>
        </w:tabs>
        <w:ind w:left="720" w:hanging="360"/>
      </w:pPr>
      <w:rPr>
        <w:rFonts w:ascii="Arial" w:hAnsi="Arial" w:hint="default"/>
      </w:rPr>
    </w:lvl>
    <w:lvl w:ilvl="1" w:tplc="A1909C04" w:tentative="1">
      <w:start w:val="1"/>
      <w:numFmt w:val="bullet"/>
      <w:lvlText w:val="•"/>
      <w:lvlJc w:val="left"/>
      <w:pPr>
        <w:tabs>
          <w:tab w:val="num" w:pos="1440"/>
        </w:tabs>
        <w:ind w:left="1440" w:hanging="360"/>
      </w:pPr>
      <w:rPr>
        <w:rFonts w:ascii="Arial" w:hAnsi="Arial" w:hint="default"/>
      </w:rPr>
    </w:lvl>
    <w:lvl w:ilvl="2" w:tplc="B6487D44" w:tentative="1">
      <w:start w:val="1"/>
      <w:numFmt w:val="bullet"/>
      <w:lvlText w:val="•"/>
      <w:lvlJc w:val="left"/>
      <w:pPr>
        <w:tabs>
          <w:tab w:val="num" w:pos="2160"/>
        </w:tabs>
        <w:ind w:left="2160" w:hanging="360"/>
      </w:pPr>
      <w:rPr>
        <w:rFonts w:ascii="Arial" w:hAnsi="Arial" w:hint="default"/>
      </w:rPr>
    </w:lvl>
    <w:lvl w:ilvl="3" w:tplc="F984DA44" w:tentative="1">
      <w:start w:val="1"/>
      <w:numFmt w:val="bullet"/>
      <w:lvlText w:val="•"/>
      <w:lvlJc w:val="left"/>
      <w:pPr>
        <w:tabs>
          <w:tab w:val="num" w:pos="2880"/>
        </w:tabs>
        <w:ind w:left="2880" w:hanging="360"/>
      </w:pPr>
      <w:rPr>
        <w:rFonts w:ascii="Arial" w:hAnsi="Arial" w:hint="default"/>
      </w:rPr>
    </w:lvl>
    <w:lvl w:ilvl="4" w:tplc="FE9AFF34" w:tentative="1">
      <w:start w:val="1"/>
      <w:numFmt w:val="bullet"/>
      <w:lvlText w:val="•"/>
      <w:lvlJc w:val="left"/>
      <w:pPr>
        <w:tabs>
          <w:tab w:val="num" w:pos="3600"/>
        </w:tabs>
        <w:ind w:left="3600" w:hanging="360"/>
      </w:pPr>
      <w:rPr>
        <w:rFonts w:ascii="Arial" w:hAnsi="Arial" w:hint="default"/>
      </w:rPr>
    </w:lvl>
    <w:lvl w:ilvl="5" w:tplc="FBB86584" w:tentative="1">
      <w:start w:val="1"/>
      <w:numFmt w:val="bullet"/>
      <w:lvlText w:val="•"/>
      <w:lvlJc w:val="left"/>
      <w:pPr>
        <w:tabs>
          <w:tab w:val="num" w:pos="4320"/>
        </w:tabs>
        <w:ind w:left="4320" w:hanging="360"/>
      </w:pPr>
      <w:rPr>
        <w:rFonts w:ascii="Arial" w:hAnsi="Arial" w:hint="default"/>
      </w:rPr>
    </w:lvl>
    <w:lvl w:ilvl="6" w:tplc="E482FE40" w:tentative="1">
      <w:start w:val="1"/>
      <w:numFmt w:val="bullet"/>
      <w:lvlText w:val="•"/>
      <w:lvlJc w:val="left"/>
      <w:pPr>
        <w:tabs>
          <w:tab w:val="num" w:pos="5040"/>
        </w:tabs>
        <w:ind w:left="5040" w:hanging="360"/>
      </w:pPr>
      <w:rPr>
        <w:rFonts w:ascii="Arial" w:hAnsi="Arial" w:hint="default"/>
      </w:rPr>
    </w:lvl>
    <w:lvl w:ilvl="7" w:tplc="7D6CFFE8" w:tentative="1">
      <w:start w:val="1"/>
      <w:numFmt w:val="bullet"/>
      <w:lvlText w:val="•"/>
      <w:lvlJc w:val="left"/>
      <w:pPr>
        <w:tabs>
          <w:tab w:val="num" w:pos="5760"/>
        </w:tabs>
        <w:ind w:left="5760" w:hanging="360"/>
      </w:pPr>
      <w:rPr>
        <w:rFonts w:ascii="Arial" w:hAnsi="Arial" w:hint="default"/>
      </w:rPr>
    </w:lvl>
    <w:lvl w:ilvl="8" w:tplc="F656D1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A831A3"/>
    <w:multiLevelType w:val="hybridMultilevel"/>
    <w:tmpl w:val="FC6C4204"/>
    <w:lvl w:ilvl="0" w:tplc="F2FAE996">
      <w:start w:val="1"/>
      <w:numFmt w:val="bullet"/>
      <w:lvlText w:val="•"/>
      <w:lvlJc w:val="left"/>
      <w:pPr>
        <w:tabs>
          <w:tab w:val="num" w:pos="720"/>
        </w:tabs>
        <w:ind w:left="720" w:hanging="360"/>
      </w:pPr>
      <w:rPr>
        <w:rFonts w:ascii="Arial" w:hAnsi="Arial" w:hint="default"/>
      </w:rPr>
    </w:lvl>
    <w:lvl w:ilvl="1" w:tplc="DDD610B2">
      <w:start w:val="2996"/>
      <w:numFmt w:val="bullet"/>
      <w:lvlText w:val="–"/>
      <w:lvlJc w:val="left"/>
      <w:pPr>
        <w:tabs>
          <w:tab w:val="num" w:pos="1440"/>
        </w:tabs>
        <w:ind w:left="1440" w:hanging="360"/>
      </w:pPr>
      <w:rPr>
        <w:rFonts w:ascii="Arial" w:hAnsi="Arial" w:hint="default"/>
      </w:rPr>
    </w:lvl>
    <w:lvl w:ilvl="2" w:tplc="BACCA862" w:tentative="1">
      <w:start w:val="1"/>
      <w:numFmt w:val="bullet"/>
      <w:lvlText w:val="•"/>
      <w:lvlJc w:val="left"/>
      <w:pPr>
        <w:tabs>
          <w:tab w:val="num" w:pos="2160"/>
        </w:tabs>
        <w:ind w:left="2160" w:hanging="360"/>
      </w:pPr>
      <w:rPr>
        <w:rFonts w:ascii="Arial" w:hAnsi="Arial" w:hint="default"/>
      </w:rPr>
    </w:lvl>
    <w:lvl w:ilvl="3" w:tplc="63288E52" w:tentative="1">
      <w:start w:val="1"/>
      <w:numFmt w:val="bullet"/>
      <w:lvlText w:val="•"/>
      <w:lvlJc w:val="left"/>
      <w:pPr>
        <w:tabs>
          <w:tab w:val="num" w:pos="2880"/>
        </w:tabs>
        <w:ind w:left="2880" w:hanging="360"/>
      </w:pPr>
      <w:rPr>
        <w:rFonts w:ascii="Arial" w:hAnsi="Arial" w:hint="default"/>
      </w:rPr>
    </w:lvl>
    <w:lvl w:ilvl="4" w:tplc="8B34AC2C" w:tentative="1">
      <w:start w:val="1"/>
      <w:numFmt w:val="bullet"/>
      <w:lvlText w:val="•"/>
      <w:lvlJc w:val="left"/>
      <w:pPr>
        <w:tabs>
          <w:tab w:val="num" w:pos="3600"/>
        </w:tabs>
        <w:ind w:left="3600" w:hanging="360"/>
      </w:pPr>
      <w:rPr>
        <w:rFonts w:ascii="Arial" w:hAnsi="Arial" w:hint="default"/>
      </w:rPr>
    </w:lvl>
    <w:lvl w:ilvl="5" w:tplc="C2C6D096" w:tentative="1">
      <w:start w:val="1"/>
      <w:numFmt w:val="bullet"/>
      <w:lvlText w:val="•"/>
      <w:lvlJc w:val="left"/>
      <w:pPr>
        <w:tabs>
          <w:tab w:val="num" w:pos="4320"/>
        </w:tabs>
        <w:ind w:left="4320" w:hanging="360"/>
      </w:pPr>
      <w:rPr>
        <w:rFonts w:ascii="Arial" w:hAnsi="Arial" w:hint="default"/>
      </w:rPr>
    </w:lvl>
    <w:lvl w:ilvl="6" w:tplc="924E6578" w:tentative="1">
      <w:start w:val="1"/>
      <w:numFmt w:val="bullet"/>
      <w:lvlText w:val="•"/>
      <w:lvlJc w:val="left"/>
      <w:pPr>
        <w:tabs>
          <w:tab w:val="num" w:pos="5040"/>
        </w:tabs>
        <w:ind w:left="5040" w:hanging="360"/>
      </w:pPr>
      <w:rPr>
        <w:rFonts w:ascii="Arial" w:hAnsi="Arial" w:hint="default"/>
      </w:rPr>
    </w:lvl>
    <w:lvl w:ilvl="7" w:tplc="1FB248BA" w:tentative="1">
      <w:start w:val="1"/>
      <w:numFmt w:val="bullet"/>
      <w:lvlText w:val="•"/>
      <w:lvlJc w:val="left"/>
      <w:pPr>
        <w:tabs>
          <w:tab w:val="num" w:pos="5760"/>
        </w:tabs>
        <w:ind w:left="5760" w:hanging="360"/>
      </w:pPr>
      <w:rPr>
        <w:rFonts w:ascii="Arial" w:hAnsi="Arial" w:hint="default"/>
      </w:rPr>
    </w:lvl>
    <w:lvl w:ilvl="8" w:tplc="8AC2D7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F666A5"/>
    <w:multiLevelType w:val="multilevel"/>
    <w:tmpl w:val="33C6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259DE"/>
    <w:multiLevelType w:val="hybridMultilevel"/>
    <w:tmpl w:val="AB86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7606F"/>
    <w:multiLevelType w:val="multilevel"/>
    <w:tmpl w:val="896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192699"/>
    <w:multiLevelType w:val="hybridMultilevel"/>
    <w:tmpl w:val="1090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719D0"/>
    <w:multiLevelType w:val="multilevel"/>
    <w:tmpl w:val="F68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4B608C"/>
    <w:multiLevelType w:val="hybridMultilevel"/>
    <w:tmpl w:val="61205BF0"/>
    <w:lvl w:ilvl="0" w:tplc="8C8EC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712E5D"/>
    <w:multiLevelType w:val="hybridMultilevel"/>
    <w:tmpl w:val="E22EB076"/>
    <w:lvl w:ilvl="0" w:tplc="50903112">
      <w:start w:val="1"/>
      <w:numFmt w:val="bullet"/>
      <w:lvlText w:val="•"/>
      <w:lvlJc w:val="left"/>
      <w:pPr>
        <w:tabs>
          <w:tab w:val="num" w:pos="720"/>
        </w:tabs>
        <w:ind w:left="720" w:hanging="360"/>
      </w:pPr>
      <w:rPr>
        <w:rFonts w:ascii="Arial" w:hAnsi="Arial" w:hint="default"/>
      </w:rPr>
    </w:lvl>
    <w:lvl w:ilvl="1" w:tplc="0F36D294" w:tentative="1">
      <w:start w:val="1"/>
      <w:numFmt w:val="bullet"/>
      <w:lvlText w:val="•"/>
      <w:lvlJc w:val="left"/>
      <w:pPr>
        <w:tabs>
          <w:tab w:val="num" w:pos="1440"/>
        </w:tabs>
        <w:ind w:left="1440" w:hanging="360"/>
      </w:pPr>
      <w:rPr>
        <w:rFonts w:ascii="Arial" w:hAnsi="Arial" w:hint="default"/>
      </w:rPr>
    </w:lvl>
    <w:lvl w:ilvl="2" w:tplc="07FED7E6" w:tentative="1">
      <w:start w:val="1"/>
      <w:numFmt w:val="bullet"/>
      <w:lvlText w:val="•"/>
      <w:lvlJc w:val="left"/>
      <w:pPr>
        <w:tabs>
          <w:tab w:val="num" w:pos="2160"/>
        </w:tabs>
        <w:ind w:left="2160" w:hanging="360"/>
      </w:pPr>
      <w:rPr>
        <w:rFonts w:ascii="Arial" w:hAnsi="Arial" w:hint="default"/>
      </w:rPr>
    </w:lvl>
    <w:lvl w:ilvl="3" w:tplc="460460FA" w:tentative="1">
      <w:start w:val="1"/>
      <w:numFmt w:val="bullet"/>
      <w:lvlText w:val="•"/>
      <w:lvlJc w:val="left"/>
      <w:pPr>
        <w:tabs>
          <w:tab w:val="num" w:pos="2880"/>
        </w:tabs>
        <w:ind w:left="2880" w:hanging="360"/>
      </w:pPr>
      <w:rPr>
        <w:rFonts w:ascii="Arial" w:hAnsi="Arial" w:hint="default"/>
      </w:rPr>
    </w:lvl>
    <w:lvl w:ilvl="4" w:tplc="B2ECB836" w:tentative="1">
      <w:start w:val="1"/>
      <w:numFmt w:val="bullet"/>
      <w:lvlText w:val="•"/>
      <w:lvlJc w:val="left"/>
      <w:pPr>
        <w:tabs>
          <w:tab w:val="num" w:pos="3600"/>
        </w:tabs>
        <w:ind w:left="3600" w:hanging="360"/>
      </w:pPr>
      <w:rPr>
        <w:rFonts w:ascii="Arial" w:hAnsi="Arial" w:hint="default"/>
      </w:rPr>
    </w:lvl>
    <w:lvl w:ilvl="5" w:tplc="5EC63532" w:tentative="1">
      <w:start w:val="1"/>
      <w:numFmt w:val="bullet"/>
      <w:lvlText w:val="•"/>
      <w:lvlJc w:val="left"/>
      <w:pPr>
        <w:tabs>
          <w:tab w:val="num" w:pos="4320"/>
        </w:tabs>
        <w:ind w:left="4320" w:hanging="360"/>
      </w:pPr>
      <w:rPr>
        <w:rFonts w:ascii="Arial" w:hAnsi="Arial" w:hint="default"/>
      </w:rPr>
    </w:lvl>
    <w:lvl w:ilvl="6" w:tplc="1DC6A278" w:tentative="1">
      <w:start w:val="1"/>
      <w:numFmt w:val="bullet"/>
      <w:lvlText w:val="•"/>
      <w:lvlJc w:val="left"/>
      <w:pPr>
        <w:tabs>
          <w:tab w:val="num" w:pos="5040"/>
        </w:tabs>
        <w:ind w:left="5040" w:hanging="360"/>
      </w:pPr>
      <w:rPr>
        <w:rFonts w:ascii="Arial" w:hAnsi="Arial" w:hint="default"/>
      </w:rPr>
    </w:lvl>
    <w:lvl w:ilvl="7" w:tplc="41C8F0D6" w:tentative="1">
      <w:start w:val="1"/>
      <w:numFmt w:val="bullet"/>
      <w:lvlText w:val="•"/>
      <w:lvlJc w:val="left"/>
      <w:pPr>
        <w:tabs>
          <w:tab w:val="num" w:pos="5760"/>
        </w:tabs>
        <w:ind w:left="5760" w:hanging="360"/>
      </w:pPr>
      <w:rPr>
        <w:rFonts w:ascii="Arial" w:hAnsi="Arial" w:hint="default"/>
      </w:rPr>
    </w:lvl>
    <w:lvl w:ilvl="8" w:tplc="CB50719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8D7962"/>
    <w:multiLevelType w:val="multilevel"/>
    <w:tmpl w:val="0A2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597979"/>
    <w:multiLevelType w:val="hybridMultilevel"/>
    <w:tmpl w:val="08CA6B82"/>
    <w:lvl w:ilvl="0" w:tplc="6164B5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314A08"/>
    <w:multiLevelType w:val="hybridMultilevel"/>
    <w:tmpl w:val="B4721FC6"/>
    <w:lvl w:ilvl="0" w:tplc="3D729046">
      <w:start w:val="1"/>
      <w:numFmt w:val="bullet"/>
      <w:lvlText w:val="•"/>
      <w:lvlJc w:val="left"/>
      <w:pPr>
        <w:tabs>
          <w:tab w:val="num" w:pos="720"/>
        </w:tabs>
        <w:ind w:left="720" w:hanging="360"/>
      </w:pPr>
      <w:rPr>
        <w:rFonts w:ascii="Arial" w:hAnsi="Arial" w:hint="default"/>
      </w:rPr>
    </w:lvl>
    <w:lvl w:ilvl="1" w:tplc="76D44708" w:tentative="1">
      <w:start w:val="1"/>
      <w:numFmt w:val="bullet"/>
      <w:lvlText w:val="•"/>
      <w:lvlJc w:val="left"/>
      <w:pPr>
        <w:tabs>
          <w:tab w:val="num" w:pos="1440"/>
        </w:tabs>
        <w:ind w:left="1440" w:hanging="360"/>
      </w:pPr>
      <w:rPr>
        <w:rFonts w:ascii="Arial" w:hAnsi="Arial" w:hint="default"/>
      </w:rPr>
    </w:lvl>
    <w:lvl w:ilvl="2" w:tplc="79285BD2" w:tentative="1">
      <w:start w:val="1"/>
      <w:numFmt w:val="bullet"/>
      <w:lvlText w:val="•"/>
      <w:lvlJc w:val="left"/>
      <w:pPr>
        <w:tabs>
          <w:tab w:val="num" w:pos="2160"/>
        </w:tabs>
        <w:ind w:left="2160" w:hanging="360"/>
      </w:pPr>
      <w:rPr>
        <w:rFonts w:ascii="Arial" w:hAnsi="Arial" w:hint="default"/>
      </w:rPr>
    </w:lvl>
    <w:lvl w:ilvl="3" w:tplc="DFDA5120" w:tentative="1">
      <w:start w:val="1"/>
      <w:numFmt w:val="bullet"/>
      <w:lvlText w:val="•"/>
      <w:lvlJc w:val="left"/>
      <w:pPr>
        <w:tabs>
          <w:tab w:val="num" w:pos="2880"/>
        </w:tabs>
        <w:ind w:left="2880" w:hanging="360"/>
      </w:pPr>
      <w:rPr>
        <w:rFonts w:ascii="Arial" w:hAnsi="Arial" w:hint="default"/>
      </w:rPr>
    </w:lvl>
    <w:lvl w:ilvl="4" w:tplc="D2663318" w:tentative="1">
      <w:start w:val="1"/>
      <w:numFmt w:val="bullet"/>
      <w:lvlText w:val="•"/>
      <w:lvlJc w:val="left"/>
      <w:pPr>
        <w:tabs>
          <w:tab w:val="num" w:pos="3600"/>
        </w:tabs>
        <w:ind w:left="3600" w:hanging="360"/>
      </w:pPr>
      <w:rPr>
        <w:rFonts w:ascii="Arial" w:hAnsi="Arial" w:hint="default"/>
      </w:rPr>
    </w:lvl>
    <w:lvl w:ilvl="5" w:tplc="6794FC44" w:tentative="1">
      <w:start w:val="1"/>
      <w:numFmt w:val="bullet"/>
      <w:lvlText w:val="•"/>
      <w:lvlJc w:val="left"/>
      <w:pPr>
        <w:tabs>
          <w:tab w:val="num" w:pos="4320"/>
        </w:tabs>
        <w:ind w:left="4320" w:hanging="360"/>
      </w:pPr>
      <w:rPr>
        <w:rFonts w:ascii="Arial" w:hAnsi="Arial" w:hint="default"/>
      </w:rPr>
    </w:lvl>
    <w:lvl w:ilvl="6" w:tplc="5E86C1C6" w:tentative="1">
      <w:start w:val="1"/>
      <w:numFmt w:val="bullet"/>
      <w:lvlText w:val="•"/>
      <w:lvlJc w:val="left"/>
      <w:pPr>
        <w:tabs>
          <w:tab w:val="num" w:pos="5040"/>
        </w:tabs>
        <w:ind w:left="5040" w:hanging="360"/>
      </w:pPr>
      <w:rPr>
        <w:rFonts w:ascii="Arial" w:hAnsi="Arial" w:hint="default"/>
      </w:rPr>
    </w:lvl>
    <w:lvl w:ilvl="7" w:tplc="7376ED30" w:tentative="1">
      <w:start w:val="1"/>
      <w:numFmt w:val="bullet"/>
      <w:lvlText w:val="•"/>
      <w:lvlJc w:val="left"/>
      <w:pPr>
        <w:tabs>
          <w:tab w:val="num" w:pos="5760"/>
        </w:tabs>
        <w:ind w:left="5760" w:hanging="360"/>
      </w:pPr>
      <w:rPr>
        <w:rFonts w:ascii="Arial" w:hAnsi="Arial" w:hint="default"/>
      </w:rPr>
    </w:lvl>
    <w:lvl w:ilvl="8" w:tplc="F490D95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9"/>
  </w:num>
  <w:num w:numId="9">
    <w:abstractNumId w:val="19"/>
  </w:num>
  <w:num w:numId="10">
    <w:abstractNumId w:val="10"/>
  </w:num>
  <w:num w:numId="11">
    <w:abstractNumId w:val="24"/>
  </w:num>
  <w:num w:numId="12">
    <w:abstractNumId w:val="18"/>
  </w:num>
  <w:num w:numId="13">
    <w:abstractNumId w:val="16"/>
  </w:num>
  <w:num w:numId="14">
    <w:abstractNumId w:val="17"/>
  </w:num>
  <w:num w:numId="15">
    <w:abstractNumId w:val="21"/>
  </w:num>
  <w:num w:numId="16">
    <w:abstractNumId w:val="7"/>
  </w:num>
  <w:num w:numId="17">
    <w:abstractNumId w:val="20"/>
  </w:num>
  <w:num w:numId="18">
    <w:abstractNumId w:val="23"/>
  </w:num>
  <w:num w:numId="19">
    <w:abstractNumId w:val="14"/>
  </w:num>
  <w:num w:numId="20">
    <w:abstractNumId w:val="13"/>
  </w:num>
  <w:num w:numId="21">
    <w:abstractNumId w:val="26"/>
  </w:num>
  <w:num w:numId="22">
    <w:abstractNumId w:val="11"/>
  </w:num>
  <w:num w:numId="23">
    <w:abstractNumId w:val="22"/>
  </w:num>
  <w:num w:numId="24">
    <w:abstractNumId w:val="8"/>
  </w:num>
  <w:num w:numId="25">
    <w:abstractNumId w:val="6"/>
  </w:num>
  <w:num w:numId="26">
    <w:abstractNumId w:val="1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83"/>
    <w:rsid w:val="00011662"/>
    <w:rsid w:val="00015DEB"/>
    <w:rsid w:val="000179DF"/>
    <w:rsid w:val="00043ABB"/>
    <w:rsid w:val="00052B5D"/>
    <w:rsid w:val="0006215E"/>
    <w:rsid w:val="00067B79"/>
    <w:rsid w:val="0007003A"/>
    <w:rsid w:val="0007281A"/>
    <w:rsid w:val="000749DA"/>
    <w:rsid w:val="00093416"/>
    <w:rsid w:val="000A2CBD"/>
    <w:rsid w:val="000A527A"/>
    <w:rsid w:val="000B0763"/>
    <w:rsid w:val="000D053E"/>
    <w:rsid w:val="000E442B"/>
    <w:rsid w:val="000F2D21"/>
    <w:rsid w:val="000F41FA"/>
    <w:rsid w:val="00101EE6"/>
    <w:rsid w:val="0010457E"/>
    <w:rsid w:val="00105105"/>
    <w:rsid w:val="001060D8"/>
    <w:rsid w:val="00122269"/>
    <w:rsid w:val="0012516F"/>
    <w:rsid w:val="001262AB"/>
    <w:rsid w:val="00133ED8"/>
    <w:rsid w:val="0014504A"/>
    <w:rsid w:val="00150C2F"/>
    <w:rsid w:val="00156B9E"/>
    <w:rsid w:val="001615B1"/>
    <w:rsid w:val="00161DEB"/>
    <w:rsid w:val="001635DF"/>
    <w:rsid w:val="00172687"/>
    <w:rsid w:val="00175F6B"/>
    <w:rsid w:val="001B09AB"/>
    <w:rsid w:val="001C0C6D"/>
    <w:rsid w:val="001D37FA"/>
    <w:rsid w:val="001E0ABB"/>
    <w:rsid w:val="001F164D"/>
    <w:rsid w:val="001F36A5"/>
    <w:rsid w:val="00200FF1"/>
    <w:rsid w:val="00201A6F"/>
    <w:rsid w:val="0023068E"/>
    <w:rsid w:val="00233B69"/>
    <w:rsid w:val="00234C20"/>
    <w:rsid w:val="00240277"/>
    <w:rsid w:val="00243424"/>
    <w:rsid w:val="00245782"/>
    <w:rsid w:val="0025010C"/>
    <w:rsid w:val="00256E82"/>
    <w:rsid w:val="002621FC"/>
    <w:rsid w:val="00267800"/>
    <w:rsid w:val="002805E9"/>
    <w:rsid w:val="002853CB"/>
    <w:rsid w:val="002A16C7"/>
    <w:rsid w:val="002A41E7"/>
    <w:rsid w:val="002D3CB1"/>
    <w:rsid w:val="002F6F86"/>
    <w:rsid w:val="00310C09"/>
    <w:rsid w:val="003178E3"/>
    <w:rsid w:val="00325F44"/>
    <w:rsid w:val="00325FDB"/>
    <w:rsid w:val="00326079"/>
    <w:rsid w:val="003273D5"/>
    <w:rsid w:val="003301BB"/>
    <w:rsid w:val="00335D71"/>
    <w:rsid w:val="00340222"/>
    <w:rsid w:val="00341DA7"/>
    <w:rsid w:val="00345B17"/>
    <w:rsid w:val="003524D7"/>
    <w:rsid w:val="003615AC"/>
    <w:rsid w:val="003702E1"/>
    <w:rsid w:val="0037164B"/>
    <w:rsid w:val="00376F21"/>
    <w:rsid w:val="0038609E"/>
    <w:rsid w:val="00390539"/>
    <w:rsid w:val="003A4142"/>
    <w:rsid w:val="003A6FE7"/>
    <w:rsid w:val="003B0C34"/>
    <w:rsid w:val="003C45BF"/>
    <w:rsid w:val="003D4F73"/>
    <w:rsid w:val="003F7014"/>
    <w:rsid w:val="003F75D5"/>
    <w:rsid w:val="00405E26"/>
    <w:rsid w:val="004103EF"/>
    <w:rsid w:val="00412758"/>
    <w:rsid w:val="004170ED"/>
    <w:rsid w:val="00417B77"/>
    <w:rsid w:val="00436676"/>
    <w:rsid w:val="0044014B"/>
    <w:rsid w:val="00462F16"/>
    <w:rsid w:val="0047696A"/>
    <w:rsid w:val="0047710F"/>
    <w:rsid w:val="004871EE"/>
    <w:rsid w:val="00491347"/>
    <w:rsid w:val="00496ACC"/>
    <w:rsid w:val="004A06E9"/>
    <w:rsid w:val="004B6CE6"/>
    <w:rsid w:val="004C49D6"/>
    <w:rsid w:val="004C7878"/>
    <w:rsid w:val="004E022C"/>
    <w:rsid w:val="004E28A9"/>
    <w:rsid w:val="004E2985"/>
    <w:rsid w:val="004E4D20"/>
    <w:rsid w:val="004E7FB2"/>
    <w:rsid w:val="004F3A15"/>
    <w:rsid w:val="005063C4"/>
    <w:rsid w:val="00511CDA"/>
    <w:rsid w:val="00520A0E"/>
    <w:rsid w:val="00531428"/>
    <w:rsid w:val="00544C66"/>
    <w:rsid w:val="0056599F"/>
    <w:rsid w:val="00574019"/>
    <w:rsid w:val="00574671"/>
    <w:rsid w:val="005976C7"/>
    <w:rsid w:val="005B4314"/>
    <w:rsid w:val="005E396B"/>
    <w:rsid w:val="006104EC"/>
    <w:rsid w:val="00612504"/>
    <w:rsid w:val="00622050"/>
    <w:rsid w:val="006248DD"/>
    <w:rsid w:val="00636520"/>
    <w:rsid w:val="00643834"/>
    <w:rsid w:val="006447EB"/>
    <w:rsid w:val="00652233"/>
    <w:rsid w:val="00653E60"/>
    <w:rsid w:val="00666C96"/>
    <w:rsid w:val="006779A8"/>
    <w:rsid w:val="006812DB"/>
    <w:rsid w:val="006A3F0A"/>
    <w:rsid w:val="006C31D9"/>
    <w:rsid w:val="006C76C4"/>
    <w:rsid w:val="006D413A"/>
    <w:rsid w:val="006E53D8"/>
    <w:rsid w:val="006E6933"/>
    <w:rsid w:val="007007A6"/>
    <w:rsid w:val="007039F5"/>
    <w:rsid w:val="00715900"/>
    <w:rsid w:val="00721835"/>
    <w:rsid w:val="0072711F"/>
    <w:rsid w:val="00740FB4"/>
    <w:rsid w:val="007420DC"/>
    <w:rsid w:val="00752E84"/>
    <w:rsid w:val="00763F48"/>
    <w:rsid w:val="00772AC5"/>
    <w:rsid w:val="007830F2"/>
    <w:rsid w:val="00787DD8"/>
    <w:rsid w:val="00787E27"/>
    <w:rsid w:val="00794352"/>
    <w:rsid w:val="00795308"/>
    <w:rsid w:val="00797CE1"/>
    <w:rsid w:val="007A55F0"/>
    <w:rsid w:val="007C37B1"/>
    <w:rsid w:val="007C43C5"/>
    <w:rsid w:val="007C6117"/>
    <w:rsid w:val="007D4EFA"/>
    <w:rsid w:val="007E3779"/>
    <w:rsid w:val="007E49CA"/>
    <w:rsid w:val="007F0958"/>
    <w:rsid w:val="007F317F"/>
    <w:rsid w:val="007F383E"/>
    <w:rsid w:val="007F7D33"/>
    <w:rsid w:val="008142AC"/>
    <w:rsid w:val="00823C1E"/>
    <w:rsid w:val="00832382"/>
    <w:rsid w:val="00844519"/>
    <w:rsid w:val="00850868"/>
    <w:rsid w:val="00870876"/>
    <w:rsid w:val="00881523"/>
    <w:rsid w:val="00892E61"/>
    <w:rsid w:val="00893457"/>
    <w:rsid w:val="008A5AD9"/>
    <w:rsid w:val="008B7361"/>
    <w:rsid w:val="008B7CB4"/>
    <w:rsid w:val="008E0E83"/>
    <w:rsid w:val="008E4E42"/>
    <w:rsid w:val="008E605C"/>
    <w:rsid w:val="00904167"/>
    <w:rsid w:val="0091119C"/>
    <w:rsid w:val="00914474"/>
    <w:rsid w:val="009144BF"/>
    <w:rsid w:val="00921E43"/>
    <w:rsid w:val="00923C8E"/>
    <w:rsid w:val="009373D5"/>
    <w:rsid w:val="00944F5E"/>
    <w:rsid w:val="009577BA"/>
    <w:rsid w:val="00957AC4"/>
    <w:rsid w:val="00957BC5"/>
    <w:rsid w:val="00962B0F"/>
    <w:rsid w:val="00987811"/>
    <w:rsid w:val="009926A4"/>
    <w:rsid w:val="00993A60"/>
    <w:rsid w:val="009A5FB6"/>
    <w:rsid w:val="009B4F3E"/>
    <w:rsid w:val="009C4DA5"/>
    <w:rsid w:val="009D2772"/>
    <w:rsid w:val="009D60F4"/>
    <w:rsid w:val="009D7AE4"/>
    <w:rsid w:val="009F318B"/>
    <w:rsid w:val="00A23E4E"/>
    <w:rsid w:val="00A246DE"/>
    <w:rsid w:val="00A24A7B"/>
    <w:rsid w:val="00A43DF3"/>
    <w:rsid w:val="00A55F42"/>
    <w:rsid w:val="00A600B1"/>
    <w:rsid w:val="00A62EE0"/>
    <w:rsid w:val="00A65545"/>
    <w:rsid w:val="00A77F24"/>
    <w:rsid w:val="00A96110"/>
    <w:rsid w:val="00AA1931"/>
    <w:rsid w:val="00AB5401"/>
    <w:rsid w:val="00AB7C13"/>
    <w:rsid w:val="00AC5234"/>
    <w:rsid w:val="00AC7C0F"/>
    <w:rsid w:val="00AD1DA2"/>
    <w:rsid w:val="00AD24E7"/>
    <w:rsid w:val="00AD5872"/>
    <w:rsid w:val="00B04188"/>
    <w:rsid w:val="00B0638F"/>
    <w:rsid w:val="00B114A5"/>
    <w:rsid w:val="00B2525F"/>
    <w:rsid w:val="00B25A4E"/>
    <w:rsid w:val="00B30A36"/>
    <w:rsid w:val="00B30DD1"/>
    <w:rsid w:val="00B318E9"/>
    <w:rsid w:val="00B3505C"/>
    <w:rsid w:val="00B37D3C"/>
    <w:rsid w:val="00B42F2A"/>
    <w:rsid w:val="00B91521"/>
    <w:rsid w:val="00B94466"/>
    <w:rsid w:val="00BB0F6E"/>
    <w:rsid w:val="00BB559F"/>
    <w:rsid w:val="00BC4373"/>
    <w:rsid w:val="00BC570C"/>
    <w:rsid w:val="00BE62B5"/>
    <w:rsid w:val="00BF346C"/>
    <w:rsid w:val="00BF4341"/>
    <w:rsid w:val="00C02EC5"/>
    <w:rsid w:val="00C117CA"/>
    <w:rsid w:val="00C17470"/>
    <w:rsid w:val="00C2741A"/>
    <w:rsid w:val="00C4102A"/>
    <w:rsid w:val="00C42D55"/>
    <w:rsid w:val="00C43097"/>
    <w:rsid w:val="00C465F9"/>
    <w:rsid w:val="00C60B9A"/>
    <w:rsid w:val="00C72B43"/>
    <w:rsid w:val="00C737CA"/>
    <w:rsid w:val="00C86589"/>
    <w:rsid w:val="00C950A4"/>
    <w:rsid w:val="00C9744D"/>
    <w:rsid w:val="00CA444B"/>
    <w:rsid w:val="00CA6BEC"/>
    <w:rsid w:val="00CB0F95"/>
    <w:rsid w:val="00CB3A90"/>
    <w:rsid w:val="00CB6DFC"/>
    <w:rsid w:val="00CC1FE3"/>
    <w:rsid w:val="00CC6A3C"/>
    <w:rsid w:val="00CD5F1E"/>
    <w:rsid w:val="00CE52CD"/>
    <w:rsid w:val="00CE6A35"/>
    <w:rsid w:val="00CF3C3E"/>
    <w:rsid w:val="00D03871"/>
    <w:rsid w:val="00D06649"/>
    <w:rsid w:val="00D158A1"/>
    <w:rsid w:val="00D26D34"/>
    <w:rsid w:val="00D31E87"/>
    <w:rsid w:val="00D34BC3"/>
    <w:rsid w:val="00D35E9B"/>
    <w:rsid w:val="00D54D15"/>
    <w:rsid w:val="00D66208"/>
    <w:rsid w:val="00D672FE"/>
    <w:rsid w:val="00D708F5"/>
    <w:rsid w:val="00D82443"/>
    <w:rsid w:val="00D82AC3"/>
    <w:rsid w:val="00D86661"/>
    <w:rsid w:val="00D918FE"/>
    <w:rsid w:val="00DB235D"/>
    <w:rsid w:val="00DB6ED9"/>
    <w:rsid w:val="00DC7F73"/>
    <w:rsid w:val="00DF6692"/>
    <w:rsid w:val="00E00136"/>
    <w:rsid w:val="00E00647"/>
    <w:rsid w:val="00E2280D"/>
    <w:rsid w:val="00E30E70"/>
    <w:rsid w:val="00E317A8"/>
    <w:rsid w:val="00E415C2"/>
    <w:rsid w:val="00E42360"/>
    <w:rsid w:val="00E4342C"/>
    <w:rsid w:val="00E45A5F"/>
    <w:rsid w:val="00E614E7"/>
    <w:rsid w:val="00E94ECF"/>
    <w:rsid w:val="00EA121F"/>
    <w:rsid w:val="00EA3809"/>
    <w:rsid w:val="00EC25BF"/>
    <w:rsid w:val="00ED5CE5"/>
    <w:rsid w:val="00EE56AD"/>
    <w:rsid w:val="00EF0FE3"/>
    <w:rsid w:val="00EF7A4E"/>
    <w:rsid w:val="00F10274"/>
    <w:rsid w:val="00F11CCD"/>
    <w:rsid w:val="00F1464E"/>
    <w:rsid w:val="00F15E97"/>
    <w:rsid w:val="00F20A05"/>
    <w:rsid w:val="00F26DAF"/>
    <w:rsid w:val="00F6520B"/>
    <w:rsid w:val="00F653CC"/>
    <w:rsid w:val="00F714BE"/>
    <w:rsid w:val="00F808FC"/>
    <w:rsid w:val="00F8259E"/>
    <w:rsid w:val="00F855DC"/>
    <w:rsid w:val="00FA2394"/>
    <w:rsid w:val="00FA2AD6"/>
    <w:rsid w:val="00FA3201"/>
    <w:rsid w:val="00FB61BA"/>
    <w:rsid w:val="00FC0656"/>
    <w:rsid w:val="00FD23F9"/>
    <w:rsid w:val="00FD4659"/>
    <w:rsid w:val="00FE1E48"/>
    <w:rsid w:val="00FE3ED4"/>
    <w:rsid w:val="00FE461E"/>
    <w:rsid w:val="00FE632E"/>
    <w:rsid w:val="00FF580D"/>
    <w:rsid w:val="00FF5F0B"/>
    <w:rsid w:val="00FF651C"/>
    <w:rsid w:val="00FF7513"/>
    <w:rsid w:val="00FF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D6B79"/>
  <w15:docId w15:val="{D57C36E6-F6A8-418D-A199-6C486015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E006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styleId="PlaceholderText">
    <w:name w:val="Placeholder Text"/>
    <w:basedOn w:val="DefaultParagraphFont"/>
    <w:uiPriority w:val="99"/>
    <w:semiHidden/>
    <w:rsid w:val="00FE1E48"/>
    <w:rPr>
      <w:color w:val="808080"/>
    </w:rPr>
  </w:style>
  <w:style w:type="paragraph" w:customStyle="1" w:styleId="paragraph">
    <w:name w:val="paragraph"/>
    <w:basedOn w:val="Normal"/>
    <w:rsid w:val="003A414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normaltextrun">
    <w:name w:val="normaltextrun"/>
    <w:basedOn w:val="DefaultParagraphFont"/>
    <w:rsid w:val="003A4142"/>
  </w:style>
  <w:style w:type="character" w:customStyle="1" w:styleId="eop">
    <w:name w:val="eop"/>
    <w:basedOn w:val="DefaultParagraphFont"/>
    <w:rsid w:val="003A4142"/>
  </w:style>
  <w:style w:type="character" w:customStyle="1" w:styleId="spellingerror">
    <w:name w:val="spellingerror"/>
    <w:basedOn w:val="DefaultParagraphFont"/>
    <w:rsid w:val="003A4142"/>
  </w:style>
  <w:style w:type="character" w:styleId="Emphasis">
    <w:name w:val="Emphasis"/>
    <w:basedOn w:val="DefaultParagraphFont"/>
    <w:uiPriority w:val="20"/>
    <w:qFormat/>
    <w:rsid w:val="00F8259E"/>
    <w:rPr>
      <w:i/>
      <w:iCs/>
    </w:rPr>
  </w:style>
  <w:style w:type="paragraph" w:customStyle="1" w:styleId="pw-post-body-paragraph">
    <w:name w:val="pw-post-body-paragraph"/>
    <w:basedOn w:val="Normal"/>
    <w:rsid w:val="00D54D15"/>
    <w:pPr>
      <w:suppressAutoHyphens w:val="0"/>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1Char">
    <w:name w:val="Heading 1 Char"/>
    <w:basedOn w:val="DefaultParagraphFont"/>
    <w:link w:val="Heading1"/>
    <w:uiPriority w:val="9"/>
    <w:rsid w:val="00E00647"/>
    <w:rPr>
      <w:rFonts w:asciiTheme="majorHAnsi" w:eastAsiaTheme="majorEastAsia" w:hAnsiTheme="majorHAnsi" w:cstheme="majorBidi"/>
      <w:color w:val="365F91" w:themeColor="accent1" w:themeShade="BF"/>
      <w:sz w:val="32"/>
      <w:szCs w:val="32"/>
      <w:lang w:val="en-IN" w:eastAsia="zh-CN"/>
    </w:rPr>
  </w:style>
  <w:style w:type="paragraph" w:customStyle="1" w:styleId="pr">
    <w:name w:val="pr"/>
    <w:basedOn w:val="Normal"/>
    <w:rsid w:val="00E00647"/>
    <w:pPr>
      <w:suppressAutoHyphens w:val="0"/>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7088">
      <w:bodyDiv w:val="1"/>
      <w:marLeft w:val="0"/>
      <w:marRight w:val="0"/>
      <w:marTop w:val="0"/>
      <w:marBottom w:val="0"/>
      <w:divBdr>
        <w:top w:val="none" w:sz="0" w:space="0" w:color="auto"/>
        <w:left w:val="none" w:sz="0" w:space="0" w:color="auto"/>
        <w:bottom w:val="none" w:sz="0" w:space="0" w:color="auto"/>
        <w:right w:val="none" w:sz="0" w:space="0" w:color="auto"/>
      </w:divBdr>
      <w:divsChild>
        <w:div w:id="1269629835">
          <w:marLeft w:val="547"/>
          <w:marRight w:val="0"/>
          <w:marTop w:val="154"/>
          <w:marBottom w:val="0"/>
          <w:divBdr>
            <w:top w:val="none" w:sz="0" w:space="0" w:color="auto"/>
            <w:left w:val="none" w:sz="0" w:space="0" w:color="auto"/>
            <w:bottom w:val="none" w:sz="0" w:space="0" w:color="auto"/>
            <w:right w:val="none" w:sz="0" w:space="0" w:color="auto"/>
          </w:divBdr>
        </w:div>
      </w:divsChild>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86266706">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273363884">
      <w:bodyDiv w:val="1"/>
      <w:marLeft w:val="0"/>
      <w:marRight w:val="0"/>
      <w:marTop w:val="0"/>
      <w:marBottom w:val="0"/>
      <w:divBdr>
        <w:top w:val="none" w:sz="0" w:space="0" w:color="auto"/>
        <w:left w:val="none" w:sz="0" w:space="0" w:color="auto"/>
        <w:bottom w:val="none" w:sz="0" w:space="0" w:color="auto"/>
        <w:right w:val="none" w:sz="0" w:space="0" w:color="auto"/>
      </w:divBdr>
      <w:divsChild>
        <w:div w:id="306207677">
          <w:marLeft w:val="0"/>
          <w:marRight w:val="0"/>
          <w:marTop w:val="0"/>
          <w:marBottom w:val="0"/>
          <w:divBdr>
            <w:top w:val="none" w:sz="0" w:space="0" w:color="auto"/>
            <w:left w:val="none" w:sz="0" w:space="0" w:color="auto"/>
            <w:bottom w:val="none" w:sz="0" w:space="0" w:color="auto"/>
            <w:right w:val="none" w:sz="0" w:space="0" w:color="auto"/>
          </w:divBdr>
          <w:divsChild>
            <w:div w:id="1788739598">
              <w:marLeft w:val="0"/>
              <w:marRight w:val="0"/>
              <w:marTop w:val="0"/>
              <w:marBottom w:val="0"/>
              <w:divBdr>
                <w:top w:val="none" w:sz="0" w:space="0" w:color="auto"/>
                <w:left w:val="none" w:sz="0" w:space="0" w:color="auto"/>
                <w:bottom w:val="none" w:sz="0" w:space="0" w:color="auto"/>
                <w:right w:val="none" w:sz="0" w:space="0" w:color="auto"/>
              </w:divBdr>
            </w:div>
            <w:div w:id="485896388">
              <w:marLeft w:val="0"/>
              <w:marRight w:val="0"/>
              <w:marTop w:val="0"/>
              <w:marBottom w:val="0"/>
              <w:divBdr>
                <w:top w:val="none" w:sz="0" w:space="0" w:color="auto"/>
                <w:left w:val="none" w:sz="0" w:space="0" w:color="auto"/>
                <w:bottom w:val="none" w:sz="0" w:space="0" w:color="auto"/>
                <w:right w:val="none" w:sz="0" w:space="0" w:color="auto"/>
              </w:divBdr>
            </w:div>
            <w:div w:id="1468932002">
              <w:marLeft w:val="0"/>
              <w:marRight w:val="0"/>
              <w:marTop w:val="0"/>
              <w:marBottom w:val="0"/>
              <w:divBdr>
                <w:top w:val="none" w:sz="0" w:space="0" w:color="auto"/>
                <w:left w:val="none" w:sz="0" w:space="0" w:color="auto"/>
                <w:bottom w:val="none" w:sz="0" w:space="0" w:color="auto"/>
                <w:right w:val="none" w:sz="0" w:space="0" w:color="auto"/>
              </w:divBdr>
            </w:div>
            <w:div w:id="328213016">
              <w:marLeft w:val="0"/>
              <w:marRight w:val="0"/>
              <w:marTop w:val="0"/>
              <w:marBottom w:val="0"/>
              <w:divBdr>
                <w:top w:val="none" w:sz="0" w:space="0" w:color="auto"/>
                <w:left w:val="none" w:sz="0" w:space="0" w:color="auto"/>
                <w:bottom w:val="none" w:sz="0" w:space="0" w:color="auto"/>
                <w:right w:val="none" w:sz="0" w:space="0" w:color="auto"/>
              </w:divBdr>
            </w:div>
            <w:div w:id="7945937">
              <w:marLeft w:val="0"/>
              <w:marRight w:val="0"/>
              <w:marTop w:val="0"/>
              <w:marBottom w:val="0"/>
              <w:divBdr>
                <w:top w:val="none" w:sz="0" w:space="0" w:color="auto"/>
                <w:left w:val="none" w:sz="0" w:space="0" w:color="auto"/>
                <w:bottom w:val="none" w:sz="0" w:space="0" w:color="auto"/>
                <w:right w:val="none" w:sz="0" w:space="0" w:color="auto"/>
              </w:divBdr>
            </w:div>
            <w:div w:id="67579196">
              <w:marLeft w:val="0"/>
              <w:marRight w:val="0"/>
              <w:marTop w:val="0"/>
              <w:marBottom w:val="0"/>
              <w:divBdr>
                <w:top w:val="none" w:sz="0" w:space="0" w:color="auto"/>
                <w:left w:val="none" w:sz="0" w:space="0" w:color="auto"/>
                <w:bottom w:val="none" w:sz="0" w:space="0" w:color="auto"/>
                <w:right w:val="none" w:sz="0" w:space="0" w:color="auto"/>
              </w:divBdr>
            </w:div>
            <w:div w:id="2083336029">
              <w:marLeft w:val="0"/>
              <w:marRight w:val="0"/>
              <w:marTop w:val="0"/>
              <w:marBottom w:val="0"/>
              <w:divBdr>
                <w:top w:val="none" w:sz="0" w:space="0" w:color="auto"/>
                <w:left w:val="none" w:sz="0" w:space="0" w:color="auto"/>
                <w:bottom w:val="none" w:sz="0" w:space="0" w:color="auto"/>
                <w:right w:val="none" w:sz="0" w:space="0" w:color="auto"/>
              </w:divBdr>
            </w:div>
            <w:div w:id="663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6021">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23124689">
      <w:bodyDiv w:val="1"/>
      <w:marLeft w:val="0"/>
      <w:marRight w:val="0"/>
      <w:marTop w:val="0"/>
      <w:marBottom w:val="0"/>
      <w:divBdr>
        <w:top w:val="none" w:sz="0" w:space="0" w:color="auto"/>
        <w:left w:val="none" w:sz="0" w:space="0" w:color="auto"/>
        <w:bottom w:val="none" w:sz="0" w:space="0" w:color="auto"/>
        <w:right w:val="none" w:sz="0" w:space="0" w:color="auto"/>
      </w:divBdr>
      <w:divsChild>
        <w:div w:id="210969760">
          <w:marLeft w:val="0"/>
          <w:marRight w:val="0"/>
          <w:marTop w:val="0"/>
          <w:marBottom w:val="0"/>
          <w:divBdr>
            <w:top w:val="none" w:sz="0" w:space="0" w:color="auto"/>
            <w:left w:val="none" w:sz="0" w:space="0" w:color="auto"/>
            <w:bottom w:val="none" w:sz="0" w:space="0" w:color="auto"/>
            <w:right w:val="none" w:sz="0" w:space="0" w:color="auto"/>
          </w:divBdr>
          <w:divsChild>
            <w:div w:id="1418937186">
              <w:marLeft w:val="0"/>
              <w:marRight w:val="0"/>
              <w:marTop w:val="0"/>
              <w:marBottom w:val="0"/>
              <w:divBdr>
                <w:top w:val="none" w:sz="0" w:space="0" w:color="auto"/>
                <w:left w:val="none" w:sz="0" w:space="0" w:color="auto"/>
                <w:bottom w:val="none" w:sz="0" w:space="0" w:color="auto"/>
                <w:right w:val="none" w:sz="0" w:space="0" w:color="auto"/>
              </w:divBdr>
            </w:div>
            <w:div w:id="446896688">
              <w:marLeft w:val="0"/>
              <w:marRight w:val="0"/>
              <w:marTop w:val="0"/>
              <w:marBottom w:val="0"/>
              <w:divBdr>
                <w:top w:val="none" w:sz="0" w:space="0" w:color="auto"/>
                <w:left w:val="none" w:sz="0" w:space="0" w:color="auto"/>
                <w:bottom w:val="none" w:sz="0" w:space="0" w:color="auto"/>
                <w:right w:val="none" w:sz="0" w:space="0" w:color="auto"/>
              </w:divBdr>
            </w:div>
            <w:div w:id="9288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8369">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01174597">
      <w:bodyDiv w:val="1"/>
      <w:marLeft w:val="0"/>
      <w:marRight w:val="0"/>
      <w:marTop w:val="0"/>
      <w:marBottom w:val="0"/>
      <w:divBdr>
        <w:top w:val="none" w:sz="0" w:space="0" w:color="auto"/>
        <w:left w:val="none" w:sz="0" w:space="0" w:color="auto"/>
        <w:bottom w:val="none" w:sz="0" w:space="0" w:color="auto"/>
        <w:right w:val="none" w:sz="0" w:space="0" w:color="auto"/>
      </w:divBdr>
    </w:div>
    <w:div w:id="741219211">
      <w:bodyDiv w:val="1"/>
      <w:marLeft w:val="0"/>
      <w:marRight w:val="0"/>
      <w:marTop w:val="0"/>
      <w:marBottom w:val="0"/>
      <w:divBdr>
        <w:top w:val="none" w:sz="0" w:space="0" w:color="auto"/>
        <w:left w:val="none" w:sz="0" w:space="0" w:color="auto"/>
        <w:bottom w:val="none" w:sz="0" w:space="0" w:color="auto"/>
        <w:right w:val="none" w:sz="0" w:space="0" w:color="auto"/>
      </w:divBdr>
      <w:divsChild>
        <w:div w:id="1861360600">
          <w:marLeft w:val="0"/>
          <w:marRight w:val="0"/>
          <w:marTop w:val="0"/>
          <w:marBottom w:val="0"/>
          <w:divBdr>
            <w:top w:val="none" w:sz="0" w:space="0" w:color="auto"/>
            <w:left w:val="none" w:sz="0" w:space="0" w:color="auto"/>
            <w:bottom w:val="none" w:sz="0" w:space="0" w:color="auto"/>
            <w:right w:val="none" w:sz="0" w:space="0" w:color="auto"/>
          </w:divBdr>
          <w:divsChild>
            <w:div w:id="1240680038">
              <w:marLeft w:val="0"/>
              <w:marRight w:val="0"/>
              <w:marTop w:val="0"/>
              <w:marBottom w:val="0"/>
              <w:divBdr>
                <w:top w:val="none" w:sz="0" w:space="0" w:color="auto"/>
                <w:left w:val="none" w:sz="0" w:space="0" w:color="auto"/>
                <w:bottom w:val="none" w:sz="0" w:space="0" w:color="auto"/>
                <w:right w:val="none" w:sz="0" w:space="0" w:color="auto"/>
              </w:divBdr>
            </w:div>
            <w:div w:id="16226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9802">
      <w:bodyDiv w:val="1"/>
      <w:marLeft w:val="0"/>
      <w:marRight w:val="0"/>
      <w:marTop w:val="0"/>
      <w:marBottom w:val="0"/>
      <w:divBdr>
        <w:top w:val="none" w:sz="0" w:space="0" w:color="auto"/>
        <w:left w:val="none" w:sz="0" w:space="0" w:color="auto"/>
        <w:bottom w:val="none" w:sz="0" w:space="0" w:color="auto"/>
        <w:right w:val="none" w:sz="0" w:space="0" w:color="auto"/>
      </w:divBdr>
      <w:divsChild>
        <w:div w:id="1374960295">
          <w:marLeft w:val="0"/>
          <w:marRight w:val="0"/>
          <w:marTop w:val="0"/>
          <w:marBottom w:val="0"/>
          <w:divBdr>
            <w:top w:val="none" w:sz="0" w:space="0" w:color="auto"/>
            <w:left w:val="none" w:sz="0" w:space="0" w:color="auto"/>
            <w:bottom w:val="none" w:sz="0" w:space="0" w:color="auto"/>
            <w:right w:val="none" w:sz="0" w:space="0" w:color="auto"/>
          </w:divBdr>
          <w:divsChild>
            <w:div w:id="646399954">
              <w:marLeft w:val="0"/>
              <w:marRight w:val="0"/>
              <w:marTop w:val="0"/>
              <w:marBottom w:val="0"/>
              <w:divBdr>
                <w:top w:val="none" w:sz="0" w:space="0" w:color="auto"/>
                <w:left w:val="none" w:sz="0" w:space="0" w:color="auto"/>
                <w:bottom w:val="none" w:sz="0" w:space="0" w:color="auto"/>
                <w:right w:val="none" w:sz="0" w:space="0" w:color="auto"/>
              </w:divBdr>
            </w:div>
            <w:div w:id="1697996272">
              <w:marLeft w:val="0"/>
              <w:marRight w:val="0"/>
              <w:marTop w:val="0"/>
              <w:marBottom w:val="0"/>
              <w:divBdr>
                <w:top w:val="none" w:sz="0" w:space="0" w:color="auto"/>
                <w:left w:val="none" w:sz="0" w:space="0" w:color="auto"/>
                <w:bottom w:val="none" w:sz="0" w:space="0" w:color="auto"/>
                <w:right w:val="none" w:sz="0" w:space="0" w:color="auto"/>
              </w:divBdr>
            </w:div>
            <w:div w:id="1511331615">
              <w:marLeft w:val="0"/>
              <w:marRight w:val="0"/>
              <w:marTop w:val="0"/>
              <w:marBottom w:val="0"/>
              <w:divBdr>
                <w:top w:val="none" w:sz="0" w:space="0" w:color="auto"/>
                <w:left w:val="none" w:sz="0" w:space="0" w:color="auto"/>
                <w:bottom w:val="none" w:sz="0" w:space="0" w:color="auto"/>
                <w:right w:val="none" w:sz="0" w:space="0" w:color="auto"/>
              </w:divBdr>
            </w:div>
            <w:div w:id="292828066">
              <w:marLeft w:val="0"/>
              <w:marRight w:val="0"/>
              <w:marTop w:val="0"/>
              <w:marBottom w:val="0"/>
              <w:divBdr>
                <w:top w:val="none" w:sz="0" w:space="0" w:color="auto"/>
                <w:left w:val="none" w:sz="0" w:space="0" w:color="auto"/>
                <w:bottom w:val="none" w:sz="0" w:space="0" w:color="auto"/>
                <w:right w:val="none" w:sz="0" w:space="0" w:color="auto"/>
              </w:divBdr>
            </w:div>
            <w:div w:id="1904870883">
              <w:marLeft w:val="0"/>
              <w:marRight w:val="0"/>
              <w:marTop w:val="0"/>
              <w:marBottom w:val="0"/>
              <w:divBdr>
                <w:top w:val="none" w:sz="0" w:space="0" w:color="auto"/>
                <w:left w:val="none" w:sz="0" w:space="0" w:color="auto"/>
                <w:bottom w:val="none" w:sz="0" w:space="0" w:color="auto"/>
                <w:right w:val="none" w:sz="0" w:space="0" w:color="auto"/>
              </w:divBdr>
            </w:div>
            <w:div w:id="1672751991">
              <w:marLeft w:val="0"/>
              <w:marRight w:val="0"/>
              <w:marTop w:val="0"/>
              <w:marBottom w:val="0"/>
              <w:divBdr>
                <w:top w:val="none" w:sz="0" w:space="0" w:color="auto"/>
                <w:left w:val="none" w:sz="0" w:space="0" w:color="auto"/>
                <w:bottom w:val="none" w:sz="0" w:space="0" w:color="auto"/>
                <w:right w:val="none" w:sz="0" w:space="0" w:color="auto"/>
              </w:divBdr>
            </w:div>
            <w:div w:id="2041319447">
              <w:marLeft w:val="0"/>
              <w:marRight w:val="0"/>
              <w:marTop w:val="0"/>
              <w:marBottom w:val="0"/>
              <w:divBdr>
                <w:top w:val="none" w:sz="0" w:space="0" w:color="auto"/>
                <w:left w:val="none" w:sz="0" w:space="0" w:color="auto"/>
                <w:bottom w:val="none" w:sz="0" w:space="0" w:color="auto"/>
                <w:right w:val="none" w:sz="0" w:space="0" w:color="auto"/>
              </w:divBdr>
            </w:div>
            <w:div w:id="1553883852">
              <w:marLeft w:val="0"/>
              <w:marRight w:val="0"/>
              <w:marTop w:val="0"/>
              <w:marBottom w:val="0"/>
              <w:divBdr>
                <w:top w:val="none" w:sz="0" w:space="0" w:color="auto"/>
                <w:left w:val="none" w:sz="0" w:space="0" w:color="auto"/>
                <w:bottom w:val="none" w:sz="0" w:space="0" w:color="auto"/>
                <w:right w:val="none" w:sz="0" w:space="0" w:color="auto"/>
              </w:divBdr>
            </w:div>
            <w:div w:id="1630554139">
              <w:marLeft w:val="0"/>
              <w:marRight w:val="0"/>
              <w:marTop w:val="0"/>
              <w:marBottom w:val="0"/>
              <w:divBdr>
                <w:top w:val="none" w:sz="0" w:space="0" w:color="auto"/>
                <w:left w:val="none" w:sz="0" w:space="0" w:color="auto"/>
                <w:bottom w:val="none" w:sz="0" w:space="0" w:color="auto"/>
                <w:right w:val="none" w:sz="0" w:space="0" w:color="auto"/>
              </w:divBdr>
            </w:div>
            <w:div w:id="1154954875">
              <w:marLeft w:val="0"/>
              <w:marRight w:val="0"/>
              <w:marTop w:val="0"/>
              <w:marBottom w:val="0"/>
              <w:divBdr>
                <w:top w:val="none" w:sz="0" w:space="0" w:color="auto"/>
                <w:left w:val="none" w:sz="0" w:space="0" w:color="auto"/>
                <w:bottom w:val="none" w:sz="0" w:space="0" w:color="auto"/>
                <w:right w:val="none" w:sz="0" w:space="0" w:color="auto"/>
              </w:divBdr>
            </w:div>
            <w:div w:id="448933486">
              <w:marLeft w:val="0"/>
              <w:marRight w:val="0"/>
              <w:marTop w:val="0"/>
              <w:marBottom w:val="0"/>
              <w:divBdr>
                <w:top w:val="none" w:sz="0" w:space="0" w:color="auto"/>
                <w:left w:val="none" w:sz="0" w:space="0" w:color="auto"/>
                <w:bottom w:val="none" w:sz="0" w:space="0" w:color="auto"/>
                <w:right w:val="none" w:sz="0" w:space="0" w:color="auto"/>
              </w:divBdr>
            </w:div>
            <w:div w:id="937298765">
              <w:marLeft w:val="0"/>
              <w:marRight w:val="0"/>
              <w:marTop w:val="0"/>
              <w:marBottom w:val="0"/>
              <w:divBdr>
                <w:top w:val="none" w:sz="0" w:space="0" w:color="auto"/>
                <w:left w:val="none" w:sz="0" w:space="0" w:color="auto"/>
                <w:bottom w:val="none" w:sz="0" w:space="0" w:color="auto"/>
                <w:right w:val="none" w:sz="0" w:space="0" w:color="auto"/>
              </w:divBdr>
            </w:div>
            <w:div w:id="436365154">
              <w:marLeft w:val="0"/>
              <w:marRight w:val="0"/>
              <w:marTop w:val="0"/>
              <w:marBottom w:val="0"/>
              <w:divBdr>
                <w:top w:val="none" w:sz="0" w:space="0" w:color="auto"/>
                <w:left w:val="none" w:sz="0" w:space="0" w:color="auto"/>
                <w:bottom w:val="none" w:sz="0" w:space="0" w:color="auto"/>
                <w:right w:val="none" w:sz="0" w:space="0" w:color="auto"/>
              </w:divBdr>
            </w:div>
            <w:div w:id="1352367529">
              <w:marLeft w:val="0"/>
              <w:marRight w:val="0"/>
              <w:marTop w:val="0"/>
              <w:marBottom w:val="0"/>
              <w:divBdr>
                <w:top w:val="none" w:sz="0" w:space="0" w:color="auto"/>
                <w:left w:val="none" w:sz="0" w:space="0" w:color="auto"/>
                <w:bottom w:val="none" w:sz="0" w:space="0" w:color="auto"/>
                <w:right w:val="none" w:sz="0" w:space="0" w:color="auto"/>
              </w:divBdr>
            </w:div>
            <w:div w:id="1564758159">
              <w:marLeft w:val="0"/>
              <w:marRight w:val="0"/>
              <w:marTop w:val="0"/>
              <w:marBottom w:val="0"/>
              <w:divBdr>
                <w:top w:val="none" w:sz="0" w:space="0" w:color="auto"/>
                <w:left w:val="none" w:sz="0" w:space="0" w:color="auto"/>
                <w:bottom w:val="none" w:sz="0" w:space="0" w:color="auto"/>
                <w:right w:val="none" w:sz="0" w:space="0" w:color="auto"/>
              </w:divBdr>
            </w:div>
            <w:div w:id="380447605">
              <w:marLeft w:val="0"/>
              <w:marRight w:val="0"/>
              <w:marTop w:val="0"/>
              <w:marBottom w:val="0"/>
              <w:divBdr>
                <w:top w:val="none" w:sz="0" w:space="0" w:color="auto"/>
                <w:left w:val="none" w:sz="0" w:space="0" w:color="auto"/>
                <w:bottom w:val="none" w:sz="0" w:space="0" w:color="auto"/>
                <w:right w:val="none" w:sz="0" w:space="0" w:color="auto"/>
              </w:divBdr>
            </w:div>
            <w:div w:id="965543745">
              <w:marLeft w:val="0"/>
              <w:marRight w:val="0"/>
              <w:marTop w:val="0"/>
              <w:marBottom w:val="0"/>
              <w:divBdr>
                <w:top w:val="none" w:sz="0" w:space="0" w:color="auto"/>
                <w:left w:val="none" w:sz="0" w:space="0" w:color="auto"/>
                <w:bottom w:val="none" w:sz="0" w:space="0" w:color="auto"/>
                <w:right w:val="none" w:sz="0" w:space="0" w:color="auto"/>
              </w:divBdr>
            </w:div>
            <w:div w:id="1458521863">
              <w:marLeft w:val="0"/>
              <w:marRight w:val="0"/>
              <w:marTop w:val="0"/>
              <w:marBottom w:val="0"/>
              <w:divBdr>
                <w:top w:val="none" w:sz="0" w:space="0" w:color="auto"/>
                <w:left w:val="none" w:sz="0" w:space="0" w:color="auto"/>
                <w:bottom w:val="none" w:sz="0" w:space="0" w:color="auto"/>
                <w:right w:val="none" w:sz="0" w:space="0" w:color="auto"/>
              </w:divBdr>
            </w:div>
            <w:div w:id="1726222032">
              <w:marLeft w:val="0"/>
              <w:marRight w:val="0"/>
              <w:marTop w:val="0"/>
              <w:marBottom w:val="0"/>
              <w:divBdr>
                <w:top w:val="none" w:sz="0" w:space="0" w:color="auto"/>
                <w:left w:val="none" w:sz="0" w:space="0" w:color="auto"/>
                <w:bottom w:val="none" w:sz="0" w:space="0" w:color="auto"/>
                <w:right w:val="none" w:sz="0" w:space="0" w:color="auto"/>
              </w:divBdr>
            </w:div>
            <w:div w:id="1018583925">
              <w:marLeft w:val="0"/>
              <w:marRight w:val="0"/>
              <w:marTop w:val="0"/>
              <w:marBottom w:val="0"/>
              <w:divBdr>
                <w:top w:val="none" w:sz="0" w:space="0" w:color="auto"/>
                <w:left w:val="none" w:sz="0" w:space="0" w:color="auto"/>
                <w:bottom w:val="none" w:sz="0" w:space="0" w:color="auto"/>
                <w:right w:val="none" w:sz="0" w:space="0" w:color="auto"/>
              </w:divBdr>
            </w:div>
            <w:div w:id="1240024296">
              <w:marLeft w:val="0"/>
              <w:marRight w:val="0"/>
              <w:marTop w:val="0"/>
              <w:marBottom w:val="0"/>
              <w:divBdr>
                <w:top w:val="none" w:sz="0" w:space="0" w:color="auto"/>
                <w:left w:val="none" w:sz="0" w:space="0" w:color="auto"/>
                <w:bottom w:val="none" w:sz="0" w:space="0" w:color="auto"/>
                <w:right w:val="none" w:sz="0" w:space="0" w:color="auto"/>
              </w:divBdr>
            </w:div>
            <w:div w:id="255407647">
              <w:marLeft w:val="0"/>
              <w:marRight w:val="0"/>
              <w:marTop w:val="0"/>
              <w:marBottom w:val="0"/>
              <w:divBdr>
                <w:top w:val="none" w:sz="0" w:space="0" w:color="auto"/>
                <w:left w:val="none" w:sz="0" w:space="0" w:color="auto"/>
                <w:bottom w:val="none" w:sz="0" w:space="0" w:color="auto"/>
                <w:right w:val="none" w:sz="0" w:space="0" w:color="auto"/>
              </w:divBdr>
            </w:div>
            <w:div w:id="1848591875">
              <w:marLeft w:val="0"/>
              <w:marRight w:val="0"/>
              <w:marTop w:val="0"/>
              <w:marBottom w:val="0"/>
              <w:divBdr>
                <w:top w:val="none" w:sz="0" w:space="0" w:color="auto"/>
                <w:left w:val="none" w:sz="0" w:space="0" w:color="auto"/>
                <w:bottom w:val="none" w:sz="0" w:space="0" w:color="auto"/>
                <w:right w:val="none" w:sz="0" w:space="0" w:color="auto"/>
              </w:divBdr>
            </w:div>
            <w:div w:id="21713754">
              <w:marLeft w:val="0"/>
              <w:marRight w:val="0"/>
              <w:marTop w:val="0"/>
              <w:marBottom w:val="0"/>
              <w:divBdr>
                <w:top w:val="none" w:sz="0" w:space="0" w:color="auto"/>
                <w:left w:val="none" w:sz="0" w:space="0" w:color="auto"/>
                <w:bottom w:val="none" w:sz="0" w:space="0" w:color="auto"/>
                <w:right w:val="none" w:sz="0" w:space="0" w:color="auto"/>
              </w:divBdr>
            </w:div>
            <w:div w:id="1324746254">
              <w:marLeft w:val="0"/>
              <w:marRight w:val="0"/>
              <w:marTop w:val="0"/>
              <w:marBottom w:val="0"/>
              <w:divBdr>
                <w:top w:val="none" w:sz="0" w:space="0" w:color="auto"/>
                <w:left w:val="none" w:sz="0" w:space="0" w:color="auto"/>
                <w:bottom w:val="none" w:sz="0" w:space="0" w:color="auto"/>
                <w:right w:val="none" w:sz="0" w:space="0" w:color="auto"/>
              </w:divBdr>
            </w:div>
            <w:div w:id="1033770022">
              <w:marLeft w:val="0"/>
              <w:marRight w:val="0"/>
              <w:marTop w:val="0"/>
              <w:marBottom w:val="0"/>
              <w:divBdr>
                <w:top w:val="none" w:sz="0" w:space="0" w:color="auto"/>
                <w:left w:val="none" w:sz="0" w:space="0" w:color="auto"/>
                <w:bottom w:val="none" w:sz="0" w:space="0" w:color="auto"/>
                <w:right w:val="none" w:sz="0" w:space="0" w:color="auto"/>
              </w:divBdr>
            </w:div>
            <w:div w:id="287275557">
              <w:marLeft w:val="0"/>
              <w:marRight w:val="0"/>
              <w:marTop w:val="0"/>
              <w:marBottom w:val="0"/>
              <w:divBdr>
                <w:top w:val="none" w:sz="0" w:space="0" w:color="auto"/>
                <w:left w:val="none" w:sz="0" w:space="0" w:color="auto"/>
                <w:bottom w:val="none" w:sz="0" w:space="0" w:color="auto"/>
                <w:right w:val="none" w:sz="0" w:space="0" w:color="auto"/>
              </w:divBdr>
            </w:div>
            <w:div w:id="2049061197">
              <w:marLeft w:val="0"/>
              <w:marRight w:val="0"/>
              <w:marTop w:val="0"/>
              <w:marBottom w:val="0"/>
              <w:divBdr>
                <w:top w:val="none" w:sz="0" w:space="0" w:color="auto"/>
                <w:left w:val="none" w:sz="0" w:space="0" w:color="auto"/>
                <w:bottom w:val="none" w:sz="0" w:space="0" w:color="auto"/>
                <w:right w:val="none" w:sz="0" w:space="0" w:color="auto"/>
              </w:divBdr>
            </w:div>
            <w:div w:id="1813476689">
              <w:marLeft w:val="0"/>
              <w:marRight w:val="0"/>
              <w:marTop w:val="0"/>
              <w:marBottom w:val="0"/>
              <w:divBdr>
                <w:top w:val="none" w:sz="0" w:space="0" w:color="auto"/>
                <w:left w:val="none" w:sz="0" w:space="0" w:color="auto"/>
                <w:bottom w:val="none" w:sz="0" w:space="0" w:color="auto"/>
                <w:right w:val="none" w:sz="0" w:space="0" w:color="auto"/>
              </w:divBdr>
            </w:div>
            <w:div w:id="1016153702">
              <w:marLeft w:val="0"/>
              <w:marRight w:val="0"/>
              <w:marTop w:val="0"/>
              <w:marBottom w:val="0"/>
              <w:divBdr>
                <w:top w:val="none" w:sz="0" w:space="0" w:color="auto"/>
                <w:left w:val="none" w:sz="0" w:space="0" w:color="auto"/>
                <w:bottom w:val="none" w:sz="0" w:space="0" w:color="auto"/>
                <w:right w:val="none" w:sz="0" w:space="0" w:color="auto"/>
              </w:divBdr>
            </w:div>
            <w:div w:id="1267957429">
              <w:marLeft w:val="0"/>
              <w:marRight w:val="0"/>
              <w:marTop w:val="0"/>
              <w:marBottom w:val="0"/>
              <w:divBdr>
                <w:top w:val="none" w:sz="0" w:space="0" w:color="auto"/>
                <w:left w:val="none" w:sz="0" w:space="0" w:color="auto"/>
                <w:bottom w:val="none" w:sz="0" w:space="0" w:color="auto"/>
                <w:right w:val="none" w:sz="0" w:space="0" w:color="auto"/>
              </w:divBdr>
            </w:div>
            <w:div w:id="197471898">
              <w:marLeft w:val="0"/>
              <w:marRight w:val="0"/>
              <w:marTop w:val="0"/>
              <w:marBottom w:val="0"/>
              <w:divBdr>
                <w:top w:val="none" w:sz="0" w:space="0" w:color="auto"/>
                <w:left w:val="none" w:sz="0" w:space="0" w:color="auto"/>
                <w:bottom w:val="none" w:sz="0" w:space="0" w:color="auto"/>
                <w:right w:val="none" w:sz="0" w:space="0" w:color="auto"/>
              </w:divBdr>
            </w:div>
            <w:div w:id="1658915609">
              <w:marLeft w:val="0"/>
              <w:marRight w:val="0"/>
              <w:marTop w:val="0"/>
              <w:marBottom w:val="0"/>
              <w:divBdr>
                <w:top w:val="none" w:sz="0" w:space="0" w:color="auto"/>
                <w:left w:val="none" w:sz="0" w:space="0" w:color="auto"/>
                <w:bottom w:val="none" w:sz="0" w:space="0" w:color="auto"/>
                <w:right w:val="none" w:sz="0" w:space="0" w:color="auto"/>
              </w:divBdr>
            </w:div>
            <w:div w:id="1085885540">
              <w:marLeft w:val="0"/>
              <w:marRight w:val="0"/>
              <w:marTop w:val="0"/>
              <w:marBottom w:val="0"/>
              <w:divBdr>
                <w:top w:val="none" w:sz="0" w:space="0" w:color="auto"/>
                <w:left w:val="none" w:sz="0" w:space="0" w:color="auto"/>
                <w:bottom w:val="none" w:sz="0" w:space="0" w:color="auto"/>
                <w:right w:val="none" w:sz="0" w:space="0" w:color="auto"/>
              </w:divBdr>
            </w:div>
            <w:div w:id="995230203">
              <w:marLeft w:val="0"/>
              <w:marRight w:val="0"/>
              <w:marTop w:val="0"/>
              <w:marBottom w:val="0"/>
              <w:divBdr>
                <w:top w:val="none" w:sz="0" w:space="0" w:color="auto"/>
                <w:left w:val="none" w:sz="0" w:space="0" w:color="auto"/>
                <w:bottom w:val="none" w:sz="0" w:space="0" w:color="auto"/>
                <w:right w:val="none" w:sz="0" w:space="0" w:color="auto"/>
              </w:divBdr>
            </w:div>
            <w:div w:id="171846176">
              <w:marLeft w:val="0"/>
              <w:marRight w:val="0"/>
              <w:marTop w:val="0"/>
              <w:marBottom w:val="0"/>
              <w:divBdr>
                <w:top w:val="none" w:sz="0" w:space="0" w:color="auto"/>
                <w:left w:val="none" w:sz="0" w:space="0" w:color="auto"/>
                <w:bottom w:val="none" w:sz="0" w:space="0" w:color="auto"/>
                <w:right w:val="none" w:sz="0" w:space="0" w:color="auto"/>
              </w:divBdr>
            </w:div>
            <w:div w:id="607928071">
              <w:marLeft w:val="0"/>
              <w:marRight w:val="0"/>
              <w:marTop w:val="0"/>
              <w:marBottom w:val="0"/>
              <w:divBdr>
                <w:top w:val="none" w:sz="0" w:space="0" w:color="auto"/>
                <w:left w:val="none" w:sz="0" w:space="0" w:color="auto"/>
                <w:bottom w:val="none" w:sz="0" w:space="0" w:color="auto"/>
                <w:right w:val="none" w:sz="0" w:space="0" w:color="auto"/>
              </w:divBdr>
            </w:div>
            <w:div w:id="269315335">
              <w:marLeft w:val="0"/>
              <w:marRight w:val="0"/>
              <w:marTop w:val="0"/>
              <w:marBottom w:val="0"/>
              <w:divBdr>
                <w:top w:val="none" w:sz="0" w:space="0" w:color="auto"/>
                <w:left w:val="none" w:sz="0" w:space="0" w:color="auto"/>
                <w:bottom w:val="none" w:sz="0" w:space="0" w:color="auto"/>
                <w:right w:val="none" w:sz="0" w:space="0" w:color="auto"/>
              </w:divBdr>
            </w:div>
            <w:div w:id="1018317177">
              <w:marLeft w:val="0"/>
              <w:marRight w:val="0"/>
              <w:marTop w:val="0"/>
              <w:marBottom w:val="0"/>
              <w:divBdr>
                <w:top w:val="none" w:sz="0" w:space="0" w:color="auto"/>
                <w:left w:val="none" w:sz="0" w:space="0" w:color="auto"/>
                <w:bottom w:val="none" w:sz="0" w:space="0" w:color="auto"/>
                <w:right w:val="none" w:sz="0" w:space="0" w:color="auto"/>
              </w:divBdr>
            </w:div>
            <w:div w:id="1421366118">
              <w:marLeft w:val="0"/>
              <w:marRight w:val="0"/>
              <w:marTop w:val="0"/>
              <w:marBottom w:val="0"/>
              <w:divBdr>
                <w:top w:val="none" w:sz="0" w:space="0" w:color="auto"/>
                <w:left w:val="none" w:sz="0" w:space="0" w:color="auto"/>
                <w:bottom w:val="none" w:sz="0" w:space="0" w:color="auto"/>
                <w:right w:val="none" w:sz="0" w:space="0" w:color="auto"/>
              </w:divBdr>
            </w:div>
            <w:div w:id="484205440">
              <w:marLeft w:val="0"/>
              <w:marRight w:val="0"/>
              <w:marTop w:val="0"/>
              <w:marBottom w:val="0"/>
              <w:divBdr>
                <w:top w:val="none" w:sz="0" w:space="0" w:color="auto"/>
                <w:left w:val="none" w:sz="0" w:space="0" w:color="auto"/>
                <w:bottom w:val="none" w:sz="0" w:space="0" w:color="auto"/>
                <w:right w:val="none" w:sz="0" w:space="0" w:color="auto"/>
              </w:divBdr>
            </w:div>
            <w:div w:id="1048065667">
              <w:marLeft w:val="0"/>
              <w:marRight w:val="0"/>
              <w:marTop w:val="0"/>
              <w:marBottom w:val="0"/>
              <w:divBdr>
                <w:top w:val="none" w:sz="0" w:space="0" w:color="auto"/>
                <w:left w:val="none" w:sz="0" w:space="0" w:color="auto"/>
                <w:bottom w:val="none" w:sz="0" w:space="0" w:color="auto"/>
                <w:right w:val="none" w:sz="0" w:space="0" w:color="auto"/>
              </w:divBdr>
            </w:div>
            <w:div w:id="1378817192">
              <w:marLeft w:val="0"/>
              <w:marRight w:val="0"/>
              <w:marTop w:val="0"/>
              <w:marBottom w:val="0"/>
              <w:divBdr>
                <w:top w:val="none" w:sz="0" w:space="0" w:color="auto"/>
                <w:left w:val="none" w:sz="0" w:space="0" w:color="auto"/>
                <w:bottom w:val="none" w:sz="0" w:space="0" w:color="auto"/>
                <w:right w:val="none" w:sz="0" w:space="0" w:color="auto"/>
              </w:divBdr>
            </w:div>
            <w:div w:id="121731481">
              <w:marLeft w:val="0"/>
              <w:marRight w:val="0"/>
              <w:marTop w:val="0"/>
              <w:marBottom w:val="0"/>
              <w:divBdr>
                <w:top w:val="none" w:sz="0" w:space="0" w:color="auto"/>
                <w:left w:val="none" w:sz="0" w:space="0" w:color="auto"/>
                <w:bottom w:val="none" w:sz="0" w:space="0" w:color="auto"/>
                <w:right w:val="none" w:sz="0" w:space="0" w:color="auto"/>
              </w:divBdr>
            </w:div>
            <w:div w:id="495191916">
              <w:marLeft w:val="0"/>
              <w:marRight w:val="0"/>
              <w:marTop w:val="0"/>
              <w:marBottom w:val="0"/>
              <w:divBdr>
                <w:top w:val="none" w:sz="0" w:space="0" w:color="auto"/>
                <w:left w:val="none" w:sz="0" w:space="0" w:color="auto"/>
                <w:bottom w:val="none" w:sz="0" w:space="0" w:color="auto"/>
                <w:right w:val="none" w:sz="0" w:space="0" w:color="auto"/>
              </w:divBdr>
            </w:div>
            <w:div w:id="1064722450">
              <w:marLeft w:val="0"/>
              <w:marRight w:val="0"/>
              <w:marTop w:val="0"/>
              <w:marBottom w:val="0"/>
              <w:divBdr>
                <w:top w:val="none" w:sz="0" w:space="0" w:color="auto"/>
                <w:left w:val="none" w:sz="0" w:space="0" w:color="auto"/>
                <w:bottom w:val="none" w:sz="0" w:space="0" w:color="auto"/>
                <w:right w:val="none" w:sz="0" w:space="0" w:color="auto"/>
              </w:divBdr>
            </w:div>
            <w:div w:id="1133135171">
              <w:marLeft w:val="0"/>
              <w:marRight w:val="0"/>
              <w:marTop w:val="0"/>
              <w:marBottom w:val="0"/>
              <w:divBdr>
                <w:top w:val="none" w:sz="0" w:space="0" w:color="auto"/>
                <w:left w:val="none" w:sz="0" w:space="0" w:color="auto"/>
                <w:bottom w:val="none" w:sz="0" w:space="0" w:color="auto"/>
                <w:right w:val="none" w:sz="0" w:space="0" w:color="auto"/>
              </w:divBdr>
            </w:div>
            <w:div w:id="1203396585">
              <w:marLeft w:val="0"/>
              <w:marRight w:val="0"/>
              <w:marTop w:val="0"/>
              <w:marBottom w:val="0"/>
              <w:divBdr>
                <w:top w:val="none" w:sz="0" w:space="0" w:color="auto"/>
                <w:left w:val="none" w:sz="0" w:space="0" w:color="auto"/>
                <w:bottom w:val="none" w:sz="0" w:space="0" w:color="auto"/>
                <w:right w:val="none" w:sz="0" w:space="0" w:color="auto"/>
              </w:divBdr>
            </w:div>
            <w:div w:id="202444110">
              <w:marLeft w:val="0"/>
              <w:marRight w:val="0"/>
              <w:marTop w:val="0"/>
              <w:marBottom w:val="0"/>
              <w:divBdr>
                <w:top w:val="none" w:sz="0" w:space="0" w:color="auto"/>
                <w:left w:val="none" w:sz="0" w:space="0" w:color="auto"/>
                <w:bottom w:val="none" w:sz="0" w:space="0" w:color="auto"/>
                <w:right w:val="none" w:sz="0" w:space="0" w:color="auto"/>
              </w:divBdr>
            </w:div>
            <w:div w:id="73934470">
              <w:marLeft w:val="0"/>
              <w:marRight w:val="0"/>
              <w:marTop w:val="0"/>
              <w:marBottom w:val="0"/>
              <w:divBdr>
                <w:top w:val="none" w:sz="0" w:space="0" w:color="auto"/>
                <w:left w:val="none" w:sz="0" w:space="0" w:color="auto"/>
                <w:bottom w:val="none" w:sz="0" w:space="0" w:color="auto"/>
                <w:right w:val="none" w:sz="0" w:space="0" w:color="auto"/>
              </w:divBdr>
            </w:div>
            <w:div w:id="2129812651">
              <w:marLeft w:val="0"/>
              <w:marRight w:val="0"/>
              <w:marTop w:val="0"/>
              <w:marBottom w:val="0"/>
              <w:divBdr>
                <w:top w:val="none" w:sz="0" w:space="0" w:color="auto"/>
                <w:left w:val="none" w:sz="0" w:space="0" w:color="auto"/>
                <w:bottom w:val="none" w:sz="0" w:space="0" w:color="auto"/>
                <w:right w:val="none" w:sz="0" w:space="0" w:color="auto"/>
              </w:divBdr>
            </w:div>
            <w:div w:id="784077718">
              <w:marLeft w:val="0"/>
              <w:marRight w:val="0"/>
              <w:marTop w:val="0"/>
              <w:marBottom w:val="0"/>
              <w:divBdr>
                <w:top w:val="none" w:sz="0" w:space="0" w:color="auto"/>
                <w:left w:val="none" w:sz="0" w:space="0" w:color="auto"/>
                <w:bottom w:val="none" w:sz="0" w:space="0" w:color="auto"/>
                <w:right w:val="none" w:sz="0" w:space="0" w:color="auto"/>
              </w:divBdr>
            </w:div>
            <w:div w:id="1822652547">
              <w:marLeft w:val="0"/>
              <w:marRight w:val="0"/>
              <w:marTop w:val="0"/>
              <w:marBottom w:val="0"/>
              <w:divBdr>
                <w:top w:val="none" w:sz="0" w:space="0" w:color="auto"/>
                <w:left w:val="none" w:sz="0" w:space="0" w:color="auto"/>
                <w:bottom w:val="none" w:sz="0" w:space="0" w:color="auto"/>
                <w:right w:val="none" w:sz="0" w:space="0" w:color="auto"/>
              </w:divBdr>
            </w:div>
            <w:div w:id="1912420239">
              <w:marLeft w:val="0"/>
              <w:marRight w:val="0"/>
              <w:marTop w:val="0"/>
              <w:marBottom w:val="0"/>
              <w:divBdr>
                <w:top w:val="none" w:sz="0" w:space="0" w:color="auto"/>
                <w:left w:val="none" w:sz="0" w:space="0" w:color="auto"/>
                <w:bottom w:val="none" w:sz="0" w:space="0" w:color="auto"/>
                <w:right w:val="none" w:sz="0" w:space="0" w:color="auto"/>
              </w:divBdr>
            </w:div>
            <w:div w:id="1904870836">
              <w:marLeft w:val="0"/>
              <w:marRight w:val="0"/>
              <w:marTop w:val="0"/>
              <w:marBottom w:val="0"/>
              <w:divBdr>
                <w:top w:val="none" w:sz="0" w:space="0" w:color="auto"/>
                <w:left w:val="none" w:sz="0" w:space="0" w:color="auto"/>
                <w:bottom w:val="none" w:sz="0" w:space="0" w:color="auto"/>
                <w:right w:val="none" w:sz="0" w:space="0" w:color="auto"/>
              </w:divBdr>
            </w:div>
            <w:div w:id="1398629483">
              <w:marLeft w:val="0"/>
              <w:marRight w:val="0"/>
              <w:marTop w:val="0"/>
              <w:marBottom w:val="0"/>
              <w:divBdr>
                <w:top w:val="none" w:sz="0" w:space="0" w:color="auto"/>
                <w:left w:val="none" w:sz="0" w:space="0" w:color="auto"/>
                <w:bottom w:val="none" w:sz="0" w:space="0" w:color="auto"/>
                <w:right w:val="none" w:sz="0" w:space="0" w:color="auto"/>
              </w:divBdr>
            </w:div>
            <w:div w:id="342899843">
              <w:marLeft w:val="0"/>
              <w:marRight w:val="0"/>
              <w:marTop w:val="0"/>
              <w:marBottom w:val="0"/>
              <w:divBdr>
                <w:top w:val="none" w:sz="0" w:space="0" w:color="auto"/>
                <w:left w:val="none" w:sz="0" w:space="0" w:color="auto"/>
                <w:bottom w:val="none" w:sz="0" w:space="0" w:color="auto"/>
                <w:right w:val="none" w:sz="0" w:space="0" w:color="auto"/>
              </w:divBdr>
            </w:div>
            <w:div w:id="249506315">
              <w:marLeft w:val="0"/>
              <w:marRight w:val="0"/>
              <w:marTop w:val="0"/>
              <w:marBottom w:val="0"/>
              <w:divBdr>
                <w:top w:val="none" w:sz="0" w:space="0" w:color="auto"/>
                <w:left w:val="none" w:sz="0" w:space="0" w:color="auto"/>
                <w:bottom w:val="none" w:sz="0" w:space="0" w:color="auto"/>
                <w:right w:val="none" w:sz="0" w:space="0" w:color="auto"/>
              </w:divBdr>
            </w:div>
            <w:div w:id="64844153">
              <w:marLeft w:val="0"/>
              <w:marRight w:val="0"/>
              <w:marTop w:val="0"/>
              <w:marBottom w:val="0"/>
              <w:divBdr>
                <w:top w:val="none" w:sz="0" w:space="0" w:color="auto"/>
                <w:left w:val="none" w:sz="0" w:space="0" w:color="auto"/>
                <w:bottom w:val="none" w:sz="0" w:space="0" w:color="auto"/>
                <w:right w:val="none" w:sz="0" w:space="0" w:color="auto"/>
              </w:divBdr>
            </w:div>
            <w:div w:id="1331059874">
              <w:marLeft w:val="0"/>
              <w:marRight w:val="0"/>
              <w:marTop w:val="0"/>
              <w:marBottom w:val="0"/>
              <w:divBdr>
                <w:top w:val="none" w:sz="0" w:space="0" w:color="auto"/>
                <w:left w:val="none" w:sz="0" w:space="0" w:color="auto"/>
                <w:bottom w:val="none" w:sz="0" w:space="0" w:color="auto"/>
                <w:right w:val="none" w:sz="0" w:space="0" w:color="auto"/>
              </w:divBdr>
            </w:div>
            <w:div w:id="1246259227">
              <w:marLeft w:val="0"/>
              <w:marRight w:val="0"/>
              <w:marTop w:val="0"/>
              <w:marBottom w:val="0"/>
              <w:divBdr>
                <w:top w:val="none" w:sz="0" w:space="0" w:color="auto"/>
                <w:left w:val="none" w:sz="0" w:space="0" w:color="auto"/>
                <w:bottom w:val="none" w:sz="0" w:space="0" w:color="auto"/>
                <w:right w:val="none" w:sz="0" w:space="0" w:color="auto"/>
              </w:divBdr>
            </w:div>
            <w:div w:id="198517071">
              <w:marLeft w:val="0"/>
              <w:marRight w:val="0"/>
              <w:marTop w:val="0"/>
              <w:marBottom w:val="0"/>
              <w:divBdr>
                <w:top w:val="none" w:sz="0" w:space="0" w:color="auto"/>
                <w:left w:val="none" w:sz="0" w:space="0" w:color="auto"/>
                <w:bottom w:val="none" w:sz="0" w:space="0" w:color="auto"/>
                <w:right w:val="none" w:sz="0" w:space="0" w:color="auto"/>
              </w:divBdr>
            </w:div>
            <w:div w:id="1874925834">
              <w:marLeft w:val="0"/>
              <w:marRight w:val="0"/>
              <w:marTop w:val="0"/>
              <w:marBottom w:val="0"/>
              <w:divBdr>
                <w:top w:val="none" w:sz="0" w:space="0" w:color="auto"/>
                <w:left w:val="none" w:sz="0" w:space="0" w:color="auto"/>
                <w:bottom w:val="none" w:sz="0" w:space="0" w:color="auto"/>
                <w:right w:val="none" w:sz="0" w:space="0" w:color="auto"/>
              </w:divBdr>
            </w:div>
            <w:div w:id="367723222">
              <w:marLeft w:val="0"/>
              <w:marRight w:val="0"/>
              <w:marTop w:val="0"/>
              <w:marBottom w:val="0"/>
              <w:divBdr>
                <w:top w:val="none" w:sz="0" w:space="0" w:color="auto"/>
                <w:left w:val="none" w:sz="0" w:space="0" w:color="auto"/>
                <w:bottom w:val="none" w:sz="0" w:space="0" w:color="auto"/>
                <w:right w:val="none" w:sz="0" w:space="0" w:color="auto"/>
              </w:divBdr>
            </w:div>
            <w:div w:id="1296257669">
              <w:marLeft w:val="0"/>
              <w:marRight w:val="0"/>
              <w:marTop w:val="0"/>
              <w:marBottom w:val="0"/>
              <w:divBdr>
                <w:top w:val="none" w:sz="0" w:space="0" w:color="auto"/>
                <w:left w:val="none" w:sz="0" w:space="0" w:color="auto"/>
                <w:bottom w:val="none" w:sz="0" w:space="0" w:color="auto"/>
                <w:right w:val="none" w:sz="0" w:space="0" w:color="auto"/>
              </w:divBdr>
            </w:div>
            <w:div w:id="1316907867">
              <w:marLeft w:val="0"/>
              <w:marRight w:val="0"/>
              <w:marTop w:val="0"/>
              <w:marBottom w:val="0"/>
              <w:divBdr>
                <w:top w:val="none" w:sz="0" w:space="0" w:color="auto"/>
                <w:left w:val="none" w:sz="0" w:space="0" w:color="auto"/>
                <w:bottom w:val="none" w:sz="0" w:space="0" w:color="auto"/>
                <w:right w:val="none" w:sz="0" w:space="0" w:color="auto"/>
              </w:divBdr>
            </w:div>
            <w:div w:id="762723060">
              <w:marLeft w:val="0"/>
              <w:marRight w:val="0"/>
              <w:marTop w:val="0"/>
              <w:marBottom w:val="0"/>
              <w:divBdr>
                <w:top w:val="none" w:sz="0" w:space="0" w:color="auto"/>
                <w:left w:val="none" w:sz="0" w:space="0" w:color="auto"/>
                <w:bottom w:val="none" w:sz="0" w:space="0" w:color="auto"/>
                <w:right w:val="none" w:sz="0" w:space="0" w:color="auto"/>
              </w:divBdr>
            </w:div>
            <w:div w:id="1125539208">
              <w:marLeft w:val="0"/>
              <w:marRight w:val="0"/>
              <w:marTop w:val="0"/>
              <w:marBottom w:val="0"/>
              <w:divBdr>
                <w:top w:val="none" w:sz="0" w:space="0" w:color="auto"/>
                <w:left w:val="none" w:sz="0" w:space="0" w:color="auto"/>
                <w:bottom w:val="none" w:sz="0" w:space="0" w:color="auto"/>
                <w:right w:val="none" w:sz="0" w:space="0" w:color="auto"/>
              </w:divBdr>
            </w:div>
            <w:div w:id="1629627631">
              <w:marLeft w:val="0"/>
              <w:marRight w:val="0"/>
              <w:marTop w:val="0"/>
              <w:marBottom w:val="0"/>
              <w:divBdr>
                <w:top w:val="none" w:sz="0" w:space="0" w:color="auto"/>
                <w:left w:val="none" w:sz="0" w:space="0" w:color="auto"/>
                <w:bottom w:val="none" w:sz="0" w:space="0" w:color="auto"/>
                <w:right w:val="none" w:sz="0" w:space="0" w:color="auto"/>
              </w:divBdr>
            </w:div>
            <w:div w:id="1789856668">
              <w:marLeft w:val="0"/>
              <w:marRight w:val="0"/>
              <w:marTop w:val="0"/>
              <w:marBottom w:val="0"/>
              <w:divBdr>
                <w:top w:val="none" w:sz="0" w:space="0" w:color="auto"/>
                <w:left w:val="none" w:sz="0" w:space="0" w:color="auto"/>
                <w:bottom w:val="none" w:sz="0" w:space="0" w:color="auto"/>
                <w:right w:val="none" w:sz="0" w:space="0" w:color="auto"/>
              </w:divBdr>
            </w:div>
            <w:div w:id="16590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49894">
      <w:bodyDiv w:val="1"/>
      <w:marLeft w:val="0"/>
      <w:marRight w:val="0"/>
      <w:marTop w:val="0"/>
      <w:marBottom w:val="0"/>
      <w:divBdr>
        <w:top w:val="none" w:sz="0" w:space="0" w:color="auto"/>
        <w:left w:val="none" w:sz="0" w:space="0" w:color="auto"/>
        <w:bottom w:val="none" w:sz="0" w:space="0" w:color="auto"/>
        <w:right w:val="none" w:sz="0" w:space="0" w:color="auto"/>
      </w:divBdr>
      <w:divsChild>
        <w:div w:id="1817985987">
          <w:marLeft w:val="0"/>
          <w:marRight w:val="0"/>
          <w:marTop w:val="0"/>
          <w:marBottom w:val="0"/>
          <w:divBdr>
            <w:top w:val="none" w:sz="0" w:space="0" w:color="auto"/>
            <w:left w:val="none" w:sz="0" w:space="0" w:color="auto"/>
            <w:bottom w:val="none" w:sz="0" w:space="0" w:color="auto"/>
            <w:right w:val="none" w:sz="0" w:space="0" w:color="auto"/>
          </w:divBdr>
          <w:divsChild>
            <w:div w:id="921573223">
              <w:marLeft w:val="0"/>
              <w:marRight w:val="0"/>
              <w:marTop w:val="0"/>
              <w:marBottom w:val="0"/>
              <w:divBdr>
                <w:top w:val="none" w:sz="0" w:space="0" w:color="auto"/>
                <w:left w:val="none" w:sz="0" w:space="0" w:color="auto"/>
                <w:bottom w:val="none" w:sz="0" w:space="0" w:color="auto"/>
                <w:right w:val="none" w:sz="0" w:space="0" w:color="auto"/>
              </w:divBdr>
            </w:div>
            <w:div w:id="14222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3998">
      <w:bodyDiv w:val="1"/>
      <w:marLeft w:val="0"/>
      <w:marRight w:val="0"/>
      <w:marTop w:val="0"/>
      <w:marBottom w:val="0"/>
      <w:divBdr>
        <w:top w:val="none" w:sz="0" w:space="0" w:color="auto"/>
        <w:left w:val="none" w:sz="0" w:space="0" w:color="auto"/>
        <w:bottom w:val="none" w:sz="0" w:space="0" w:color="auto"/>
        <w:right w:val="none" w:sz="0" w:space="0" w:color="auto"/>
      </w:divBdr>
      <w:divsChild>
        <w:div w:id="842016602">
          <w:marLeft w:val="0"/>
          <w:marRight w:val="0"/>
          <w:marTop w:val="0"/>
          <w:marBottom w:val="0"/>
          <w:divBdr>
            <w:top w:val="none" w:sz="0" w:space="0" w:color="auto"/>
            <w:left w:val="none" w:sz="0" w:space="0" w:color="auto"/>
            <w:bottom w:val="none" w:sz="0" w:space="0" w:color="auto"/>
            <w:right w:val="none" w:sz="0" w:space="0" w:color="auto"/>
          </w:divBdr>
          <w:divsChild>
            <w:div w:id="1794130061">
              <w:marLeft w:val="0"/>
              <w:marRight w:val="0"/>
              <w:marTop w:val="0"/>
              <w:marBottom w:val="0"/>
              <w:divBdr>
                <w:top w:val="none" w:sz="0" w:space="0" w:color="auto"/>
                <w:left w:val="none" w:sz="0" w:space="0" w:color="auto"/>
                <w:bottom w:val="none" w:sz="0" w:space="0" w:color="auto"/>
                <w:right w:val="none" w:sz="0" w:space="0" w:color="auto"/>
              </w:divBdr>
            </w:div>
            <w:div w:id="152455087">
              <w:marLeft w:val="0"/>
              <w:marRight w:val="0"/>
              <w:marTop w:val="0"/>
              <w:marBottom w:val="0"/>
              <w:divBdr>
                <w:top w:val="none" w:sz="0" w:space="0" w:color="auto"/>
                <w:left w:val="none" w:sz="0" w:space="0" w:color="auto"/>
                <w:bottom w:val="none" w:sz="0" w:space="0" w:color="auto"/>
                <w:right w:val="none" w:sz="0" w:space="0" w:color="auto"/>
              </w:divBdr>
            </w:div>
            <w:div w:id="276178062">
              <w:marLeft w:val="0"/>
              <w:marRight w:val="0"/>
              <w:marTop w:val="0"/>
              <w:marBottom w:val="0"/>
              <w:divBdr>
                <w:top w:val="none" w:sz="0" w:space="0" w:color="auto"/>
                <w:left w:val="none" w:sz="0" w:space="0" w:color="auto"/>
                <w:bottom w:val="none" w:sz="0" w:space="0" w:color="auto"/>
                <w:right w:val="none" w:sz="0" w:space="0" w:color="auto"/>
              </w:divBdr>
            </w:div>
            <w:div w:id="1796095549">
              <w:marLeft w:val="0"/>
              <w:marRight w:val="0"/>
              <w:marTop w:val="0"/>
              <w:marBottom w:val="0"/>
              <w:divBdr>
                <w:top w:val="none" w:sz="0" w:space="0" w:color="auto"/>
                <w:left w:val="none" w:sz="0" w:space="0" w:color="auto"/>
                <w:bottom w:val="none" w:sz="0" w:space="0" w:color="auto"/>
                <w:right w:val="none" w:sz="0" w:space="0" w:color="auto"/>
              </w:divBdr>
            </w:div>
            <w:div w:id="1321886595">
              <w:marLeft w:val="0"/>
              <w:marRight w:val="0"/>
              <w:marTop w:val="0"/>
              <w:marBottom w:val="0"/>
              <w:divBdr>
                <w:top w:val="none" w:sz="0" w:space="0" w:color="auto"/>
                <w:left w:val="none" w:sz="0" w:space="0" w:color="auto"/>
                <w:bottom w:val="none" w:sz="0" w:space="0" w:color="auto"/>
                <w:right w:val="none" w:sz="0" w:space="0" w:color="auto"/>
              </w:divBdr>
            </w:div>
            <w:div w:id="830486294">
              <w:marLeft w:val="0"/>
              <w:marRight w:val="0"/>
              <w:marTop w:val="0"/>
              <w:marBottom w:val="0"/>
              <w:divBdr>
                <w:top w:val="none" w:sz="0" w:space="0" w:color="auto"/>
                <w:left w:val="none" w:sz="0" w:space="0" w:color="auto"/>
                <w:bottom w:val="none" w:sz="0" w:space="0" w:color="auto"/>
                <w:right w:val="none" w:sz="0" w:space="0" w:color="auto"/>
              </w:divBdr>
            </w:div>
            <w:div w:id="18021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0819">
      <w:bodyDiv w:val="1"/>
      <w:marLeft w:val="0"/>
      <w:marRight w:val="0"/>
      <w:marTop w:val="0"/>
      <w:marBottom w:val="0"/>
      <w:divBdr>
        <w:top w:val="none" w:sz="0" w:space="0" w:color="auto"/>
        <w:left w:val="none" w:sz="0" w:space="0" w:color="auto"/>
        <w:bottom w:val="none" w:sz="0" w:space="0" w:color="auto"/>
        <w:right w:val="none" w:sz="0" w:space="0" w:color="auto"/>
      </w:divBdr>
      <w:divsChild>
        <w:div w:id="1033766143">
          <w:marLeft w:val="0"/>
          <w:marRight w:val="0"/>
          <w:marTop w:val="0"/>
          <w:marBottom w:val="0"/>
          <w:divBdr>
            <w:top w:val="none" w:sz="0" w:space="0" w:color="auto"/>
            <w:left w:val="none" w:sz="0" w:space="0" w:color="auto"/>
            <w:bottom w:val="none" w:sz="0" w:space="0" w:color="auto"/>
            <w:right w:val="none" w:sz="0" w:space="0" w:color="auto"/>
          </w:divBdr>
          <w:divsChild>
            <w:div w:id="90317500">
              <w:marLeft w:val="0"/>
              <w:marRight w:val="0"/>
              <w:marTop w:val="0"/>
              <w:marBottom w:val="0"/>
              <w:divBdr>
                <w:top w:val="none" w:sz="0" w:space="0" w:color="auto"/>
                <w:left w:val="none" w:sz="0" w:space="0" w:color="auto"/>
                <w:bottom w:val="none" w:sz="0" w:space="0" w:color="auto"/>
                <w:right w:val="none" w:sz="0" w:space="0" w:color="auto"/>
              </w:divBdr>
            </w:div>
            <w:div w:id="149565481">
              <w:marLeft w:val="0"/>
              <w:marRight w:val="0"/>
              <w:marTop w:val="0"/>
              <w:marBottom w:val="0"/>
              <w:divBdr>
                <w:top w:val="none" w:sz="0" w:space="0" w:color="auto"/>
                <w:left w:val="none" w:sz="0" w:space="0" w:color="auto"/>
                <w:bottom w:val="none" w:sz="0" w:space="0" w:color="auto"/>
                <w:right w:val="none" w:sz="0" w:space="0" w:color="auto"/>
              </w:divBdr>
            </w:div>
            <w:div w:id="1012998137">
              <w:marLeft w:val="0"/>
              <w:marRight w:val="0"/>
              <w:marTop w:val="0"/>
              <w:marBottom w:val="0"/>
              <w:divBdr>
                <w:top w:val="none" w:sz="0" w:space="0" w:color="auto"/>
                <w:left w:val="none" w:sz="0" w:space="0" w:color="auto"/>
                <w:bottom w:val="none" w:sz="0" w:space="0" w:color="auto"/>
                <w:right w:val="none" w:sz="0" w:space="0" w:color="auto"/>
              </w:divBdr>
            </w:div>
            <w:div w:id="9407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1589">
      <w:bodyDiv w:val="1"/>
      <w:marLeft w:val="0"/>
      <w:marRight w:val="0"/>
      <w:marTop w:val="0"/>
      <w:marBottom w:val="0"/>
      <w:divBdr>
        <w:top w:val="none" w:sz="0" w:space="0" w:color="auto"/>
        <w:left w:val="none" w:sz="0" w:space="0" w:color="auto"/>
        <w:bottom w:val="none" w:sz="0" w:space="0" w:color="auto"/>
        <w:right w:val="none" w:sz="0" w:space="0" w:color="auto"/>
      </w:divBdr>
    </w:div>
    <w:div w:id="1071393016">
      <w:bodyDiv w:val="1"/>
      <w:marLeft w:val="0"/>
      <w:marRight w:val="0"/>
      <w:marTop w:val="0"/>
      <w:marBottom w:val="0"/>
      <w:divBdr>
        <w:top w:val="none" w:sz="0" w:space="0" w:color="auto"/>
        <w:left w:val="none" w:sz="0" w:space="0" w:color="auto"/>
        <w:bottom w:val="none" w:sz="0" w:space="0" w:color="auto"/>
        <w:right w:val="none" w:sz="0" w:space="0" w:color="auto"/>
      </w:divBdr>
    </w:div>
    <w:div w:id="1121458166">
      <w:bodyDiv w:val="1"/>
      <w:marLeft w:val="0"/>
      <w:marRight w:val="0"/>
      <w:marTop w:val="0"/>
      <w:marBottom w:val="0"/>
      <w:divBdr>
        <w:top w:val="none" w:sz="0" w:space="0" w:color="auto"/>
        <w:left w:val="none" w:sz="0" w:space="0" w:color="auto"/>
        <w:bottom w:val="none" w:sz="0" w:space="0" w:color="auto"/>
        <w:right w:val="none" w:sz="0" w:space="0" w:color="auto"/>
      </w:divBdr>
      <w:divsChild>
        <w:div w:id="443618083">
          <w:marLeft w:val="0"/>
          <w:marRight w:val="0"/>
          <w:marTop w:val="0"/>
          <w:marBottom w:val="0"/>
          <w:divBdr>
            <w:top w:val="none" w:sz="0" w:space="0" w:color="auto"/>
            <w:left w:val="none" w:sz="0" w:space="0" w:color="auto"/>
            <w:bottom w:val="none" w:sz="0" w:space="0" w:color="auto"/>
            <w:right w:val="none" w:sz="0" w:space="0" w:color="auto"/>
          </w:divBdr>
          <w:divsChild>
            <w:div w:id="1879273918">
              <w:marLeft w:val="0"/>
              <w:marRight w:val="0"/>
              <w:marTop w:val="0"/>
              <w:marBottom w:val="0"/>
              <w:divBdr>
                <w:top w:val="none" w:sz="0" w:space="0" w:color="auto"/>
                <w:left w:val="none" w:sz="0" w:space="0" w:color="auto"/>
                <w:bottom w:val="none" w:sz="0" w:space="0" w:color="auto"/>
                <w:right w:val="none" w:sz="0" w:space="0" w:color="auto"/>
              </w:divBdr>
            </w:div>
            <w:div w:id="692800138">
              <w:marLeft w:val="0"/>
              <w:marRight w:val="0"/>
              <w:marTop w:val="0"/>
              <w:marBottom w:val="0"/>
              <w:divBdr>
                <w:top w:val="none" w:sz="0" w:space="0" w:color="auto"/>
                <w:left w:val="none" w:sz="0" w:space="0" w:color="auto"/>
                <w:bottom w:val="none" w:sz="0" w:space="0" w:color="auto"/>
                <w:right w:val="none" w:sz="0" w:space="0" w:color="auto"/>
              </w:divBdr>
            </w:div>
            <w:div w:id="1061175028">
              <w:marLeft w:val="0"/>
              <w:marRight w:val="0"/>
              <w:marTop w:val="0"/>
              <w:marBottom w:val="0"/>
              <w:divBdr>
                <w:top w:val="none" w:sz="0" w:space="0" w:color="auto"/>
                <w:left w:val="none" w:sz="0" w:space="0" w:color="auto"/>
                <w:bottom w:val="none" w:sz="0" w:space="0" w:color="auto"/>
                <w:right w:val="none" w:sz="0" w:space="0" w:color="auto"/>
              </w:divBdr>
            </w:div>
            <w:div w:id="1107771855">
              <w:marLeft w:val="0"/>
              <w:marRight w:val="0"/>
              <w:marTop w:val="0"/>
              <w:marBottom w:val="0"/>
              <w:divBdr>
                <w:top w:val="none" w:sz="0" w:space="0" w:color="auto"/>
                <w:left w:val="none" w:sz="0" w:space="0" w:color="auto"/>
                <w:bottom w:val="none" w:sz="0" w:space="0" w:color="auto"/>
                <w:right w:val="none" w:sz="0" w:space="0" w:color="auto"/>
              </w:divBdr>
            </w:div>
            <w:div w:id="980033816">
              <w:marLeft w:val="0"/>
              <w:marRight w:val="0"/>
              <w:marTop w:val="0"/>
              <w:marBottom w:val="0"/>
              <w:divBdr>
                <w:top w:val="none" w:sz="0" w:space="0" w:color="auto"/>
                <w:left w:val="none" w:sz="0" w:space="0" w:color="auto"/>
                <w:bottom w:val="none" w:sz="0" w:space="0" w:color="auto"/>
                <w:right w:val="none" w:sz="0" w:space="0" w:color="auto"/>
              </w:divBdr>
            </w:div>
            <w:div w:id="510267757">
              <w:marLeft w:val="0"/>
              <w:marRight w:val="0"/>
              <w:marTop w:val="0"/>
              <w:marBottom w:val="0"/>
              <w:divBdr>
                <w:top w:val="none" w:sz="0" w:space="0" w:color="auto"/>
                <w:left w:val="none" w:sz="0" w:space="0" w:color="auto"/>
                <w:bottom w:val="none" w:sz="0" w:space="0" w:color="auto"/>
                <w:right w:val="none" w:sz="0" w:space="0" w:color="auto"/>
              </w:divBdr>
            </w:div>
            <w:div w:id="96025202">
              <w:marLeft w:val="0"/>
              <w:marRight w:val="0"/>
              <w:marTop w:val="0"/>
              <w:marBottom w:val="0"/>
              <w:divBdr>
                <w:top w:val="none" w:sz="0" w:space="0" w:color="auto"/>
                <w:left w:val="none" w:sz="0" w:space="0" w:color="auto"/>
                <w:bottom w:val="none" w:sz="0" w:space="0" w:color="auto"/>
                <w:right w:val="none" w:sz="0" w:space="0" w:color="auto"/>
              </w:divBdr>
            </w:div>
            <w:div w:id="797143760">
              <w:marLeft w:val="0"/>
              <w:marRight w:val="0"/>
              <w:marTop w:val="0"/>
              <w:marBottom w:val="0"/>
              <w:divBdr>
                <w:top w:val="none" w:sz="0" w:space="0" w:color="auto"/>
                <w:left w:val="none" w:sz="0" w:space="0" w:color="auto"/>
                <w:bottom w:val="none" w:sz="0" w:space="0" w:color="auto"/>
                <w:right w:val="none" w:sz="0" w:space="0" w:color="auto"/>
              </w:divBdr>
            </w:div>
            <w:div w:id="1095323383">
              <w:marLeft w:val="0"/>
              <w:marRight w:val="0"/>
              <w:marTop w:val="0"/>
              <w:marBottom w:val="0"/>
              <w:divBdr>
                <w:top w:val="none" w:sz="0" w:space="0" w:color="auto"/>
                <w:left w:val="none" w:sz="0" w:space="0" w:color="auto"/>
                <w:bottom w:val="none" w:sz="0" w:space="0" w:color="auto"/>
                <w:right w:val="none" w:sz="0" w:space="0" w:color="auto"/>
              </w:divBdr>
            </w:div>
            <w:div w:id="1935433722">
              <w:marLeft w:val="0"/>
              <w:marRight w:val="0"/>
              <w:marTop w:val="0"/>
              <w:marBottom w:val="0"/>
              <w:divBdr>
                <w:top w:val="none" w:sz="0" w:space="0" w:color="auto"/>
                <w:left w:val="none" w:sz="0" w:space="0" w:color="auto"/>
                <w:bottom w:val="none" w:sz="0" w:space="0" w:color="auto"/>
                <w:right w:val="none" w:sz="0" w:space="0" w:color="auto"/>
              </w:divBdr>
            </w:div>
            <w:div w:id="760682226">
              <w:marLeft w:val="0"/>
              <w:marRight w:val="0"/>
              <w:marTop w:val="0"/>
              <w:marBottom w:val="0"/>
              <w:divBdr>
                <w:top w:val="none" w:sz="0" w:space="0" w:color="auto"/>
                <w:left w:val="none" w:sz="0" w:space="0" w:color="auto"/>
                <w:bottom w:val="none" w:sz="0" w:space="0" w:color="auto"/>
                <w:right w:val="none" w:sz="0" w:space="0" w:color="auto"/>
              </w:divBdr>
            </w:div>
            <w:div w:id="1296066744">
              <w:marLeft w:val="0"/>
              <w:marRight w:val="0"/>
              <w:marTop w:val="0"/>
              <w:marBottom w:val="0"/>
              <w:divBdr>
                <w:top w:val="none" w:sz="0" w:space="0" w:color="auto"/>
                <w:left w:val="none" w:sz="0" w:space="0" w:color="auto"/>
                <w:bottom w:val="none" w:sz="0" w:space="0" w:color="auto"/>
                <w:right w:val="none" w:sz="0" w:space="0" w:color="auto"/>
              </w:divBdr>
            </w:div>
            <w:div w:id="1996378324">
              <w:marLeft w:val="0"/>
              <w:marRight w:val="0"/>
              <w:marTop w:val="0"/>
              <w:marBottom w:val="0"/>
              <w:divBdr>
                <w:top w:val="none" w:sz="0" w:space="0" w:color="auto"/>
                <w:left w:val="none" w:sz="0" w:space="0" w:color="auto"/>
                <w:bottom w:val="none" w:sz="0" w:space="0" w:color="auto"/>
                <w:right w:val="none" w:sz="0" w:space="0" w:color="auto"/>
              </w:divBdr>
            </w:div>
            <w:div w:id="1649171529">
              <w:marLeft w:val="0"/>
              <w:marRight w:val="0"/>
              <w:marTop w:val="0"/>
              <w:marBottom w:val="0"/>
              <w:divBdr>
                <w:top w:val="none" w:sz="0" w:space="0" w:color="auto"/>
                <w:left w:val="none" w:sz="0" w:space="0" w:color="auto"/>
                <w:bottom w:val="none" w:sz="0" w:space="0" w:color="auto"/>
                <w:right w:val="none" w:sz="0" w:space="0" w:color="auto"/>
              </w:divBdr>
            </w:div>
            <w:div w:id="311522931">
              <w:marLeft w:val="0"/>
              <w:marRight w:val="0"/>
              <w:marTop w:val="0"/>
              <w:marBottom w:val="0"/>
              <w:divBdr>
                <w:top w:val="none" w:sz="0" w:space="0" w:color="auto"/>
                <w:left w:val="none" w:sz="0" w:space="0" w:color="auto"/>
                <w:bottom w:val="none" w:sz="0" w:space="0" w:color="auto"/>
                <w:right w:val="none" w:sz="0" w:space="0" w:color="auto"/>
              </w:divBdr>
            </w:div>
            <w:div w:id="877859217">
              <w:marLeft w:val="0"/>
              <w:marRight w:val="0"/>
              <w:marTop w:val="0"/>
              <w:marBottom w:val="0"/>
              <w:divBdr>
                <w:top w:val="none" w:sz="0" w:space="0" w:color="auto"/>
                <w:left w:val="none" w:sz="0" w:space="0" w:color="auto"/>
                <w:bottom w:val="none" w:sz="0" w:space="0" w:color="auto"/>
                <w:right w:val="none" w:sz="0" w:space="0" w:color="auto"/>
              </w:divBdr>
            </w:div>
            <w:div w:id="1691566729">
              <w:marLeft w:val="0"/>
              <w:marRight w:val="0"/>
              <w:marTop w:val="0"/>
              <w:marBottom w:val="0"/>
              <w:divBdr>
                <w:top w:val="none" w:sz="0" w:space="0" w:color="auto"/>
                <w:left w:val="none" w:sz="0" w:space="0" w:color="auto"/>
                <w:bottom w:val="none" w:sz="0" w:space="0" w:color="auto"/>
                <w:right w:val="none" w:sz="0" w:space="0" w:color="auto"/>
              </w:divBdr>
            </w:div>
            <w:div w:id="711999281">
              <w:marLeft w:val="0"/>
              <w:marRight w:val="0"/>
              <w:marTop w:val="0"/>
              <w:marBottom w:val="0"/>
              <w:divBdr>
                <w:top w:val="none" w:sz="0" w:space="0" w:color="auto"/>
                <w:left w:val="none" w:sz="0" w:space="0" w:color="auto"/>
                <w:bottom w:val="none" w:sz="0" w:space="0" w:color="auto"/>
                <w:right w:val="none" w:sz="0" w:space="0" w:color="auto"/>
              </w:divBdr>
            </w:div>
            <w:div w:id="1455101966">
              <w:marLeft w:val="0"/>
              <w:marRight w:val="0"/>
              <w:marTop w:val="0"/>
              <w:marBottom w:val="0"/>
              <w:divBdr>
                <w:top w:val="none" w:sz="0" w:space="0" w:color="auto"/>
                <w:left w:val="none" w:sz="0" w:space="0" w:color="auto"/>
                <w:bottom w:val="none" w:sz="0" w:space="0" w:color="auto"/>
                <w:right w:val="none" w:sz="0" w:space="0" w:color="auto"/>
              </w:divBdr>
            </w:div>
            <w:div w:id="1699161286">
              <w:marLeft w:val="0"/>
              <w:marRight w:val="0"/>
              <w:marTop w:val="0"/>
              <w:marBottom w:val="0"/>
              <w:divBdr>
                <w:top w:val="none" w:sz="0" w:space="0" w:color="auto"/>
                <w:left w:val="none" w:sz="0" w:space="0" w:color="auto"/>
                <w:bottom w:val="none" w:sz="0" w:space="0" w:color="auto"/>
                <w:right w:val="none" w:sz="0" w:space="0" w:color="auto"/>
              </w:divBdr>
            </w:div>
            <w:div w:id="1496920726">
              <w:marLeft w:val="0"/>
              <w:marRight w:val="0"/>
              <w:marTop w:val="0"/>
              <w:marBottom w:val="0"/>
              <w:divBdr>
                <w:top w:val="none" w:sz="0" w:space="0" w:color="auto"/>
                <w:left w:val="none" w:sz="0" w:space="0" w:color="auto"/>
                <w:bottom w:val="none" w:sz="0" w:space="0" w:color="auto"/>
                <w:right w:val="none" w:sz="0" w:space="0" w:color="auto"/>
              </w:divBdr>
            </w:div>
            <w:div w:id="695422052">
              <w:marLeft w:val="0"/>
              <w:marRight w:val="0"/>
              <w:marTop w:val="0"/>
              <w:marBottom w:val="0"/>
              <w:divBdr>
                <w:top w:val="none" w:sz="0" w:space="0" w:color="auto"/>
                <w:left w:val="none" w:sz="0" w:space="0" w:color="auto"/>
                <w:bottom w:val="none" w:sz="0" w:space="0" w:color="auto"/>
                <w:right w:val="none" w:sz="0" w:space="0" w:color="auto"/>
              </w:divBdr>
            </w:div>
            <w:div w:id="1165824208">
              <w:marLeft w:val="0"/>
              <w:marRight w:val="0"/>
              <w:marTop w:val="0"/>
              <w:marBottom w:val="0"/>
              <w:divBdr>
                <w:top w:val="none" w:sz="0" w:space="0" w:color="auto"/>
                <w:left w:val="none" w:sz="0" w:space="0" w:color="auto"/>
                <w:bottom w:val="none" w:sz="0" w:space="0" w:color="auto"/>
                <w:right w:val="none" w:sz="0" w:space="0" w:color="auto"/>
              </w:divBdr>
            </w:div>
            <w:div w:id="1988247029">
              <w:marLeft w:val="0"/>
              <w:marRight w:val="0"/>
              <w:marTop w:val="0"/>
              <w:marBottom w:val="0"/>
              <w:divBdr>
                <w:top w:val="none" w:sz="0" w:space="0" w:color="auto"/>
                <w:left w:val="none" w:sz="0" w:space="0" w:color="auto"/>
                <w:bottom w:val="none" w:sz="0" w:space="0" w:color="auto"/>
                <w:right w:val="none" w:sz="0" w:space="0" w:color="auto"/>
              </w:divBdr>
            </w:div>
            <w:div w:id="2147120346">
              <w:marLeft w:val="0"/>
              <w:marRight w:val="0"/>
              <w:marTop w:val="0"/>
              <w:marBottom w:val="0"/>
              <w:divBdr>
                <w:top w:val="none" w:sz="0" w:space="0" w:color="auto"/>
                <w:left w:val="none" w:sz="0" w:space="0" w:color="auto"/>
                <w:bottom w:val="none" w:sz="0" w:space="0" w:color="auto"/>
                <w:right w:val="none" w:sz="0" w:space="0" w:color="auto"/>
              </w:divBdr>
            </w:div>
            <w:div w:id="2091466942">
              <w:marLeft w:val="0"/>
              <w:marRight w:val="0"/>
              <w:marTop w:val="0"/>
              <w:marBottom w:val="0"/>
              <w:divBdr>
                <w:top w:val="none" w:sz="0" w:space="0" w:color="auto"/>
                <w:left w:val="none" w:sz="0" w:space="0" w:color="auto"/>
                <w:bottom w:val="none" w:sz="0" w:space="0" w:color="auto"/>
                <w:right w:val="none" w:sz="0" w:space="0" w:color="auto"/>
              </w:divBdr>
            </w:div>
            <w:div w:id="1480340459">
              <w:marLeft w:val="0"/>
              <w:marRight w:val="0"/>
              <w:marTop w:val="0"/>
              <w:marBottom w:val="0"/>
              <w:divBdr>
                <w:top w:val="none" w:sz="0" w:space="0" w:color="auto"/>
                <w:left w:val="none" w:sz="0" w:space="0" w:color="auto"/>
                <w:bottom w:val="none" w:sz="0" w:space="0" w:color="auto"/>
                <w:right w:val="none" w:sz="0" w:space="0" w:color="auto"/>
              </w:divBdr>
            </w:div>
            <w:div w:id="1403680195">
              <w:marLeft w:val="0"/>
              <w:marRight w:val="0"/>
              <w:marTop w:val="0"/>
              <w:marBottom w:val="0"/>
              <w:divBdr>
                <w:top w:val="none" w:sz="0" w:space="0" w:color="auto"/>
                <w:left w:val="none" w:sz="0" w:space="0" w:color="auto"/>
                <w:bottom w:val="none" w:sz="0" w:space="0" w:color="auto"/>
                <w:right w:val="none" w:sz="0" w:space="0" w:color="auto"/>
              </w:divBdr>
            </w:div>
            <w:div w:id="1985698326">
              <w:marLeft w:val="0"/>
              <w:marRight w:val="0"/>
              <w:marTop w:val="0"/>
              <w:marBottom w:val="0"/>
              <w:divBdr>
                <w:top w:val="none" w:sz="0" w:space="0" w:color="auto"/>
                <w:left w:val="none" w:sz="0" w:space="0" w:color="auto"/>
                <w:bottom w:val="none" w:sz="0" w:space="0" w:color="auto"/>
                <w:right w:val="none" w:sz="0" w:space="0" w:color="auto"/>
              </w:divBdr>
            </w:div>
            <w:div w:id="241837263">
              <w:marLeft w:val="0"/>
              <w:marRight w:val="0"/>
              <w:marTop w:val="0"/>
              <w:marBottom w:val="0"/>
              <w:divBdr>
                <w:top w:val="none" w:sz="0" w:space="0" w:color="auto"/>
                <w:left w:val="none" w:sz="0" w:space="0" w:color="auto"/>
                <w:bottom w:val="none" w:sz="0" w:space="0" w:color="auto"/>
                <w:right w:val="none" w:sz="0" w:space="0" w:color="auto"/>
              </w:divBdr>
            </w:div>
            <w:div w:id="728578908">
              <w:marLeft w:val="0"/>
              <w:marRight w:val="0"/>
              <w:marTop w:val="0"/>
              <w:marBottom w:val="0"/>
              <w:divBdr>
                <w:top w:val="none" w:sz="0" w:space="0" w:color="auto"/>
                <w:left w:val="none" w:sz="0" w:space="0" w:color="auto"/>
                <w:bottom w:val="none" w:sz="0" w:space="0" w:color="auto"/>
                <w:right w:val="none" w:sz="0" w:space="0" w:color="auto"/>
              </w:divBdr>
            </w:div>
            <w:div w:id="1348748217">
              <w:marLeft w:val="0"/>
              <w:marRight w:val="0"/>
              <w:marTop w:val="0"/>
              <w:marBottom w:val="0"/>
              <w:divBdr>
                <w:top w:val="none" w:sz="0" w:space="0" w:color="auto"/>
                <w:left w:val="none" w:sz="0" w:space="0" w:color="auto"/>
                <w:bottom w:val="none" w:sz="0" w:space="0" w:color="auto"/>
                <w:right w:val="none" w:sz="0" w:space="0" w:color="auto"/>
              </w:divBdr>
            </w:div>
            <w:div w:id="820929032">
              <w:marLeft w:val="0"/>
              <w:marRight w:val="0"/>
              <w:marTop w:val="0"/>
              <w:marBottom w:val="0"/>
              <w:divBdr>
                <w:top w:val="none" w:sz="0" w:space="0" w:color="auto"/>
                <w:left w:val="none" w:sz="0" w:space="0" w:color="auto"/>
                <w:bottom w:val="none" w:sz="0" w:space="0" w:color="auto"/>
                <w:right w:val="none" w:sz="0" w:space="0" w:color="auto"/>
              </w:divBdr>
            </w:div>
            <w:div w:id="1882207249">
              <w:marLeft w:val="0"/>
              <w:marRight w:val="0"/>
              <w:marTop w:val="0"/>
              <w:marBottom w:val="0"/>
              <w:divBdr>
                <w:top w:val="none" w:sz="0" w:space="0" w:color="auto"/>
                <w:left w:val="none" w:sz="0" w:space="0" w:color="auto"/>
                <w:bottom w:val="none" w:sz="0" w:space="0" w:color="auto"/>
                <w:right w:val="none" w:sz="0" w:space="0" w:color="auto"/>
              </w:divBdr>
            </w:div>
            <w:div w:id="149906038">
              <w:marLeft w:val="0"/>
              <w:marRight w:val="0"/>
              <w:marTop w:val="0"/>
              <w:marBottom w:val="0"/>
              <w:divBdr>
                <w:top w:val="none" w:sz="0" w:space="0" w:color="auto"/>
                <w:left w:val="none" w:sz="0" w:space="0" w:color="auto"/>
                <w:bottom w:val="none" w:sz="0" w:space="0" w:color="auto"/>
                <w:right w:val="none" w:sz="0" w:space="0" w:color="auto"/>
              </w:divBdr>
            </w:div>
            <w:div w:id="1750882665">
              <w:marLeft w:val="0"/>
              <w:marRight w:val="0"/>
              <w:marTop w:val="0"/>
              <w:marBottom w:val="0"/>
              <w:divBdr>
                <w:top w:val="none" w:sz="0" w:space="0" w:color="auto"/>
                <w:left w:val="none" w:sz="0" w:space="0" w:color="auto"/>
                <w:bottom w:val="none" w:sz="0" w:space="0" w:color="auto"/>
                <w:right w:val="none" w:sz="0" w:space="0" w:color="auto"/>
              </w:divBdr>
            </w:div>
            <w:div w:id="667093972">
              <w:marLeft w:val="0"/>
              <w:marRight w:val="0"/>
              <w:marTop w:val="0"/>
              <w:marBottom w:val="0"/>
              <w:divBdr>
                <w:top w:val="none" w:sz="0" w:space="0" w:color="auto"/>
                <w:left w:val="none" w:sz="0" w:space="0" w:color="auto"/>
                <w:bottom w:val="none" w:sz="0" w:space="0" w:color="auto"/>
                <w:right w:val="none" w:sz="0" w:space="0" w:color="auto"/>
              </w:divBdr>
            </w:div>
            <w:div w:id="1295985907">
              <w:marLeft w:val="0"/>
              <w:marRight w:val="0"/>
              <w:marTop w:val="0"/>
              <w:marBottom w:val="0"/>
              <w:divBdr>
                <w:top w:val="none" w:sz="0" w:space="0" w:color="auto"/>
                <w:left w:val="none" w:sz="0" w:space="0" w:color="auto"/>
                <w:bottom w:val="none" w:sz="0" w:space="0" w:color="auto"/>
                <w:right w:val="none" w:sz="0" w:space="0" w:color="auto"/>
              </w:divBdr>
            </w:div>
            <w:div w:id="56563178">
              <w:marLeft w:val="0"/>
              <w:marRight w:val="0"/>
              <w:marTop w:val="0"/>
              <w:marBottom w:val="0"/>
              <w:divBdr>
                <w:top w:val="none" w:sz="0" w:space="0" w:color="auto"/>
                <w:left w:val="none" w:sz="0" w:space="0" w:color="auto"/>
                <w:bottom w:val="none" w:sz="0" w:space="0" w:color="auto"/>
                <w:right w:val="none" w:sz="0" w:space="0" w:color="auto"/>
              </w:divBdr>
            </w:div>
            <w:div w:id="1387296551">
              <w:marLeft w:val="0"/>
              <w:marRight w:val="0"/>
              <w:marTop w:val="0"/>
              <w:marBottom w:val="0"/>
              <w:divBdr>
                <w:top w:val="none" w:sz="0" w:space="0" w:color="auto"/>
                <w:left w:val="none" w:sz="0" w:space="0" w:color="auto"/>
                <w:bottom w:val="none" w:sz="0" w:space="0" w:color="auto"/>
                <w:right w:val="none" w:sz="0" w:space="0" w:color="auto"/>
              </w:divBdr>
            </w:div>
            <w:div w:id="741101457">
              <w:marLeft w:val="0"/>
              <w:marRight w:val="0"/>
              <w:marTop w:val="0"/>
              <w:marBottom w:val="0"/>
              <w:divBdr>
                <w:top w:val="none" w:sz="0" w:space="0" w:color="auto"/>
                <w:left w:val="none" w:sz="0" w:space="0" w:color="auto"/>
                <w:bottom w:val="none" w:sz="0" w:space="0" w:color="auto"/>
                <w:right w:val="none" w:sz="0" w:space="0" w:color="auto"/>
              </w:divBdr>
            </w:div>
            <w:div w:id="192154517">
              <w:marLeft w:val="0"/>
              <w:marRight w:val="0"/>
              <w:marTop w:val="0"/>
              <w:marBottom w:val="0"/>
              <w:divBdr>
                <w:top w:val="none" w:sz="0" w:space="0" w:color="auto"/>
                <w:left w:val="none" w:sz="0" w:space="0" w:color="auto"/>
                <w:bottom w:val="none" w:sz="0" w:space="0" w:color="auto"/>
                <w:right w:val="none" w:sz="0" w:space="0" w:color="auto"/>
              </w:divBdr>
            </w:div>
            <w:div w:id="1720204227">
              <w:marLeft w:val="0"/>
              <w:marRight w:val="0"/>
              <w:marTop w:val="0"/>
              <w:marBottom w:val="0"/>
              <w:divBdr>
                <w:top w:val="none" w:sz="0" w:space="0" w:color="auto"/>
                <w:left w:val="none" w:sz="0" w:space="0" w:color="auto"/>
                <w:bottom w:val="none" w:sz="0" w:space="0" w:color="auto"/>
                <w:right w:val="none" w:sz="0" w:space="0" w:color="auto"/>
              </w:divBdr>
            </w:div>
            <w:div w:id="1294944956">
              <w:marLeft w:val="0"/>
              <w:marRight w:val="0"/>
              <w:marTop w:val="0"/>
              <w:marBottom w:val="0"/>
              <w:divBdr>
                <w:top w:val="none" w:sz="0" w:space="0" w:color="auto"/>
                <w:left w:val="none" w:sz="0" w:space="0" w:color="auto"/>
                <w:bottom w:val="none" w:sz="0" w:space="0" w:color="auto"/>
                <w:right w:val="none" w:sz="0" w:space="0" w:color="auto"/>
              </w:divBdr>
            </w:div>
            <w:div w:id="550927393">
              <w:marLeft w:val="0"/>
              <w:marRight w:val="0"/>
              <w:marTop w:val="0"/>
              <w:marBottom w:val="0"/>
              <w:divBdr>
                <w:top w:val="none" w:sz="0" w:space="0" w:color="auto"/>
                <w:left w:val="none" w:sz="0" w:space="0" w:color="auto"/>
                <w:bottom w:val="none" w:sz="0" w:space="0" w:color="auto"/>
                <w:right w:val="none" w:sz="0" w:space="0" w:color="auto"/>
              </w:divBdr>
            </w:div>
            <w:div w:id="614405439">
              <w:marLeft w:val="0"/>
              <w:marRight w:val="0"/>
              <w:marTop w:val="0"/>
              <w:marBottom w:val="0"/>
              <w:divBdr>
                <w:top w:val="none" w:sz="0" w:space="0" w:color="auto"/>
                <w:left w:val="none" w:sz="0" w:space="0" w:color="auto"/>
                <w:bottom w:val="none" w:sz="0" w:space="0" w:color="auto"/>
                <w:right w:val="none" w:sz="0" w:space="0" w:color="auto"/>
              </w:divBdr>
            </w:div>
            <w:div w:id="646470379">
              <w:marLeft w:val="0"/>
              <w:marRight w:val="0"/>
              <w:marTop w:val="0"/>
              <w:marBottom w:val="0"/>
              <w:divBdr>
                <w:top w:val="none" w:sz="0" w:space="0" w:color="auto"/>
                <w:left w:val="none" w:sz="0" w:space="0" w:color="auto"/>
                <w:bottom w:val="none" w:sz="0" w:space="0" w:color="auto"/>
                <w:right w:val="none" w:sz="0" w:space="0" w:color="auto"/>
              </w:divBdr>
            </w:div>
            <w:div w:id="479344811">
              <w:marLeft w:val="0"/>
              <w:marRight w:val="0"/>
              <w:marTop w:val="0"/>
              <w:marBottom w:val="0"/>
              <w:divBdr>
                <w:top w:val="none" w:sz="0" w:space="0" w:color="auto"/>
                <w:left w:val="none" w:sz="0" w:space="0" w:color="auto"/>
                <w:bottom w:val="none" w:sz="0" w:space="0" w:color="auto"/>
                <w:right w:val="none" w:sz="0" w:space="0" w:color="auto"/>
              </w:divBdr>
            </w:div>
            <w:div w:id="89350269">
              <w:marLeft w:val="0"/>
              <w:marRight w:val="0"/>
              <w:marTop w:val="0"/>
              <w:marBottom w:val="0"/>
              <w:divBdr>
                <w:top w:val="none" w:sz="0" w:space="0" w:color="auto"/>
                <w:left w:val="none" w:sz="0" w:space="0" w:color="auto"/>
                <w:bottom w:val="none" w:sz="0" w:space="0" w:color="auto"/>
                <w:right w:val="none" w:sz="0" w:space="0" w:color="auto"/>
              </w:divBdr>
            </w:div>
            <w:div w:id="1363164087">
              <w:marLeft w:val="0"/>
              <w:marRight w:val="0"/>
              <w:marTop w:val="0"/>
              <w:marBottom w:val="0"/>
              <w:divBdr>
                <w:top w:val="none" w:sz="0" w:space="0" w:color="auto"/>
                <w:left w:val="none" w:sz="0" w:space="0" w:color="auto"/>
                <w:bottom w:val="none" w:sz="0" w:space="0" w:color="auto"/>
                <w:right w:val="none" w:sz="0" w:space="0" w:color="auto"/>
              </w:divBdr>
            </w:div>
            <w:div w:id="1881477229">
              <w:marLeft w:val="0"/>
              <w:marRight w:val="0"/>
              <w:marTop w:val="0"/>
              <w:marBottom w:val="0"/>
              <w:divBdr>
                <w:top w:val="none" w:sz="0" w:space="0" w:color="auto"/>
                <w:left w:val="none" w:sz="0" w:space="0" w:color="auto"/>
                <w:bottom w:val="none" w:sz="0" w:space="0" w:color="auto"/>
                <w:right w:val="none" w:sz="0" w:space="0" w:color="auto"/>
              </w:divBdr>
            </w:div>
            <w:div w:id="527110643">
              <w:marLeft w:val="0"/>
              <w:marRight w:val="0"/>
              <w:marTop w:val="0"/>
              <w:marBottom w:val="0"/>
              <w:divBdr>
                <w:top w:val="none" w:sz="0" w:space="0" w:color="auto"/>
                <w:left w:val="none" w:sz="0" w:space="0" w:color="auto"/>
                <w:bottom w:val="none" w:sz="0" w:space="0" w:color="auto"/>
                <w:right w:val="none" w:sz="0" w:space="0" w:color="auto"/>
              </w:divBdr>
            </w:div>
            <w:div w:id="502747304">
              <w:marLeft w:val="0"/>
              <w:marRight w:val="0"/>
              <w:marTop w:val="0"/>
              <w:marBottom w:val="0"/>
              <w:divBdr>
                <w:top w:val="none" w:sz="0" w:space="0" w:color="auto"/>
                <w:left w:val="none" w:sz="0" w:space="0" w:color="auto"/>
                <w:bottom w:val="none" w:sz="0" w:space="0" w:color="auto"/>
                <w:right w:val="none" w:sz="0" w:space="0" w:color="auto"/>
              </w:divBdr>
            </w:div>
            <w:div w:id="1405298111">
              <w:marLeft w:val="0"/>
              <w:marRight w:val="0"/>
              <w:marTop w:val="0"/>
              <w:marBottom w:val="0"/>
              <w:divBdr>
                <w:top w:val="none" w:sz="0" w:space="0" w:color="auto"/>
                <w:left w:val="none" w:sz="0" w:space="0" w:color="auto"/>
                <w:bottom w:val="none" w:sz="0" w:space="0" w:color="auto"/>
                <w:right w:val="none" w:sz="0" w:space="0" w:color="auto"/>
              </w:divBdr>
            </w:div>
            <w:div w:id="655110334">
              <w:marLeft w:val="0"/>
              <w:marRight w:val="0"/>
              <w:marTop w:val="0"/>
              <w:marBottom w:val="0"/>
              <w:divBdr>
                <w:top w:val="none" w:sz="0" w:space="0" w:color="auto"/>
                <w:left w:val="none" w:sz="0" w:space="0" w:color="auto"/>
                <w:bottom w:val="none" w:sz="0" w:space="0" w:color="auto"/>
                <w:right w:val="none" w:sz="0" w:space="0" w:color="auto"/>
              </w:divBdr>
            </w:div>
            <w:div w:id="240139869">
              <w:marLeft w:val="0"/>
              <w:marRight w:val="0"/>
              <w:marTop w:val="0"/>
              <w:marBottom w:val="0"/>
              <w:divBdr>
                <w:top w:val="none" w:sz="0" w:space="0" w:color="auto"/>
                <w:left w:val="none" w:sz="0" w:space="0" w:color="auto"/>
                <w:bottom w:val="none" w:sz="0" w:space="0" w:color="auto"/>
                <w:right w:val="none" w:sz="0" w:space="0" w:color="auto"/>
              </w:divBdr>
            </w:div>
            <w:div w:id="152525291">
              <w:marLeft w:val="0"/>
              <w:marRight w:val="0"/>
              <w:marTop w:val="0"/>
              <w:marBottom w:val="0"/>
              <w:divBdr>
                <w:top w:val="none" w:sz="0" w:space="0" w:color="auto"/>
                <w:left w:val="none" w:sz="0" w:space="0" w:color="auto"/>
                <w:bottom w:val="none" w:sz="0" w:space="0" w:color="auto"/>
                <w:right w:val="none" w:sz="0" w:space="0" w:color="auto"/>
              </w:divBdr>
            </w:div>
            <w:div w:id="9339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17421999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308705560">
      <w:bodyDiv w:val="1"/>
      <w:marLeft w:val="0"/>
      <w:marRight w:val="0"/>
      <w:marTop w:val="0"/>
      <w:marBottom w:val="0"/>
      <w:divBdr>
        <w:top w:val="none" w:sz="0" w:space="0" w:color="auto"/>
        <w:left w:val="none" w:sz="0" w:space="0" w:color="auto"/>
        <w:bottom w:val="none" w:sz="0" w:space="0" w:color="auto"/>
        <w:right w:val="none" w:sz="0" w:space="0" w:color="auto"/>
      </w:divBdr>
      <w:divsChild>
        <w:div w:id="551890255">
          <w:marLeft w:val="0"/>
          <w:marRight w:val="0"/>
          <w:marTop w:val="0"/>
          <w:marBottom w:val="0"/>
          <w:divBdr>
            <w:top w:val="none" w:sz="0" w:space="0" w:color="auto"/>
            <w:left w:val="none" w:sz="0" w:space="0" w:color="auto"/>
            <w:bottom w:val="none" w:sz="0" w:space="0" w:color="auto"/>
            <w:right w:val="none" w:sz="0" w:space="0" w:color="auto"/>
          </w:divBdr>
          <w:divsChild>
            <w:div w:id="1005742450">
              <w:marLeft w:val="0"/>
              <w:marRight w:val="0"/>
              <w:marTop w:val="0"/>
              <w:marBottom w:val="0"/>
              <w:divBdr>
                <w:top w:val="none" w:sz="0" w:space="0" w:color="auto"/>
                <w:left w:val="none" w:sz="0" w:space="0" w:color="auto"/>
                <w:bottom w:val="none" w:sz="0" w:space="0" w:color="auto"/>
                <w:right w:val="none" w:sz="0" w:space="0" w:color="auto"/>
              </w:divBdr>
            </w:div>
            <w:div w:id="1699432585">
              <w:marLeft w:val="0"/>
              <w:marRight w:val="0"/>
              <w:marTop w:val="0"/>
              <w:marBottom w:val="0"/>
              <w:divBdr>
                <w:top w:val="none" w:sz="0" w:space="0" w:color="auto"/>
                <w:left w:val="none" w:sz="0" w:space="0" w:color="auto"/>
                <w:bottom w:val="none" w:sz="0" w:space="0" w:color="auto"/>
                <w:right w:val="none" w:sz="0" w:space="0" w:color="auto"/>
              </w:divBdr>
            </w:div>
            <w:div w:id="1438478244">
              <w:marLeft w:val="0"/>
              <w:marRight w:val="0"/>
              <w:marTop w:val="0"/>
              <w:marBottom w:val="0"/>
              <w:divBdr>
                <w:top w:val="none" w:sz="0" w:space="0" w:color="auto"/>
                <w:left w:val="none" w:sz="0" w:space="0" w:color="auto"/>
                <w:bottom w:val="none" w:sz="0" w:space="0" w:color="auto"/>
                <w:right w:val="none" w:sz="0" w:space="0" w:color="auto"/>
              </w:divBdr>
            </w:div>
            <w:div w:id="108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308">
      <w:bodyDiv w:val="1"/>
      <w:marLeft w:val="0"/>
      <w:marRight w:val="0"/>
      <w:marTop w:val="0"/>
      <w:marBottom w:val="0"/>
      <w:divBdr>
        <w:top w:val="none" w:sz="0" w:space="0" w:color="auto"/>
        <w:left w:val="none" w:sz="0" w:space="0" w:color="auto"/>
        <w:bottom w:val="none" w:sz="0" w:space="0" w:color="auto"/>
        <w:right w:val="none" w:sz="0" w:space="0" w:color="auto"/>
      </w:divBdr>
      <w:divsChild>
        <w:div w:id="1634019012">
          <w:marLeft w:val="0"/>
          <w:marRight w:val="0"/>
          <w:marTop w:val="0"/>
          <w:marBottom w:val="0"/>
          <w:divBdr>
            <w:top w:val="none" w:sz="0" w:space="0" w:color="auto"/>
            <w:left w:val="none" w:sz="0" w:space="0" w:color="auto"/>
            <w:bottom w:val="none" w:sz="0" w:space="0" w:color="auto"/>
            <w:right w:val="none" w:sz="0" w:space="0" w:color="auto"/>
          </w:divBdr>
          <w:divsChild>
            <w:div w:id="220336154">
              <w:marLeft w:val="0"/>
              <w:marRight w:val="0"/>
              <w:marTop w:val="0"/>
              <w:marBottom w:val="0"/>
              <w:divBdr>
                <w:top w:val="none" w:sz="0" w:space="0" w:color="auto"/>
                <w:left w:val="none" w:sz="0" w:space="0" w:color="auto"/>
                <w:bottom w:val="none" w:sz="0" w:space="0" w:color="auto"/>
                <w:right w:val="none" w:sz="0" w:space="0" w:color="auto"/>
              </w:divBdr>
            </w:div>
            <w:div w:id="1116870501">
              <w:marLeft w:val="0"/>
              <w:marRight w:val="0"/>
              <w:marTop w:val="0"/>
              <w:marBottom w:val="0"/>
              <w:divBdr>
                <w:top w:val="none" w:sz="0" w:space="0" w:color="auto"/>
                <w:left w:val="none" w:sz="0" w:space="0" w:color="auto"/>
                <w:bottom w:val="none" w:sz="0" w:space="0" w:color="auto"/>
                <w:right w:val="none" w:sz="0" w:space="0" w:color="auto"/>
              </w:divBdr>
            </w:div>
            <w:div w:id="37239536">
              <w:marLeft w:val="0"/>
              <w:marRight w:val="0"/>
              <w:marTop w:val="0"/>
              <w:marBottom w:val="0"/>
              <w:divBdr>
                <w:top w:val="none" w:sz="0" w:space="0" w:color="auto"/>
                <w:left w:val="none" w:sz="0" w:space="0" w:color="auto"/>
                <w:bottom w:val="none" w:sz="0" w:space="0" w:color="auto"/>
                <w:right w:val="none" w:sz="0" w:space="0" w:color="auto"/>
              </w:divBdr>
            </w:div>
            <w:div w:id="290984620">
              <w:marLeft w:val="0"/>
              <w:marRight w:val="0"/>
              <w:marTop w:val="0"/>
              <w:marBottom w:val="0"/>
              <w:divBdr>
                <w:top w:val="none" w:sz="0" w:space="0" w:color="auto"/>
                <w:left w:val="none" w:sz="0" w:space="0" w:color="auto"/>
                <w:bottom w:val="none" w:sz="0" w:space="0" w:color="auto"/>
                <w:right w:val="none" w:sz="0" w:space="0" w:color="auto"/>
              </w:divBdr>
            </w:div>
            <w:div w:id="1654792008">
              <w:marLeft w:val="0"/>
              <w:marRight w:val="0"/>
              <w:marTop w:val="0"/>
              <w:marBottom w:val="0"/>
              <w:divBdr>
                <w:top w:val="none" w:sz="0" w:space="0" w:color="auto"/>
                <w:left w:val="none" w:sz="0" w:space="0" w:color="auto"/>
                <w:bottom w:val="none" w:sz="0" w:space="0" w:color="auto"/>
                <w:right w:val="none" w:sz="0" w:space="0" w:color="auto"/>
              </w:divBdr>
            </w:div>
            <w:div w:id="716012357">
              <w:marLeft w:val="0"/>
              <w:marRight w:val="0"/>
              <w:marTop w:val="0"/>
              <w:marBottom w:val="0"/>
              <w:divBdr>
                <w:top w:val="none" w:sz="0" w:space="0" w:color="auto"/>
                <w:left w:val="none" w:sz="0" w:space="0" w:color="auto"/>
                <w:bottom w:val="none" w:sz="0" w:space="0" w:color="auto"/>
                <w:right w:val="none" w:sz="0" w:space="0" w:color="auto"/>
              </w:divBdr>
            </w:div>
            <w:div w:id="10784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0273">
      <w:bodyDiv w:val="1"/>
      <w:marLeft w:val="0"/>
      <w:marRight w:val="0"/>
      <w:marTop w:val="0"/>
      <w:marBottom w:val="0"/>
      <w:divBdr>
        <w:top w:val="none" w:sz="0" w:space="0" w:color="auto"/>
        <w:left w:val="none" w:sz="0" w:space="0" w:color="auto"/>
        <w:bottom w:val="none" w:sz="0" w:space="0" w:color="auto"/>
        <w:right w:val="none" w:sz="0" w:space="0" w:color="auto"/>
      </w:divBdr>
      <w:divsChild>
        <w:div w:id="2114588201">
          <w:marLeft w:val="0"/>
          <w:marRight w:val="0"/>
          <w:marTop w:val="0"/>
          <w:marBottom w:val="0"/>
          <w:divBdr>
            <w:top w:val="none" w:sz="0" w:space="0" w:color="auto"/>
            <w:left w:val="none" w:sz="0" w:space="0" w:color="auto"/>
            <w:bottom w:val="none" w:sz="0" w:space="0" w:color="auto"/>
            <w:right w:val="none" w:sz="0" w:space="0" w:color="auto"/>
          </w:divBdr>
          <w:divsChild>
            <w:div w:id="150827227">
              <w:marLeft w:val="0"/>
              <w:marRight w:val="0"/>
              <w:marTop w:val="0"/>
              <w:marBottom w:val="0"/>
              <w:divBdr>
                <w:top w:val="none" w:sz="0" w:space="0" w:color="auto"/>
                <w:left w:val="none" w:sz="0" w:space="0" w:color="auto"/>
                <w:bottom w:val="none" w:sz="0" w:space="0" w:color="auto"/>
                <w:right w:val="none" w:sz="0" w:space="0" w:color="auto"/>
              </w:divBdr>
            </w:div>
            <w:div w:id="970356997">
              <w:marLeft w:val="0"/>
              <w:marRight w:val="0"/>
              <w:marTop w:val="0"/>
              <w:marBottom w:val="0"/>
              <w:divBdr>
                <w:top w:val="none" w:sz="0" w:space="0" w:color="auto"/>
                <w:left w:val="none" w:sz="0" w:space="0" w:color="auto"/>
                <w:bottom w:val="none" w:sz="0" w:space="0" w:color="auto"/>
                <w:right w:val="none" w:sz="0" w:space="0" w:color="auto"/>
              </w:divBdr>
            </w:div>
            <w:div w:id="19327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601715250">
      <w:bodyDiv w:val="1"/>
      <w:marLeft w:val="0"/>
      <w:marRight w:val="0"/>
      <w:marTop w:val="0"/>
      <w:marBottom w:val="0"/>
      <w:divBdr>
        <w:top w:val="none" w:sz="0" w:space="0" w:color="auto"/>
        <w:left w:val="none" w:sz="0" w:space="0" w:color="auto"/>
        <w:bottom w:val="none" w:sz="0" w:space="0" w:color="auto"/>
        <w:right w:val="none" w:sz="0" w:space="0" w:color="auto"/>
      </w:divBdr>
    </w:div>
    <w:div w:id="1648318236">
      <w:bodyDiv w:val="1"/>
      <w:marLeft w:val="0"/>
      <w:marRight w:val="0"/>
      <w:marTop w:val="0"/>
      <w:marBottom w:val="0"/>
      <w:divBdr>
        <w:top w:val="none" w:sz="0" w:space="0" w:color="auto"/>
        <w:left w:val="none" w:sz="0" w:space="0" w:color="auto"/>
        <w:bottom w:val="none" w:sz="0" w:space="0" w:color="auto"/>
        <w:right w:val="none" w:sz="0" w:space="0" w:color="auto"/>
      </w:divBdr>
    </w:div>
    <w:div w:id="1680546348">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92493267">
      <w:bodyDiv w:val="1"/>
      <w:marLeft w:val="0"/>
      <w:marRight w:val="0"/>
      <w:marTop w:val="0"/>
      <w:marBottom w:val="0"/>
      <w:divBdr>
        <w:top w:val="none" w:sz="0" w:space="0" w:color="auto"/>
        <w:left w:val="none" w:sz="0" w:space="0" w:color="auto"/>
        <w:bottom w:val="none" w:sz="0" w:space="0" w:color="auto"/>
        <w:right w:val="none" w:sz="0" w:space="0" w:color="auto"/>
      </w:divBdr>
      <w:divsChild>
        <w:div w:id="1523321874">
          <w:marLeft w:val="547"/>
          <w:marRight w:val="0"/>
          <w:marTop w:val="96"/>
          <w:marBottom w:val="0"/>
          <w:divBdr>
            <w:top w:val="none" w:sz="0" w:space="0" w:color="auto"/>
            <w:left w:val="none" w:sz="0" w:space="0" w:color="auto"/>
            <w:bottom w:val="none" w:sz="0" w:space="0" w:color="auto"/>
            <w:right w:val="none" w:sz="0" w:space="0" w:color="auto"/>
          </w:divBdr>
        </w:div>
        <w:div w:id="534082417">
          <w:marLeft w:val="1166"/>
          <w:marRight w:val="0"/>
          <w:marTop w:val="96"/>
          <w:marBottom w:val="0"/>
          <w:divBdr>
            <w:top w:val="none" w:sz="0" w:space="0" w:color="auto"/>
            <w:left w:val="none" w:sz="0" w:space="0" w:color="auto"/>
            <w:bottom w:val="none" w:sz="0" w:space="0" w:color="auto"/>
            <w:right w:val="none" w:sz="0" w:space="0" w:color="auto"/>
          </w:divBdr>
        </w:div>
      </w:divsChild>
    </w:div>
    <w:div w:id="1736851500">
      <w:bodyDiv w:val="1"/>
      <w:marLeft w:val="0"/>
      <w:marRight w:val="0"/>
      <w:marTop w:val="0"/>
      <w:marBottom w:val="0"/>
      <w:divBdr>
        <w:top w:val="none" w:sz="0" w:space="0" w:color="auto"/>
        <w:left w:val="none" w:sz="0" w:space="0" w:color="auto"/>
        <w:bottom w:val="none" w:sz="0" w:space="0" w:color="auto"/>
        <w:right w:val="none" w:sz="0" w:space="0" w:color="auto"/>
      </w:divBdr>
      <w:divsChild>
        <w:div w:id="819540715">
          <w:marLeft w:val="0"/>
          <w:marRight w:val="0"/>
          <w:marTop w:val="0"/>
          <w:marBottom w:val="0"/>
          <w:divBdr>
            <w:top w:val="none" w:sz="0" w:space="0" w:color="auto"/>
            <w:left w:val="none" w:sz="0" w:space="0" w:color="auto"/>
            <w:bottom w:val="none" w:sz="0" w:space="0" w:color="auto"/>
            <w:right w:val="none" w:sz="0" w:space="0" w:color="auto"/>
          </w:divBdr>
          <w:divsChild>
            <w:div w:id="597251012">
              <w:marLeft w:val="0"/>
              <w:marRight w:val="0"/>
              <w:marTop w:val="0"/>
              <w:marBottom w:val="0"/>
              <w:divBdr>
                <w:top w:val="none" w:sz="0" w:space="0" w:color="auto"/>
                <w:left w:val="none" w:sz="0" w:space="0" w:color="auto"/>
                <w:bottom w:val="none" w:sz="0" w:space="0" w:color="auto"/>
                <w:right w:val="none" w:sz="0" w:space="0" w:color="auto"/>
              </w:divBdr>
            </w:div>
            <w:div w:id="816993534">
              <w:marLeft w:val="0"/>
              <w:marRight w:val="0"/>
              <w:marTop w:val="0"/>
              <w:marBottom w:val="0"/>
              <w:divBdr>
                <w:top w:val="none" w:sz="0" w:space="0" w:color="auto"/>
                <w:left w:val="none" w:sz="0" w:space="0" w:color="auto"/>
                <w:bottom w:val="none" w:sz="0" w:space="0" w:color="auto"/>
                <w:right w:val="none" w:sz="0" w:space="0" w:color="auto"/>
              </w:divBdr>
            </w:div>
            <w:div w:id="913709826">
              <w:marLeft w:val="0"/>
              <w:marRight w:val="0"/>
              <w:marTop w:val="0"/>
              <w:marBottom w:val="0"/>
              <w:divBdr>
                <w:top w:val="none" w:sz="0" w:space="0" w:color="auto"/>
                <w:left w:val="none" w:sz="0" w:space="0" w:color="auto"/>
                <w:bottom w:val="none" w:sz="0" w:space="0" w:color="auto"/>
                <w:right w:val="none" w:sz="0" w:space="0" w:color="auto"/>
              </w:divBdr>
            </w:div>
            <w:div w:id="546332779">
              <w:marLeft w:val="0"/>
              <w:marRight w:val="0"/>
              <w:marTop w:val="0"/>
              <w:marBottom w:val="0"/>
              <w:divBdr>
                <w:top w:val="none" w:sz="0" w:space="0" w:color="auto"/>
                <w:left w:val="none" w:sz="0" w:space="0" w:color="auto"/>
                <w:bottom w:val="none" w:sz="0" w:space="0" w:color="auto"/>
                <w:right w:val="none" w:sz="0" w:space="0" w:color="auto"/>
              </w:divBdr>
            </w:div>
            <w:div w:id="2104446966">
              <w:marLeft w:val="0"/>
              <w:marRight w:val="0"/>
              <w:marTop w:val="0"/>
              <w:marBottom w:val="0"/>
              <w:divBdr>
                <w:top w:val="none" w:sz="0" w:space="0" w:color="auto"/>
                <w:left w:val="none" w:sz="0" w:space="0" w:color="auto"/>
                <w:bottom w:val="none" w:sz="0" w:space="0" w:color="auto"/>
                <w:right w:val="none" w:sz="0" w:space="0" w:color="auto"/>
              </w:divBdr>
            </w:div>
            <w:div w:id="1127433591">
              <w:marLeft w:val="0"/>
              <w:marRight w:val="0"/>
              <w:marTop w:val="0"/>
              <w:marBottom w:val="0"/>
              <w:divBdr>
                <w:top w:val="none" w:sz="0" w:space="0" w:color="auto"/>
                <w:left w:val="none" w:sz="0" w:space="0" w:color="auto"/>
                <w:bottom w:val="none" w:sz="0" w:space="0" w:color="auto"/>
                <w:right w:val="none" w:sz="0" w:space="0" w:color="auto"/>
              </w:divBdr>
            </w:div>
            <w:div w:id="114102178">
              <w:marLeft w:val="0"/>
              <w:marRight w:val="0"/>
              <w:marTop w:val="0"/>
              <w:marBottom w:val="0"/>
              <w:divBdr>
                <w:top w:val="none" w:sz="0" w:space="0" w:color="auto"/>
                <w:left w:val="none" w:sz="0" w:space="0" w:color="auto"/>
                <w:bottom w:val="none" w:sz="0" w:space="0" w:color="auto"/>
                <w:right w:val="none" w:sz="0" w:space="0" w:color="auto"/>
              </w:divBdr>
            </w:div>
            <w:div w:id="1036125661">
              <w:marLeft w:val="0"/>
              <w:marRight w:val="0"/>
              <w:marTop w:val="0"/>
              <w:marBottom w:val="0"/>
              <w:divBdr>
                <w:top w:val="none" w:sz="0" w:space="0" w:color="auto"/>
                <w:left w:val="none" w:sz="0" w:space="0" w:color="auto"/>
                <w:bottom w:val="none" w:sz="0" w:space="0" w:color="auto"/>
                <w:right w:val="none" w:sz="0" w:space="0" w:color="auto"/>
              </w:divBdr>
            </w:div>
            <w:div w:id="176892218">
              <w:marLeft w:val="0"/>
              <w:marRight w:val="0"/>
              <w:marTop w:val="0"/>
              <w:marBottom w:val="0"/>
              <w:divBdr>
                <w:top w:val="none" w:sz="0" w:space="0" w:color="auto"/>
                <w:left w:val="none" w:sz="0" w:space="0" w:color="auto"/>
                <w:bottom w:val="none" w:sz="0" w:space="0" w:color="auto"/>
                <w:right w:val="none" w:sz="0" w:space="0" w:color="auto"/>
              </w:divBdr>
            </w:div>
            <w:div w:id="708074086">
              <w:marLeft w:val="0"/>
              <w:marRight w:val="0"/>
              <w:marTop w:val="0"/>
              <w:marBottom w:val="0"/>
              <w:divBdr>
                <w:top w:val="none" w:sz="0" w:space="0" w:color="auto"/>
                <w:left w:val="none" w:sz="0" w:space="0" w:color="auto"/>
                <w:bottom w:val="none" w:sz="0" w:space="0" w:color="auto"/>
                <w:right w:val="none" w:sz="0" w:space="0" w:color="auto"/>
              </w:divBdr>
            </w:div>
            <w:div w:id="744379816">
              <w:marLeft w:val="0"/>
              <w:marRight w:val="0"/>
              <w:marTop w:val="0"/>
              <w:marBottom w:val="0"/>
              <w:divBdr>
                <w:top w:val="none" w:sz="0" w:space="0" w:color="auto"/>
                <w:left w:val="none" w:sz="0" w:space="0" w:color="auto"/>
                <w:bottom w:val="none" w:sz="0" w:space="0" w:color="auto"/>
                <w:right w:val="none" w:sz="0" w:space="0" w:color="auto"/>
              </w:divBdr>
            </w:div>
            <w:div w:id="1072316919">
              <w:marLeft w:val="0"/>
              <w:marRight w:val="0"/>
              <w:marTop w:val="0"/>
              <w:marBottom w:val="0"/>
              <w:divBdr>
                <w:top w:val="none" w:sz="0" w:space="0" w:color="auto"/>
                <w:left w:val="none" w:sz="0" w:space="0" w:color="auto"/>
                <w:bottom w:val="none" w:sz="0" w:space="0" w:color="auto"/>
                <w:right w:val="none" w:sz="0" w:space="0" w:color="auto"/>
              </w:divBdr>
            </w:div>
            <w:div w:id="925654762">
              <w:marLeft w:val="0"/>
              <w:marRight w:val="0"/>
              <w:marTop w:val="0"/>
              <w:marBottom w:val="0"/>
              <w:divBdr>
                <w:top w:val="none" w:sz="0" w:space="0" w:color="auto"/>
                <w:left w:val="none" w:sz="0" w:space="0" w:color="auto"/>
                <w:bottom w:val="none" w:sz="0" w:space="0" w:color="auto"/>
                <w:right w:val="none" w:sz="0" w:space="0" w:color="auto"/>
              </w:divBdr>
            </w:div>
            <w:div w:id="1272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1641">
      <w:bodyDiv w:val="1"/>
      <w:marLeft w:val="0"/>
      <w:marRight w:val="0"/>
      <w:marTop w:val="0"/>
      <w:marBottom w:val="0"/>
      <w:divBdr>
        <w:top w:val="none" w:sz="0" w:space="0" w:color="auto"/>
        <w:left w:val="none" w:sz="0" w:space="0" w:color="auto"/>
        <w:bottom w:val="none" w:sz="0" w:space="0" w:color="auto"/>
        <w:right w:val="none" w:sz="0" w:space="0" w:color="auto"/>
      </w:divBdr>
      <w:divsChild>
        <w:div w:id="1676810071">
          <w:marLeft w:val="547"/>
          <w:marRight w:val="0"/>
          <w:marTop w:val="115"/>
          <w:marBottom w:val="0"/>
          <w:divBdr>
            <w:top w:val="none" w:sz="0" w:space="0" w:color="auto"/>
            <w:left w:val="none" w:sz="0" w:space="0" w:color="auto"/>
            <w:bottom w:val="none" w:sz="0" w:space="0" w:color="auto"/>
            <w:right w:val="none" w:sz="0" w:space="0" w:color="auto"/>
          </w:divBdr>
        </w:div>
      </w:divsChild>
    </w:div>
    <w:div w:id="1778018855">
      <w:bodyDiv w:val="1"/>
      <w:marLeft w:val="0"/>
      <w:marRight w:val="0"/>
      <w:marTop w:val="0"/>
      <w:marBottom w:val="0"/>
      <w:divBdr>
        <w:top w:val="none" w:sz="0" w:space="0" w:color="auto"/>
        <w:left w:val="none" w:sz="0" w:space="0" w:color="auto"/>
        <w:bottom w:val="none" w:sz="0" w:space="0" w:color="auto"/>
        <w:right w:val="none" w:sz="0" w:space="0" w:color="auto"/>
      </w:divBdr>
      <w:divsChild>
        <w:div w:id="215162198">
          <w:marLeft w:val="0"/>
          <w:marRight w:val="0"/>
          <w:marTop w:val="0"/>
          <w:marBottom w:val="0"/>
          <w:divBdr>
            <w:top w:val="none" w:sz="0" w:space="0" w:color="auto"/>
            <w:left w:val="none" w:sz="0" w:space="0" w:color="auto"/>
            <w:bottom w:val="none" w:sz="0" w:space="0" w:color="auto"/>
            <w:right w:val="none" w:sz="0" w:space="0" w:color="auto"/>
          </w:divBdr>
          <w:divsChild>
            <w:div w:id="1382246507">
              <w:marLeft w:val="0"/>
              <w:marRight w:val="0"/>
              <w:marTop w:val="0"/>
              <w:marBottom w:val="0"/>
              <w:divBdr>
                <w:top w:val="none" w:sz="0" w:space="0" w:color="auto"/>
                <w:left w:val="none" w:sz="0" w:space="0" w:color="auto"/>
                <w:bottom w:val="none" w:sz="0" w:space="0" w:color="auto"/>
                <w:right w:val="none" w:sz="0" w:space="0" w:color="auto"/>
              </w:divBdr>
            </w:div>
            <w:div w:id="114834424">
              <w:marLeft w:val="0"/>
              <w:marRight w:val="0"/>
              <w:marTop w:val="0"/>
              <w:marBottom w:val="0"/>
              <w:divBdr>
                <w:top w:val="none" w:sz="0" w:space="0" w:color="auto"/>
                <w:left w:val="none" w:sz="0" w:space="0" w:color="auto"/>
                <w:bottom w:val="none" w:sz="0" w:space="0" w:color="auto"/>
                <w:right w:val="none" w:sz="0" w:space="0" w:color="auto"/>
              </w:divBdr>
            </w:div>
            <w:div w:id="638728633">
              <w:marLeft w:val="0"/>
              <w:marRight w:val="0"/>
              <w:marTop w:val="0"/>
              <w:marBottom w:val="0"/>
              <w:divBdr>
                <w:top w:val="none" w:sz="0" w:space="0" w:color="auto"/>
                <w:left w:val="none" w:sz="0" w:space="0" w:color="auto"/>
                <w:bottom w:val="none" w:sz="0" w:space="0" w:color="auto"/>
                <w:right w:val="none" w:sz="0" w:space="0" w:color="auto"/>
              </w:divBdr>
            </w:div>
            <w:div w:id="327948198">
              <w:marLeft w:val="0"/>
              <w:marRight w:val="0"/>
              <w:marTop w:val="0"/>
              <w:marBottom w:val="0"/>
              <w:divBdr>
                <w:top w:val="none" w:sz="0" w:space="0" w:color="auto"/>
                <w:left w:val="none" w:sz="0" w:space="0" w:color="auto"/>
                <w:bottom w:val="none" w:sz="0" w:space="0" w:color="auto"/>
                <w:right w:val="none" w:sz="0" w:space="0" w:color="auto"/>
              </w:divBdr>
            </w:div>
            <w:div w:id="15376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277">
      <w:bodyDiv w:val="1"/>
      <w:marLeft w:val="0"/>
      <w:marRight w:val="0"/>
      <w:marTop w:val="0"/>
      <w:marBottom w:val="0"/>
      <w:divBdr>
        <w:top w:val="none" w:sz="0" w:space="0" w:color="auto"/>
        <w:left w:val="none" w:sz="0" w:space="0" w:color="auto"/>
        <w:bottom w:val="none" w:sz="0" w:space="0" w:color="auto"/>
        <w:right w:val="none" w:sz="0" w:space="0" w:color="auto"/>
      </w:divBdr>
      <w:divsChild>
        <w:div w:id="458378732">
          <w:marLeft w:val="0"/>
          <w:marRight w:val="0"/>
          <w:marTop w:val="0"/>
          <w:marBottom w:val="0"/>
          <w:divBdr>
            <w:top w:val="none" w:sz="0" w:space="0" w:color="auto"/>
            <w:left w:val="none" w:sz="0" w:space="0" w:color="auto"/>
            <w:bottom w:val="none" w:sz="0" w:space="0" w:color="auto"/>
            <w:right w:val="none" w:sz="0" w:space="0" w:color="auto"/>
          </w:divBdr>
          <w:divsChild>
            <w:div w:id="318968652">
              <w:marLeft w:val="0"/>
              <w:marRight w:val="0"/>
              <w:marTop w:val="0"/>
              <w:marBottom w:val="0"/>
              <w:divBdr>
                <w:top w:val="none" w:sz="0" w:space="0" w:color="auto"/>
                <w:left w:val="none" w:sz="0" w:space="0" w:color="auto"/>
                <w:bottom w:val="none" w:sz="0" w:space="0" w:color="auto"/>
                <w:right w:val="none" w:sz="0" w:space="0" w:color="auto"/>
              </w:divBdr>
            </w:div>
            <w:div w:id="15526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8519">
      <w:bodyDiv w:val="1"/>
      <w:marLeft w:val="0"/>
      <w:marRight w:val="0"/>
      <w:marTop w:val="0"/>
      <w:marBottom w:val="0"/>
      <w:divBdr>
        <w:top w:val="none" w:sz="0" w:space="0" w:color="auto"/>
        <w:left w:val="none" w:sz="0" w:space="0" w:color="auto"/>
        <w:bottom w:val="none" w:sz="0" w:space="0" w:color="auto"/>
        <w:right w:val="none" w:sz="0" w:space="0" w:color="auto"/>
      </w:divBdr>
      <w:divsChild>
        <w:div w:id="284123149">
          <w:marLeft w:val="0"/>
          <w:marRight w:val="0"/>
          <w:marTop w:val="0"/>
          <w:marBottom w:val="0"/>
          <w:divBdr>
            <w:top w:val="none" w:sz="0" w:space="0" w:color="auto"/>
            <w:left w:val="none" w:sz="0" w:space="0" w:color="auto"/>
            <w:bottom w:val="none" w:sz="0" w:space="0" w:color="auto"/>
            <w:right w:val="none" w:sz="0" w:space="0" w:color="auto"/>
          </w:divBdr>
          <w:divsChild>
            <w:div w:id="1989286830">
              <w:marLeft w:val="0"/>
              <w:marRight w:val="0"/>
              <w:marTop w:val="0"/>
              <w:marBottom w:val="0"/>
              <w:divBdr>
                <w:top w:val="none" w:sz="0" w:space="0" w:color="auto"/>
                <w:left w:val="none" w:sz="0" w:space="0" w:color="auto"/>
                <w:bottom w:val="none" w:sz="0" w:space="0" w:color="auto"/>
                <w:right w:val="none" w:sz="0" w:space="0" w:color="auto"/>
              </w:divBdr>
            </w:div>
            <w:div w:id="1976059169">
              <w:marLeft w:val="0"/>
              <w:marRight w:val="0"/>
              <w:marTop w:val="0"/>
              <w:marBottom w:val="0"/>
              <w:divBdr>
                <w:top w:val="none" w:sz="0" w:space="0" w:color="auto"/>
                <w:left w:val="none" w:sz="0" w:space="0" w:color="auto"/>
                <w:bottom w:val="none" w:sz="0" w:space="0" w:color="auto"/>
                <w:right w:val="none" w:sz="0" w:space="0" w:color="auto"/>
              </w:divBdr>
            </w:div>
            <w:div w:id="320811649">
              <w:marLeft w:val="0"/>
              <w:marRight w:val="0"/>
              <w:marTop w:val="0"/>
              <w:marBottom w:val="0"/>
              <w:divBdr>
                <w:top w:val="none" w:sz="0" w:space="0" w:color="auto"/>
                <w:left w:val="none" w:sz="0" w:space="0" w:color="auto"/>
                <w:bottom w:val="none" w:sz="0" w:space="0" w:color="auto"/>
                <w:right w:val="none" w:sz="0" w:space="0" w:color="auto"/>
              </w:divBdr>
            </w:div>
            <w:div w:id="284384165">
              <w:marLeft w:val="0"/>
              <w:marRight w:val="0"/>
              <w:marTop w:val="0"/>
              <w:marBottom w:val="0"/>
              <w:divBdr>
                <w:top w:val="none" w:sz="0" w:space="0" w:color="auto"/>
                <w:left w:val="none" w:sz="0" w:space="0" w:color="auto"/>
                <w:bottom w:val="none" w:sz="0" w:space="0" w:color="auto"/>
                <w:right w:val="none" w:sz="0" w:space="0" w:color="auto"/>
              </w:divBdr>
            </w:div>
            <w:div w:id="1508904402">
              <w:marLeft w:val="0"/>
              <w:marRight w:val="0"/>
              <w:marTop w:val="0"/>
              <w:marBottom w:val="0"/>
              <w:divBdr>
                <w:top w:val="none" w:sz="0" w:space="0" w:color="auto"/>
                <w:left w:val="none" w:sz="0" w:space="0" w:color="auto"/>
                <w:bottom w:val="none" w:sz="0" w:space="0" w:color="auto"/>
                <w:right w:val="none" w:sz="0" w:space="0" w:color="auto"/>
              </w:divBdr>
            </w:div>
            <w:div w:id="1016232354">
              <w:marLeft w:val="0"/>
              <w:marRight w:val="0"/>
              <w:marTop w:val="0"/>
              <w:marBottom w:val="0"/>
              <w:divBdr>
                <w:top w:val="none" w:sz="0" w:space="0" w:color="auto"/>
                <w:left w:val="none" w:sz="0" w:space="0" w:color="auto"/>
                <w:bottom w:val="none" w:sz="0" w:space="0" w:color="auto"/>
                <w:right w:val="none" w:sz="0" w:space="0" w:color="auto"/>
              </w:divBdr>
            </w:div>
            <w:div w:id="1443111335">
              <w:marLeft w:val="0"/>
              <w:marRight w:val="0"/>
              <w:marTop w:val="0"/>
              <w:marBottom w:val="0"/>
              <w:divBdr>
                <w:top w:val="none" w:sz="0" w:space="0" w:color="auto"/>
                <w:left w:val="none" w:sz="0" w:space="0" w:color="auto"/>
                <w:bottom w:val="none" w:sz="0" w:space="0" w:color="auto"/>
                <w:right w:val="none" w:sz="0" w:space="0" w:color="auto"/>
              </w:divBdr>
            </w:div>
            <w:div w:id="382094570">
              <w:marLeft w:val="0"/>
              <w:marRight w:val="0"/>
              <w:marTop w:val="0"/>
              <w:marBottom w:val="0"/>
              <w:divBdr>
                <w:top w:val="none" w:sz="0" w:space="0" w:color="auto"/>
                <w:left w:val="none" w:sz="0" w:space="0" w:color="auto"/>
                <w:bottom w:val="none" w:sz="0" w:space="0" w:color="auto"/>
                <w:right w:val="none" w:sz="0" w:space="0" w:color="auto"/>
              </w:divBdr>
            </w:div>
            <w:div w:id="1566330957">
              <w:marLeft w:val="0"/>
              <w:marRight w:val="0"/>
              <w:marTop w:val="0"/>
              <w:marBottom w:val="0"/>
              <w:divBdr>
                <w:top w:val="none" w:sz="0" w:space="0" w:color="auto"/>
                <w:left w:val="none" w:sz="0" w:space="0" w:color="auto"/>
                <w:bottom w:val="none" w:sz="0" w:space="0" w:color="auto"/>
                <w:right w:val="none" w:sz="0" w:space="0" w:color="auto"/>
              </w:divBdr>
            </w:div>
            <w:div w:id="1255360541">
              <w:marLeft w:val="0"/>
              <w:marRight w:val="0"/>
              <w:marTop w:val="0"/>
              <w:marBottom w:val="0"/>
              <w:divBdr>
                <w:top w:val="none" w:sz="0" w:space="0" w:color="auto"/>
                <w:left w:val="none" w:sz="0" w:space="0" w:color="auto"/>
                <w:bottom w:val="none" w:sz="0" w:space="0" w:color="auto"/>
                <w:right w:val="none" w:sz="0" w:space="0" w:color="auto"/>
              </w:divBdr>
            </w:div>
            <w:div w:id="436994886">
              <w:marLeft w:val="0"/>
              <w:marRight w:val="0"/>
              <w:marTop w:val="0"/>
              <w:marBottom w:val="0"/>
              <w:divBdr>
                <w:top w:val="none" w:sz="0" w:space="0" w:color="auto"/>
                <w:left w:val="none" w:sz="0" w:space="0" w:color="auto"/>
                <w:bottom w:val="none" w:sz="0" w:space="0" w:color="auto"/>
                <w:right w:val="none" w:sz="0" w:space="0" w:color="auto"/>
              </w:divBdr>
            </w:div>
            <w:div w:id="569119188">
              <w:marLeft w:val="0"/>
              <w:marRight w:val="0"/>
              <w:marTop w:val="0"/>
              <w:marBottom w:val="0"/>
              <w:divBdr>
                <w:top w:val="none" w:sz="0" w:space="0" w:color="auto"/>
                <w:left w:val="none" w:sz="0" w:space="0" w:color="auto"/>
                <w:bottom w:val="none" w:sz="0" w:space="0" w:color="auto"/>
                <w:right w:val="none" w:sz="0" w:space="0" w:color="auto"/>
              </w:divBdr>
            </w:div>
            <w:div w:id="158663477">
              <w:marLeft w:val="0"/>
              <w:marRight w:val="0"/>
              <w:marTop w:val="0"/>
              <w:marBottom w:val="0"/>
              <w:divBdr>
                <w:top w:val="none" w:sz="0" w:space="0" w:color="auto"/>
                <w:left w:val="none" w:sz="0" w:space="0" w:color="auto"/>
                <w:bottom w:val="none" w:sz="0" w:space="0" w:color="auto"/>
                <w:right w:val="none" w:sz="0" w:space="0" w:color="auto"/>
              </w:divBdr>
            </w:div>
            <w:div w:id="99028378">
              <w:marLeft w:val="0"/>
              <w:marRight w:val="0"/>
              <w:marTop w:val="0"/>
              <w:marBottom w:val="0"/>
              <w:divBdr>
                <w:top w:val="none" w:sz="0" w:space="0" w:color="auto"/>
                <w:left w:val="none" w:sz="0" w:space="0" w:color="auto"/>
                <w:bottom w:val="none" w:sz="0" w:space="0" w:color="auto"/>
                <w:right w:val="none" w:sz="0" w:space="0" w:color="auto"/>
              </w:divBdr>
            </w:div>
            <w:div w:id="1594242641">
              <w:marLeft w:val="0"/>
              <w:marRight w:val="0"/>
              <w:marTop w:val="0"/>
              <w:marBottom w:val="0"/>
              <w:divBdr>
                <w:top w:val="none" w:sz="0" w:space="0" w:color="auto"/>
                <w:left w:val="none" w:sz="0" w:space="0" w:color="auto"/>
                <w:bottom w:val="none" w:sz="0" w:space="0" w:color="auto"/>
                <w:right w:val="none" w:sz="0" w:space="0" w:color="auto"/>
              </w:divBdr>
            </w:div>
            <w:div w:id="1381788077">
              <w:marLeft w:val="0"/>
              <w:marRight w:val="0"/>
              <w:marTop w:val="0"/>
              <w:marBottom w:val="0"/>
              <w:divBdr>
                <w:top w:val="none" w:sz="0" w:space="0" w:color="auto"/>
                <w:left w:val="none" w:sz="0" w:space="0" w:color="auto"/>
                <w:bottom w:val="none" w:sz="0" w:space="0" w:color="auto"/>
                <w:right w:val="none" w:sz="0" w:space="0" w:color="auto"/>
              </w:divBdr>
            </w:div>
            <w:div w:id="690297035">
              <w:marLeft w:val="0"/>
              <w:marRight w:val="0"/>
              <w:marTop w:val="0"/>
              <w:marBottom w:val="0"/>
              <w:divBdr>
                <w:top w:val="none" w:sz="0" w:space="0" w:color="auto"/>
                <w:left w:val="none" w:sz="0" w:space="0" w:color="auto"/>
                <w:bottom w:val="none" w:sz="0" w:space="0" w:color="auto"/>
                <w:right w:val="none" w:sz="0" w:space="0" w:color="auto"/>
              </w:divBdr>
            </w:div>
            <w:div w:id="1099179382">
              <w:marLeft w:val="0"/>
              <w:marRight w:val="0"/>
              <w:marTop w:val="0"/>
              <w:marBottom w:val="0"/>
              <w:divBdr>
                <w:top w:val="none" w:sz="0" w:space="0" w:color="auto"/>
                <w:left w:val="none" w:sz="0" w:space="0" w:color="auto"/>
                <w:bottom w:val="none" w:sz="0" w:space="0" w:color="auto"/>
                <w:right w:val="none" w:sz="0" w:space="0" w:color="auto"/>
              </w:divBdr>
            </w:div>
            <w:div w:id="833954552">
              <w:marLeft w:val="0"/>
              <w:marRight w:val="0"/>
              <w:marTop w:val="0"/>
              <w:marBottom w:val="0"/>
              <w:divBdr>
                <w:top w:val="none" w:sz="0" w:space="0" w:color="auto"/>
                <w:left w:val="none" w:sz="0" w:space="0" w:color="auto"/>
                <w:bottom w:val="none" w:sz="0" w:space="0" w:color="auto"/>
                <w:right w:val="none" w:sz="0" w:space="0" w:color="auto"/>
              </w:divBdr>
            </w:div>
            <w:div w:id="627202261">
              <w:marLeft w:val="0"/>
              <w:marRight w:val="0"/>
              <w:marTop w:val="0"/>
              <w:marBottom w:val="0"/>
              <w:divBdr>
                <w:top w:val="none" w:sz="0" w:space="0" w:color="auto"/>
                <w:left w:val="none" w:sz="0" w:space="0" w:color="auto"/>
                <w:bottom w:val="none" w:sz="0" w:space="0" w:color="auto"/>
                <w:right w:val="none" w:sz="0" w:space="0" w:color="auto"/>
              </w:divBdr>
            </w:div>
            <w:div w:id="302195591">
              <w:marLeft w:val="0"/>
              <w:marRight w:val="0"/>
              <w:marTop w:val="0"/>
              <w:marBottom w:val="0"/>
              <w:divBdr>
                <w:top w:val="none" w:sz="0" w:space="0" w:color="auto"/>
                <w:left w:val="none" w:sz="0" w:space="0" w:color="auto"/>
                <w:bottom w:val="none" w:sz="0" w:space="0" w:color="auto"/>
                <w:right w:val="none" w:sz="0" w:space="0" w:color="auto"/>
              </w:divBdr>
            </w:div>
            <w:div w:id="258952301">
              <w:marLeft w:val="0"/>
              <w:marRight w:val="0"/>
              <w:marTop w:val="0"/>
              <w:marBottom w:val="0"/>
              <w:divBdr>
                <w:top w:val="none" w:sz="0" w:space="0" w:color="auto"/>
                <w:left w:val="none" w:sz="0" w:space="0" w:color="auto"/>
                <w:bottom w:val="none" w:sz="0" w:space="0" w:color="auto"/>
                <w:right w:val="none" w:sz="0" w:space="0" w:color="auto"/>
              </w:divBdr>
            </w:div>
            <w:div w:id="2105221050">
              <w:marLeft w:val="0"/>
              <w:marRight w:val="0"/>
              <w:marTop w:val="0"/>
              <w:marBottom w:val="0"/>
              <w:divBdr>
                <w:top w:val="none" w:sz="0" w:space="0" w:color="auto"/>
                <w:left w:val="none" w:sz="0" w:space="0" w:color="auto"/>
                <w:bottom w:val="none" w:sz="0" w:space="0" w:color="auto"/>
                <w:right w:val="none" w:sz="0" w:space="0" w:color="auto"/>
              </w:divBdr>
            </w:div>
            <w:div w:id="714307058">
              <w:marLeft w:val="0"/>
              <w:marRight w:val="0"/>
              <w:marTop w:val="0"/>
              <w:marBottom w:val="0"/>
              <w:divBdr>
                <w:top w:val="none" w:sz="0" w:space="0" w:color="auto"/>
                <w:left w:val="none" w:sz="0" w:space="0" w:color="auto"/>
                <w:bottom w:val="none" w:sz="0" w:space="0" w:color="auto"/>
                <w:right w:val="none" w:sz="0" w:space="0" w:color="auto"/>
              </w:divBdr>
            </w:div>
            <w:div w:id="1789544124">
              <w:marLeft w:val="0"/>
              <w:marRight w:val="0"/>
              <w:marTop w:val="0"/>
              <w:marBottom w:val="0"/>
              <w:divBdr>
                <w:top w:val="none" w:sz="0" w:space="0" w:color="auto"/>
                <w:left w:val="none" w:sz="0" w:space="0" w:color="auto"/>
                <w:bottom w:val="none" w:sz="0" w:space="0" w:color="auto"/>
                <w:right w:val="none" w:sz="0" w:space="0" w:color="auto"/>
              </w:divBdr>
            </w:div>
            <w:div w:id="1027409357">
              <w:marLeft w:val="0"/>
              <w:marRight w:val="0"/>
              <w:marTop w:val="0"/>
              <w:marBottom w:val="0"/>
              <w:divBdr>
                <w:top w:val="none" w:sz="0" w:space="0" w:color="auto"/>
                <w:left w:val="none" w:sz="0" w:space="0" w:color="auto"/>
                <w:bottom w:val="none" w:sz="0" w:space="0" w:color="auto"/>
                <w:right w:val="none" w:sz="0" w:space="0" w:color="auto"/>
              </w:divBdr>
            </w:div>
            <w:div w:id="63258167">
              <w:marLeft w:val="0"/>
              <w:marRight w:val="0"/>
              <w:marTop w:val="0"/>
              <w:marBottom w:val="0"/>
              <w:divBdr>
                <w:top w:val="none" w:sz="0" w:space="0" w:color="auto"/>
                <w:left w:val="none" w:sz="0" w:space="0" w:color="auto"/>
                <w:bottom w:val="none" w:sz="0" w:space="0" w:color="auto"/>
                <w:right w:val="none" w:sz="0" w:space="0" w:color="auto"/>
              </w:divBdr>
            </w:div>
            <w:div w:id="1537540872">
              <w:marLeft w:val="0"/>
              <w:marRight w:val="0"/>
              <w:marTop w:val="0"/>
              <w:marBottom w:val="0"/>
              <w:divBdr>
                <w:top w:val="none" w:sz="0" w:space="0" w:color="auto"/>
                <w:left w:val="none" w:sz="0" w:space="0" w:color="auto"/>
                <w:bottom w:val="none" w:sz="0" w:space="0" w:color="auto"/>
                <w:right w:val="none" w:sz="0" w:space="0" w:color="auto"/>
              </w:divBdr>
            </w:div>
            <w:div w:id="1390877832">
              <w:marLeft w:val="0"/>
              <w:marRight w:val="0"/>
              <w:marTop w:val="0"/>
              <w:marBottom w:val="0"/>
              <w:divBdr>
                <w:top w:val="none" w:sz="0" w:space="0" w:color="auto"/>
                <w:left w:val="none" w:sz="0" w:space="0" w:color="auto"/>
                <w:bottom w:val="none" w:sz="0" w:space="0" w:color="auto"/>
                <w:right w:val="none" w:sz="0" w:space="0" w:color="auto"/>
              </w:divBdr>
            </w:div>
            <w:div w:id="445858074">
              <w:marLeft w:val="0"/>
              <w:marRight w:val="0"/>
              <w:marTop w:val="0"/>
              <w:marBottom w:val="0"/>
              <w:divBdr>
                <w:top w:val="none" w:sz="0" w:space="0" w:color="auto"/>
                <w:left w:val="none" w:sz="0" w:space="0" w:color="auto"/>
                <w:bottom w:val="none" w:sz="0" w:space="0" w:color="auto"/>
                <w:right w:val="none" w:sz="0" w:space="0" w:color="auto"/>
              </w:divBdr>
            </w:div>
            <w:div w:id="360666692">
              <w:marLeft w:val="0"/>
              <w:marRight w:val="0"/>
              <w:marTop w:val="0"/>
              <w:marBottom w:val="0"/>
              <w:divBdr>
                <w:top w:val="none" w:sz="0" w:space="0" w:color="auto"/>
                <w:left w:val="none" w:sz="0" w:space="0" w:color="auto"/>
                <w:bottom w:val="none" w:sz="0" w:space="0" w:color="auto"/>
                <w:right w:val="none" w:sz="0" w:space="0" w:color="auto"/>
              </w:divBdr>
            </w:div>
            <w:div w:id="413280694">
              <w:marLeft w:val="0"/>
              <w:marRight w:val="0"/>
              <w:marTop w:val="0"/>
              <w:marBottom w:val="0"/>
              <w:divBdr>
                <w:top w:val="none" w:sz="0" w:space="0" w:color="auto"/>
                <w:left w:val="none" w:sz="0" w:space="0" w:color="auto"/>
                <w:bottom w:val="none" w:sz="0" w:space="0" w:color="auto"/>
                <w:right w:val="none" w:sz="0" w:space="0" w:color="auto"/>
              </w:divBdr>
            </w:div>
            <w:div w:id="1232160809">
              <w:marLeft w:val="0"/>
              <w:marRight w:val="0"/>
              <w:marTop w:val="0"/>
              <w:marBottom w:val="0"/>
              <w:divBdr>
                <w:top w:val="none" w:sz="0" w:space="0" w:color="auto"/>
                <w:left w:val="none" w:sz="0" w:space="0" w:color="auto"/>
                <w:bottom w:val="none" w:sz="0" w:space="0" w:color="auto"/>
                <w:right w:val="none" w:sz="0" w:space="0" w:color="auto"/>
              </w:divBdr>
            </w:div>
            <w:div w:id="1687051782">
              <w:marLeft w:val="0"/>
              <w:marRight w:val="0"/>
              <w:marTop w:val="0"/>
              <w:marBottom w:val="0"/>
              <w:divBdr>
                <w:top w:val="none" w:sz="0" w:space="0" w:color="auto"/>
                <w:left w:val="none" w:sz="0" w:space="0" w:color="auto"/>
                <w:bottom w:val="none" w:sz="0" w:space="0" w:color="auto"/>
                <w:right w:val="none" w:sz="0" w:space="0" w:color="auto"/>
              </w:divBdr>
            </w:div>
            <w:div w:id="661203272">
              <w:marLeft w:val="0"/>
              <w:marRight w:val="0"/>
              <w:marTop w:val="0"/>
              <w:marBottom w:val="0"/>
              <w:divBdr>
                <w:top w:val="none" w:sz="0" w:space="0" w:color="auto"/>
                <w:left w:val="none" w:sz="0" w:space="0" w:color="auto"/>
                <w:bottom w:val="none" w:sz="0" w:space="0" w:color="auto"/>
                <w:right w:val="none" w:sz="0" w:space="0" w:color="auto"/>
              </w:divBdr>
            </w:div>
            <w:div w:id="1379164808">
              <w:marLeft w:val="0"/>
              <w:marRight w:val="0"/>
              <w:marTop w:val="0"/>
              <w:marBottom w:val="0"/>
              <w:divBdr>
                <w:top w:val="none" w:sz="0" w:space="0" w:color="auto"/>
                <w:left w:val="none" w:sz="0" w:space="0" w:color="auto"/>
                <w:bottom w:val="none" w:sz="0" w:space="0" w:color="auto"/>
                <w:right w:val="none" w:sz="0" w:space="0" w:color="auto"/>
              </w:divBdr>
            </w:div>
            <w:div w:id="842863686">
              <w:marLeft w:val="0"/>
              <w:marRight w:val="0"/>
              <w:marTop w:val="0"/>
              <w:marBottom w:val="0"/>
              <w:divBdr>
                <w:top w:val="none" w:sz="0" w:space="0" w:color="auto"/>
                <w:left w:val="none" w:sz="0" w:space="0" w:color="auto"/>
                <w:bottom w:val="none" w:sz="0" w:space="0" w:color="auto"/>
                <w:right w:val="none" w:sz="0" w:space="0" w:color="auto"/>
              </w:divBdr>
            </w:div>
            <w:div w:id="1324234580">
              <w:marLeft w:val="0"/>
              <w:marRight w:val="0"/>
              <w:marTop w:val="0"/>
              <w:marBottom w:val="0"/>
              <w:divBdr>
                <w:top w:val="none" w:sz="0" w:space="0" w:color="auto"/>
                <w:left w:val="none" w:sz="0" w:space="0" w:color="auto"/>
                <w:bottom w:val="none" w:sz="0" w:space="0" w:color="auto"/>
                <w:right w:val="none" w:sz="0" w:space="0" w:color="auto"/>
              </w:divBdr>
            </w:div>
            <w:div w:id="644163252">
              <w:marLeft w:val="0"/>
              <w:marRight w:val="0"/>
              <w:marTop w:val="0"/>
              <w:marBottom w:val="0"/>
              <w:divBdr>
                <w:top w:val="none" w:sz="0" w:space="0" w:color="auto"/>
                <w:left w:val="none" w:sz="0" w:space="0" w:color="auto"/>
                <w:bottom w:val="none" w:sz="0" w:space="0" w:color="auto"/>
                <w:right w:val="none" w:sz="0" w:space="0" w:color="auto"/>
              </w:divBdr>
            </w:div>
            <w:div w:id="1794640793">
              <w:marLeft w:val="0"/>
              <w:marRight w:val="0"/>
              <w:marTop w:val="0"/>
              <w:marBottom w:val="0"/>
              <w:divBdr>
                <w:top w:val="none" w:sz="0" w:space="0" w:color="auto"/>
                <w:left w:val="none" w:sz="0" w:space="0" w:color="auto"/>
                <w:bottom w:val="none" w:sz="0" w:space="0" w:color="auto"/>
                <w:right w:val="none" w:sz="0" w:space="0" w:color="auto"/>
              </w:divBdr>
            </w:div>
            <w:div w:id="1751200111">
              <w:marLeft w:val="0"/>
              <w:marRight w:val="0"/>
              <w:marTop w:val="0"/>
              <w:marBottom w:val="0"/>
              <w:divBdr>
                <w:top w:val="none" w:sz="0" w:space="0" w:color="auto"/>
                <w:left w:val="none" w:sz="0" w:space="0" w:color="auto"/>
                <w:bottom w:val="none" w:sz="0" w:space="0" w:color="auto"/>
                <w:right w:val="none" w:sz="0" w:space="0" w:color="auto"/>
              </w:divBdr>
            </w:div>
            <w:div w:id="296617000">
              <w:marLeft w:val="0"/>
              <w:marRight w:val="0"/>
              <w:marTop w:val="0"/>
              <w:marBottom w:val="0"/>
              <w:divBdr>
                <w:top w:val="none" w:sz="0" w:space="0" w:color="auto"/>
                <w:left w:val="none" w:sz="0" w:space="0" w:color="auto"/>
                <w:bottom w:val="none" w:sz="0" w:space="0" w:color="auto"/>
                <w:right w:val="none" w:sz="0" w:space="0" w:color="auto"/>
              </w:divBdr>
            </w:div>
            <w:div w:id="171070946">
              <w:marLeft w:val="0"/>
              <w:marRight w:val="0"/>
              <w:marTop w:val="0"/>
              <w:marBottom w:val="0"/>
              <w:divBdr>
                <w:top w:val="none" w:sz="0" w:space="0" w:color="auto"/>
                <w:left w:val="none" w:sz="0" w:space="0" w:color="auto"/>
                <w:bottom w:val="none" w:sz="0" w:space="0" w:color="auto"/>
                <w:right w:val="none" w:sz="0" w:space="0" w:color="auto"/>
              </w:divBdr>
            </w:div>
            <w:div w:id="1738287699">
              <w:marLeft w:val="0"/>
              <w:marRight w:val="0"/>
              <w:marTop w:val="0"/>
              <w:marBottom w:val="0"/>
              <w:divBdr>
                <w:top w:val="none" w:sz="0" w:space="0" w:color="auto"/>
                <w:left w:val="none" w:sz="0" w:space="0" w:color="auto"/>
                <w:bottom w:val="none" w:sz="0" w:space="0" w:color="auto"/>
                <w:right w:val="none" w:sz="0" w:space="0" w:color="auto"/>
              </w:divBdr>
            </w:div>
            <w:div w:id="1145659084">
              <w:marLeft w:val="0"/>
              <w:marRight w:val="0"/>
              <w:marTop w:val="0"/>
              <w:marBottom w:val="0"/>
              <w:divBdr>
                <w:top w:val="none" w:sz="0" w:space="0" w:color="auto"/>
                <w:left w:val="none" w:sz="0" w:space="0" w:color="auto"/>
                <w:bottom w:val="none" w:sz="0" w:space="0" w:color="auto"/>
                <w:right w:val="none" w:sz="0" w:space="0" w:color="auto"/>
              </w:divBdr>
            </w:div>
            <w:div w:id="1816799104">
              <w:marLeft w:val="0"/>
              <w:marRight w:val="0"/>
              <w:marTop w:val="0"/>
              <w:marBottom w:val="0"/>
              <w:divBdr>
                <w:top w:val="none" w:sz="0" w:space="0" w:color="auto"/>
                <w:left w:val="none" w:sz="0" w:space="0" w:color="auto"/>
                <w:bottom w:val="none" w:sz="0" w:space="0" w:color="auto"/>
                <w:right w:val="none" w:sz="0" w:space="0" w:color="auto"/>
              </w:divBdr>
            </w:div>
            <w:div w:id="1598246127">
              <w:marLeft w:val="0"/>
              <w:marRight w:val="0"/>
              <w:marTop w:val="0"/>
              <w:marBottom w:val="0"/>
              <w:divBdr>
                <w:top w:val="none" w:sz="0" w:space="0" w:color="auto"/>
                <w:left w:val="none" w:sz="0" w:space="0" w:color="auto"/>
                <w:bottom w:val="none" w:sz="0" w:space="0" w:color="auto"/>
                <w:right w:val="none" w:sz="0" w:space="0" w:color="auto"/>
              </w:divBdr>
            </w:div>
            <w:div w:id="224266512">
              <w:marLeft w:val="0"/>
              <w:marRight w:val="0"/>
              <w:marTop w:val="0"/>
              <w:marBottom w:val="0"/>
              <w:divBdr>
                <w:top w:val="none" w:sz="0" w:space="0" w:color="auto"/>
                <w:left w:val="none" w:sz="0" w:space="0" w:color="auto"/>
                <w:bottom w:val="none" w:sz="0" w:space="0" w:color="auto"/>
                <w:right w:val="none" w:sz="0" w:space="0" w:color="auto"/>
              </w:divBdr>
            </w:div>
            <w:div w:id="995033668">
              <w:marLeft w:val="0"/>
              <w:marRight w:val="0"/>
              <w:marTop w:val="0"/>
              <w:marBottom w:val="0"/>
              <w:divBdr>
                <w:top w:val="none" w:sz="0" w:space="0" w:color="auto"/>
                <w:left w:val="none" w:sz="0" w:space="0" w:color="auto"/>
                <w:bottom w:val="none" w:sz="0" w:space="0" w:color="auto"/>
                <w:right w:val="none" w:sz="0" w:space="0" w:color="auto"/>
              </w:divBdr>
            </w:div>
            <w:div w:id="2079401597">
              <w:marLeft w:val="0"/>
              <w:marRight w:val="0"/>
              <w:marTop w:val="0"/>
              <w:marBottom w:val="0"/>
              <w:divBdr>
                <w:top w:val="none" w:sz="0" w:space="0" w:color="auto"/>
                <w:left w:val="none" w:sz="0" w:space="0" w:color="auto"/>
                <w:bottom w:val="none" w:sz="0" w:space="0" w:color="auto"/>
                <w:right w:val="none" w:sz="0" w:space="0" w:color="auto"/>
              </w:divBdr>
            </w:div>
            <w:div w:id="762145601">
              <w:marLeft w:val="0"/>
              <w:marRight w:val="0"/>
              <w:marTop w:val="0"/>
              <w:marBottom w:val="0"/>
              <w:divBdr>
                <w:top w:val="none" w:sz="0" w:space="0" w:color="auto"/>
                <w:left w:val="none" w:sz="0" w:space="0" w:color="auto"/>
                <w:bottom w:val="none" w:sz="0" w:space="0" w:color="auto"/>
                <w:right w:val="none" w:sz="0" w:space="0" w:color="auto"/>
              </w:divBdr>
            </w:div>
            <w:div w:id="896354482">
              <w:marLeft w:val="0"/>
              <w:marRight w:val="0"/>
              <w:marTop w:val="0"/>
              <w:marBottom w:val="0"/>
              <w:divBdr>
                <w:top w:val="none" w:sz="0" w:space="0" w:color="auto"/>
                <w:left w:val="none" w:sz="0" w:space="0" w:color="auto"/>
                <w:bottom w:val="none" w:sz="0" w:space="0" w:color="auto"/>
                <w:right w:val="none" w:sz="0" w:space="0" w:color="auto"/>
              </w:divBdr>
            </w:div>
            <w:div w:id="2081101645">
              <w:marLeft w:val="0"/>
              <w:marRight w:val="0"/>
              <w:marTop w:val="0"/>
              <w:marBottom w:val="0"/>
              <w:divBdr>
                <w:top w:val="none" w:sz="0" w:space="0" w:color="auto"/>
                <w:left w:val="none" w:sz="0" w:space="0" w:color="auto"/>
                <w:bottom w:val="none" w:sz="0" w:space="0" w:color="auto"/>
                <w:right w:val="none" w:sz="0" w:space="0" w:color="auto"/>
              </w:divBdr>
            </w:div>
            <w:div w:id="2087261758">
              <w:marLeft w:val="0"/>
              <w:marRight w:val="0"/>
              <w:marTop w:val="0"/>
              <w:marBottom w:val="0"/>
              <w:divBdr>
                <w:top w:val="none" w:sz="0" w:space="0" w:color="auto"/>
                <w:left w:val="none" w:sz="0" w:space="0" w:color="auto"/>
                <w:bottom w:val="none" w:sz="0" w:space="0" w:color="auto"/>
                <w:right w:val="none" w:sz="0" w:space="0" w:color="auto"/>
              </w:divBdr>
            </w:div>
            <w:div w:id="1259875731">
              <w:marLeft w:val="0"/>
              <w:marRight w:val="0"/>
              <w:marTop w:val="0"/>
              <w:marBottom w:val="0"/>
              <w:divBdr>
                <w:top w:val="none" w:sz="0" w:space="0" w:color="auto"/>
                <w:left w:val="none" w:sz="0" w:space="0" w:color="auto"/>
                <w:bottom w:val="none" w:sz="0" w:space="0" w:color="auto"/>
                <w:right w:val="none" w:sz="0" w:space="0" w:color="auto"/>
              </w:divBdr>
            </w:div>
            <w:div w:id="1929462107">
              <w:marLeft w:val="0"/>
              <w:marRight w:val="0"/>
              <w:marTop w:val="0"/>
              <w:marBottom w:val="0"/>
              <w:divBdr>
                <w:top w:val="none" w:sz="0" w:space="0" w:color="auto"/>
                <w:left w:val="none" w:sz="0" w:space="0" w:color="auto"/>
                <w:bottom w:val="none" w:sz="0" w:space="0" w:color="auto"/>
                <w:right w:val="none" w:sz="0" w:space="0" w:color="auto"/>
              </w:divBdr>
            </w:div>
            <w:div w:id="1611469188">
              <w:marLeft w:val="0"/>
              <w:marRight w:val="0"/>
              <w:marTop w:val="0"/>
              <w:marBottom w:val="0"/>
              <w:divBdr>
                <w:top w:val="none" w:sz="0" w:space="0" w:color="auto"/>
                <w:left w:val="none" w:sz="0" w:space="0" w:color="auto"/>
                <w:bottom w:val="none" w:sz="0" w:space="0" w:color="auto"/>
                <w:right w:val="none" w:sz="0" w:space="0" w:color="auto"/>
              </w:divBdr>
            </w:div>
            <w:div w:id="346177458">
              <w:marLeft w:val="0"/>
              <w:marRight w:val="0"/>
              <w:marTop w:val="0"/>
              <w:marBottom w:val="0"/>
              <w:divBdr>
                <w:top w:val="none" w:sz="0" w:space="0" w:color="auto"/>
                <w:left w:val="none" w:sz="0" w:space="0" w:color="auto"/>
                <w:bottom w:val="none" w:sz="0" w:space="0" w:color="auto"/>
                <w:right w:val="none" w:sz="0" w:space="0" w:color="auto"/>
              </w:divBdr>
            </w:div>
            <w:div w:id="972713806">
              <w:marLeft w:val="0"/>
              <w:marRight w:val="0"/>
              <w:marTop w:val="0"/>
              <w:marBottom w:val="0"/>
              <w:divBdr>
                <w:top w:val="none" w:sz="0" w:space="0" w:color="auto"/>
                <w:left w:val="none" w:sz="0" w:space="0" w:color="auto"/>
                <w:bottom w:val="none" w:sz="0" w:space="0" w:color="auto"/>
                <w:right w:val="none" w:sz="0" w:space="0" w:color="auto"/>
              </w:divBdr>
            </w:div>
            <w:div w:id="722141753">
              <w:marLeft w:val="0"/>
              <w:marRight w:val="0"/>
              <w:marTop w:val="0"/>
              <w:marBottom w:val="0"/>
              <w:divBdr>
                <w:top w:val="none" w:sz="0" w:space="0" w:color="auto"/>
                <w:left w:val="none" w:sz="0" w:space="0" w:color="auto"/>
                <w:bottom w:val="none" w:sz="0" w:space="0" w:color="auto"/>
                <w:right w:val="none" w:sz="0" w:space="0" w:color="auto"/>
              </w:divBdr>
            </w:div>
            <w:div w:id="1349597572">
              <w:marLeft w:val="0"/>
              <w:marRight w:val="0"/>
              <w:marTop w:val="0"/>
              <w:marBottom w:val="0"/>
              <w:divBdr>
                <w:top w:val="none" w:sz="0" w:space="0" w:color="auto"/>
                <w:left w:val="none" w:sz="0" w:space="0" w:color="auto"/>
                <w:bottom w:val="none" w:sz="0" w:space="0" w:color="auto"/>
                <w:right w:val="none" w:sz="0" w:space="0" w:color="auto"/>
              </w:divBdr>
            </w:div>
            <w:div w:id="211042832">
              <w:marLeft w:val="0"/>
              <w:marRight w:val="0"/>
              <w:marTop w:val="0"/>
              <w:marBottom w:val="0"/>
              <w:divBdr>
                <w:top w:val="none" w:sz="0" w:space="0" w:color="auto"/>
                <w:left w:val="none" w:sz="0" w:space="0" w:color="auto"/>
                <w:bottom w:val="none" w:sz="0" w:space="0" w:color="auto"/>
                <w:right w:val="none" w:sz="0" w:space="0" w:color="auto"/>
              </w:divBdr>
            </w:div>
            <w:div w:id="2114863064">
              <w:marLeft w:val="0"/>
              <w:marRight w:val="0"/>
              <w:marTop w:val="0"/>
              <w:marBottom w:val="0"/>
              <w:divBdr>
                <w:top w:val="none" w:sz="0" w:space="0" w:color="auto"/>
                <w:left w:val="none" w:sz="0" w:space="0" w:color="auto"/>
                <w:bottom w:val="none" w:sz="0" w:space="0" w:color="auto"/>
                <w:right w:val="none" w:sz="0" w:space="0" w:color="auto"/>
              </w:divBdr>
            </w:div>
            <w:div w:id="1770004273">
              <w:marLeft w:val="0"/>
              <w:marRight w:val="0"/>
              <w:marTop w:val="0"/>
              <w:marBottom w:val="0"/>
              <w:divBdr>
                <w:top w:val="none" w:sz="0" w:space="0" w:color="auto"/>
                <w:left w:val="none" w:sz="0" w:space="0" w:color="auto"/>
                <w:bottom w:val="none" w:sz="0" w:space="0" w:color="auto"/>
                <w:right w:val="none" w:sz="0" w:space="0" w:color="auto"/>
              </w:divBdr>
            </w:div>
            <w:div w:id="544411166">
              <w:marLeft w:val="0"/>
              <w:marRight w:val="0"/>
              <w:marTop w:val="0"/>
              <w:marBottom w:val="0"/>
              <w:divBdr>
                <w:top w:val="none" w:sz="0" w:space="0" w:color="auto"/>
                <w:left w:val="none" w:sz="0" w:space="0" w:color="auto"/>
                <w:bottom w:val="none" w:sz="0" w:space="0" w:color="auto"/>
                <w:right w:val="none" w:sz="0" w:space="0" w:color="auto"/>
              </w:divBdr>
            </w:div>
            <w:div w:id="510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49114441">
      <w:bodyDiv w:val="1"/>
      <w:marLeft w:val="0"/>
      <w:marRight w:val="0"/>
      <w:marTop w:val="0"/>
      <w:marBottom w:val="0"/>
      <w:divBdr>
        <w:top w:val="none" w:sz="0" w:space="0" w:color="auto"/>
        <w:left w:val="none" w:sz="0" w:space="0" w:color="auto"/>
        <w:bottom w:val="none" w:sz="0" w:space="0" w:color="auto"/>
        <w:right w:val="none" w:sz="0" w:space="0" w:color="auto"/>
      </w:divBdr>
      <w:divsChild>
        <w:div w:id="1338341511">
          <w:marLeft w:val="547"/>
          <w:marRight w:val="0"/>
          <w:marTop w:val="154"/>
          <w:marBottom w:val="0"/>
          <w:divBdr>
            <w:top w:val="none" w:sz="0" w:space="0" w:color="auto"/>
            <w:left w:val="none" w:sz="0" w:space="0" w:color="auto"/>
            <w:bottom w:val="none" w:sz="0" w:space="0" w:color="auto"/>
            <w:right w:val="none" w:sz="0" w:space="0" w:color="auto"/>
          </w:divBdr>
        </w:div>
      </w:divsChild>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525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cp:lastModifiedBy>
  <cp:revision>2</cp:revision>
  <cp:lastPrinted>2021-03-26T15:58:00Z</cp:lastPrinted>
  <dcterms:created xsi:type="dcterms:W3CDTF">2022-04-18T06:07:00Z</dcterms:created>
  <dcterms:modified xsi:type="dcterms:W3CDTF">2022-04-18T06:07:00Z</dcterms:modified>
</cp:coreProperties>
</file>