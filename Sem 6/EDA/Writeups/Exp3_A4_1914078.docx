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E83" w:rsidRPr="00D82AC3" w:rsidRDefault="008E0E83" w:rsidP="008A5AD9">
      <w:pPr>
        <w:spacing w:after="0"/>
        <w:jc w:val="both"/>
        <w:rPr>
          <w:rFonts w:ascii="Times New Roman" w:hAnsi="Times New Roman"/>
          <w:sz w:val="24"/>
          <w:szCs w:val="24"/>
        </w:rPr>
      </w:pPr>
    </w:p>
    <w:p w:rsidR="008E0E83" w:rsidRPr="00D82AC3" w:rsidRDefault="008E0E83" w:rsidP="008A5AD9">
      <w:pPr>
        <w:ind w:left="-720" w:right="-90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E33354" w:rsidP="008A5AD9">
      <w:pPr>
        <w:spacing w:after="0"/>
        <w:jc w:val="both"/>
        <w:rPr>
          <w:rFonts w:ascii="Times New Roman" w:eastAsia="Times New Roman" w:hAnsi="Times New Roman"/>
          <w:iCs/>
          <w:sz w:val="24"/>
          <w:szCs w:val="24"/>
        </w:rPr>
      </w:pPr>
      <w:r>
        <w:rPr>
          <w:rFonts w:ascii="Times New Roman" w:hAnsi="Times New Roman"/>
          <w:noProof/>
          <w:sz w:val="24"/>
          <w:szCs w:val="24"/>
          <w:lang w:val="en-US" w:eastAsia="en-US"/>
        </w:rPr>
        <mc:AlternateContent>
          <mc:Choice Requires="wps">
            <w:drawing>
              <wp:anchor distT="0" distB="0" distL="114935" distR="114935" simplePos="0" relativeHeight="251660288" behindDoc="0" locked="0" layoutInCell="1" allowOverlap="1">
                <wp:simplePos x="0" y="0"/>
                <wp:positionH relativeFrom="column">
                  <wp:posOffset>699135</wp:posOffset>
                </wp:positionH>
                <wp:positionV relativeFrom="paragraph">
                  <wp:posOffset>24765</wp:posOffset>
                </wp:positionV>
                <wp:extent cx="4608830" cy="1184275"/>
                <wp:effectExtent l="0" t="0" r="127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830" cy="1184275"/>
                        </a:xfrm>
                        <a:prstGeom prst="rect">
                          <a:avLst/>
                        </a:prstGeom>
                        <a:solidFill>
                          <a:srgbClr val="FFFFFF"/>
                        </a:solidFill>
                        <a:ln w="9525">
                          <a:solidFill>
                            <a:srgbClr val="000000"/>
                          </a:solidFill>
                          <a:miter lim="800000"/>
                          <a:headEnd/>
                          <a:tailEnd/>
                        </a:ln>
                      </wps:spPr>
                      <wps:txbx>
                        <w:txbxContent>
                          <w:p w:rsidR="008E0E83" w:rsidRDefault="008E0E83" w:rsidP="008E0E83">
                            <w:pPr>
                              <w:spacing w:after="0" w:line="240" w:lineRule="auto"/>
                              <w:jc w:val="center"/>
                              <w:rPr>
                                <w:rFonts w:ascii="Times New Roman" w:eastAsia="Times New Roman" w:hAnsi="Times New Roman"/>
                                <w:b/>
                                <w:iCs/>
                                <w:sz w:val="24"/>
                                <w:szCs w:val="24"/>
                              </w:rPr>
                            </w:pPr>
                          </w:p>
                          <w:p w:rsidR="008E0E83" w:rsidRDefault="003178E3"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w:t>
                            </w:r>
                            <w:r w:rsidR="006A4F40">
                              <w:rPr>
                                <w:rFonts w:ascii="Times New Roman" w:eastAsia="Times New Roman" w:hAnsi="Times New Roman"/>
                                <w:b/>
                                <w:iCs/>
                                <w:sz w:val="28"/>
                                <w:szCs w:val="28"/>
                              </w:rPr>
                              <w:t>3</w:t>
                            </w:r>
                          </w:p>
                          <w:p w:rsidR="008E0E83" w:rsidRDefault="008E0E83" w:rsidP="008E0E83">
                            <w:pPr>
                              <w:spacing w:after="0" w:line="240" w:lineRule="auto"/>
                              <w:rPr>
                                <w:rFonts w:ascii="Times New Roman" w:eastAsia="Times New Roman" w:hAnsi="Times New Roman"/>
                                <w:b/>
                                <w:iCs/>
                                <w:sz w:val="28"/>
                                <w:szCs w:val="28"/>
                              </w:rPr>
                            </w:pPr>
                          </w:p>
                          <w:p w:rsidR="00795308" w:rsidRDefault="008E0E83" w:rsidP="00795308">
                            <w:pPr>
                              <w:pStyle w:val="Default"/>
                              <w:rPr>
                                <w:sz w:val="23"/>
                                <w:szCs w:val="23"/>
                              </w:rPr>
                            </w:pPr>
                            <w:r>
                              <w:rPr>
                                <w:rFonts w:eastAsia="Times New Roman"/>
                                <w:b/>
                                <w:iCs/>
                                <w:sz w:val="28"/>
                                <w:szCs w:val="28"/>
                              </w:rPr>
                              <w:t>Title:</w:t>
                            </w:r>
                            <w:r w:rsidR="00DB6ED9">
                              <w:t>Predicting missing data using regression modeling</w:t>
                            </w:r>
                          </w:p>
                          <w:p w:rsidR="009D2772" w:rsidRPr="009D2772" w:rsidRDefault="009D2772" w:rsidP="009D2772">
                            <w:pPr>
                              <w:pStyle w:val="Default"/>
                              <w:rPr>
                                <w:rFonts w:eastAsiaTheme="minorHAnsi"/>
                                <w:lang w:eastAsia="en-US"/>
                              </w:rPr>
                            </w:pPr>
                          </w:p>
                          <w:p w:rsidR="00E4342C" w:rsidRPr="00E4342C" w:rsidRDefault="00E4342C" w:rsidP="00E4342C">
                            <w:pPr>
                              <w:pStyle w:val="Default"/>
                              <w:rPr>
                                <w:rFonts w:eastAsiaTheme="minorHAnsi"/>
                                <w:lang w:eastAsia="en-US"/>
                              </w:rPr>
                            </w:pPr>
                          </w:p>
                          <w:tbl>
                            <w:tblPr>
                              <w:tblW w:w="0" w:type="auto"/>
                              <w:tblInd w:w="613" w:type="dxa"/>
                              <w:tblBorders>
                                <w:top w:val="nil"/>
                                <w:left w:val="nil"/>
                                <w:bottom w:val="nil"/>
                                <w:right w:val="nil"/>
                              </w:tblBorders>
                              <w:tblLayout w:type="fixed"/>
                              <w:tblLook w:val="0000" w:firstRow="0" w:lastRow="0" w:firstColumn="0" w:lastColumn="0" w:noHBand="0" w:noVBand="0"/>
                            </w:tblPr>
                            <w:tblGrid>
                              <w:gridCol w:w="5208"/>
                            </w:tblGrid>
                            <w:tr w:rsidR="00E4342C" w:rsidRPr="00E4342C" w:rsidTr="00E4342C">
                              <w:trPr>
                                <w:trHeight w:val="295"/>
                              </w:trPr>
                              <w:tc>
                                <w:tcPr>
                                  <w:tcW w:w="5208" w:type="dxa"/>
                                </w:tcPr>
                                <w:p w:rsidR="00E4342C" w:rsidRPr="00E4342C" w:rsidRDefault="00E4342C" w:rsidP="00E4342C">
                                  <w:pPr>
                                    <w:suppressAutoHyphens w:val="0"/>
                                    <w:autoSpaceDE w:val="0"/>
                                    <w:autoSpaceDN w:val="0"/>
                                    <w:adjustRightInd w:val="0"/>
                                    <w:spacing w:after="0" w:line="240" w:lineRule="auto"/>
                                    <w:rPr>
                                      <w:rFonts w:ascii="Times New Roman" w:eastAsiaTheme="minorHAnsi" w:hAnsi="Times New Roman"/>
                                      <w:color w:val="000000"/>
                                      <w:sz w:val="23"/>
                                      <w:szCs w:val="23"/>
                                      <w:lang w:val="en-US" w:eastAsia="en-US"/>
                                    </w:rPr>
                                  </w:pPr>
                                </w:p>
                              </w:tc>
                            </w:tr>
                          </w:tbl>
                          <w:p w:rsidR="008E0E83" w:rsidRPr="003178E3" w:rsidRDefault="008E0E83" w:rsidP="008E0E83">
                            <w:pPr>
                              <w:spacing w:after="0" w:line="24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55.05pt;margin-top:1.95pt;width:362.9pt;height:93.2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">
                <v:textbox>
                  <w:txbxContent>
                    <w:p w:rsidR="008E0E83" w:rsidRDefault="008E0E83" w:rsidP="008E0E83">
                      <w:pPr>
                        <w:spacing w:after="0" w:line="240" w:lineRule="auto"/>
                        <w:jc w:val="center"/>
                        <w:rPr>
                          <w:rFonts w:ascii="Times New Roman" w:eastAsia="Times New Roman" w:hAnsi="Times New Roman"/>
                          <w:b/>
                          <w:iCs/>
                          <w:sz w:val="24"/>
                          <w:szCs w:val="24"/>
                        </w:rPr>
                      </w:pPr>
                    </w:p>
                    <w:p w:rsidR="008E0E83" w:rsidRDefault="003178E3"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w:t>
                      </w:r>
                      <w:r w:rsidR="006A4F40">
                        <w:rPr>
                          <w:rFonts w:ascii="Times New Roman" w:eastAsia="Times New Roman" w:hAnsi="Times New Roman"/>
                          <w:b/>
                          <w:iCs/>
                          <w:sz w:val="28"/>
                          <w:szCs w:val="28"/>
                        </w:rPr>
                        <w:t>3</w:t>
                      </w:r>
                    </w:p>
                    <w:p w:rsidR="008E0E83" w:rsidRDefault="008E0E83" w:rsidP="008E0E83">
                      <w:pPr>
                        <w:spacing w:after="0" w:line="240" w:lineRule="auto"/>
                        <w:rPr>
                          <w:rFonts w:ascii="Times New Roman" w:eastAsia="Times New Roman" w:hAnsi="Times New Roman"/>
                          <w:b/>
                          <w:iCs/>
                          <w:sz w:val="28"/>
                          <w:szCs w:val="28"/>
                        </w:rPr>
                      </w:pPr>
                    </w:p>
                    <w:p w:rsidR="00795308" w:rsidRDefault="008E0E83" w:rsidP="00795308">
                      <w:pPr>
                        <w:pStyle w:val="Default"/>
                        <w:rPr>
                          <w:sz w:val="23"/>
                          <w:szCs w:val="23"/>
                        </w:rPr>
                      </w:pPr>
                      <w:r>
                        <w:rPr>
                          <w:rFonts w:eastAsia="Times New Roman"/>
                          <w:b/>
                          <w:iCs/>
                          <w:sz w:val="28"/>
                          <w:szCs w:val="28"/>
                        </w:rPr>
                        <w:t>Title:</w:t>
                      </w:r>
                      <w:r w:rsidR="00DB6ED9">
                        <w:t>Predicting missing data using regression modeling</w:t>
                      </w:r>
                    </w:p>
                    <w:p w:rsidR="009D2772" w:rsidRPr="009D2772" w:rsidRDefault="009D2772" w:rsidP="009D2772">
                      <w:pPr>
                        <w:pStyle w:val="Default"/>
                        <w:rPr>
                          <w:rFonts w:eastAsiaTheme="minorHAnsi"/>
                          <w:lang w:eastAsia="en-US"/>
                        </w:rPr>
                      </w:pPr>
                    </w:p>
                    <w:p w:rsidR="00E4342C" w:rsidRPr="00E4342C" w:rsidRDefault="00E4342C" w:rsidP="00E4342C">
                      <w:pPr>
                        <w:pStyle w:val="Default"/>
                        <w:rPr>
                          <w:rFonts w:eastAsiaTheme="minorHAnsi"/>
                          <w:lang w:eastAsia="en-US"/>
                        </w:rPr>
                      </w:pPr>
                    </w:p>
                    <w:tbl>
                      <w:tblPr>
                        <w:tblW w:w="0" w:type="auto"/>
                        <w:tblInd w:w="613" w:type="dxa"/>
                        <w:tblBorders>
                          <w:top w:val="nil"/>
                          <w:left w:val="nil"/>
                          <w:bottom w:val="nil"/>
                          <w:right w:val="nil"/>
                        </w:tblBorders>
                        <w:tblLayout w:type="fixed"/>
                        <w:tblLook w:val="0000" w:firstRow="0" w:lastRow="0" w:firstColumn="0" w:lastColumn="0" w:noHBand="0" w:noVBand="0"/>
                      </w:tblPr>
                      <w:tblGrid>
                        <w:gridCol w:w="5208"/>
                      </w:tblGrid>
                      <w:tr w:rsidR="00E4342C" w:rsidRPr="00E4342C" w:rsidTr="00E4342C">
                        <w:trPr>
                          <w:trHeight w:val="295"/>
                        </w:trPr>
                        <w:tc>
                          <w:tcPr>
                            <w:tcW w:w="5208" w:type="dxa"/>
                          </w:tcPr>
                          <w:p w:rsidR="00E4342C" w:rsidRPr="00E4342C" w:rsidRDefault="00E4342C" w:rsidP="00E4342C">
                            <w:pPr>
                              <w:suppressAutoHyphens w:val="0"/>
                              <w:autoSpaceDE w:val="0"/>
                              <w:autoSpaceDN w:val="0"/>
                              <w:adjustRightInd w:val="0"/>
                              <w:spacing w:after="0" w:line="240" w:lineRule="auto"/>
                              <w:rPr>
                                <w:rFonts w:ascii="Times New Roman" w:eastAsiaTheme="minorHAnsi" w:hAnsi="Times New Roman"/>
                                <w:color w:val="000000"/>
                                <w:sz w:val="23"/>
                                <w:szCs w:val="23"/>
                                <w:lang w:val="en-US" w:eastAsia="en-US"/>
                              </w:rPr>
                            </w:pPr>
                          </w:p>
                        </w:tc>
                      </w:tr>
                    </w:tbl>
                    <w:p w:rsidR="008E0E83" w:rsidRPr="003178E3" w:rsidRDefault="008E0E83" w:rsidP="008E0E83">
                      <w:pPr>
                        <w:spacing w:after="0" w:line="240" w:lineRule="auto"/>
                        <w:rPr>
                          <w:rFonts w:ascii="Times New Roman" w:hAnsi="Times New Roman"/>
                          <w:sz w:val="24"/>
                          <w:szCs w:val="24"/>
                        </w:rPr>
                      </w:pPr>
                    </w:p>
                  </w:txbxContent>
                </v:textbox>
                <w10:wrap type="square"/>
              </v:shape>
            </w:pict>
          </mc:Fallback>
        </mc:AlternateContent>
      </w: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795308" w:rsidP="00795308">
      <w:pPr>
        <w:tabs>
          <w:tab w:val="left" w:pos="3491"/>
        </w:tabs>
        <w:spacing w:after="0"/>
        <w:jc w:val="both"/>
        <w:rPr>
          <w:rFonts w:ascii="Times New Roman" w:eastAsia="Times New Roman" w:hAnsi="Times New Roman"/>
          <w:iCs/>
          <w:sz w:val="24"/>
          <w:szCs w:val="24"/>
        </w:rPr>
      </w:pPr>
      <w:r>
        <w:rPr>
          <w:rFonts w:ascii="Times New Roman" w:eastAsia="Times New Roman" w:hAnsi="Times New Roman"/>
          <w:iCs/>
          <w:sz w:val="24"/>
          <w:szCs w:val="24"/>
        </w:rPr>
        <w:tab/>
      </w: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8E0E83" w:rsidRPr="00D82AC3" w:rsidRDefault="008E0E83" w:rsidP="008A5AD9">
      <w:pPr>
        <w:spacing w:after="0"/>
        <w:jc w:val="both"/>
        <w:rPr>
          <w:rFonts w:ascii="Times New Roman" w:eastAsia="Times New Roman" w:hAnsi="Times New Roman"/>
          <w:iCs/>
          <w:sz w:val="24"/>
          <w:szCs w:val="24"/>
        </w:rPr>
      </w:pPr>
    </w:p>
    <w:p w:rsidR="00DB235D" w:rsidRDefault="00DB235D">
      <w:pPr>
        <w:suppressAutoHyphens w:val="0"/>
        <w:rPr>
          <w:rFonts w:ascii="Times New Roman" w:eastAsia="Times New Roman" w:hAnsi="Times New Roman"/>
          <w:b/>
          <w:iCs/>
          <w:sz w:val="24"/>
          <w:szCs w:val="24"/>
        </w:rPr>
      </w:pPr>
      <w:r>
        <w:rPr>
          <w:rFonts w:ascii="Times New Roman" w:eastAsia="Times New Roman" w:hAnsi="Times New Roman"/>
          <w:b/>
          <w:iCs/>
          <w:sz w:val="24"/>
          <w:szCs w:val="24"/>
        </w:rPr>
        <w:br w:type="page"/>
      </w:r>
    </w:p>
    <w:p w:rsidR="008E0E83" w:rsidRPr="00D82AC3" w:rsidRDefault="008E0E83" w:rsidP="008A5AD9">
      <w:pPr>
        <w:spacing w:after="0"/>
        <w:jc w:val="both"/>
        <w:rPr>
          <w:rFonts w:ascii="Times New Roman" w:eastAsia="Times New Roman" w:hAnsi="Times New Roman"/>
          <w:b/>
          <w:iCs/>
          <w:sz w:val="24"/>
          <w:szCs w:val="24"/>
        </w:rPr>
      </w:pPr>
      <w:r w:rsidRPr="00D82AC3">
        <w:rPr>
          <w:rFonts w:ascii="Times New Roman" w:eastAsia="Times New Roman" w:hAnsi="Times New Roman"/>
          <w:b/>
          <w:iCs/>
          <w:sz w:val="24"/>
          <w:szCs w:val="24"/>
        </w:rPr>
        <w:lastRenderedPageBreak/>
        <w:t xml:space="preserve">Batch: </w:t>
      </w:r>
      <w:r w:rsidR="006C056D">
        <w:rPr>
          <w:rFonts w:ascii="Times New Roman" w:eastAsia="Times New Roman" w:hAnsi="Times New Roman"/>
          <w:b/>
          <w:iCs/>
          <w:sz w:val="24"/>
          <w:szCs w:val="24"/>
        </w:rPr>
        <w:t>A4</w:t>
      </w:r>
      <w:r w:rsidRPr="00D82AC3">
        <w:rPr>
          <w:rFonts w:ascii="Times New Roman" w:eastAsia="Times New Roman" w:hAnsi="Times New Roman"/>
          <w:b/>
          <w:iCs/>
          <w:sz w:val="24"/>
          <w:szCs w:val="24"/>
        </w:rPr>
        <w:t xml:space="preserve">              Roll No.:</w:t>
      </w:r>
      <w:r w:rsidR="00E33354">
        <w:rPr>
          <w:rFonts w:ascii="Times New Roman" w:eastAsia="Times New Roman" w:hAnsi="Times New Roman"/>
          <w:b/>
          <w:iCs/>
          <w:sz w:val="24"/>
          <w:szCs w:val="24"/>
        </w:rPr>
        <w:t>191407</w:t>
      </w:r>
      <w:bookmarkStart w:id="0" w:name="_GoBack"/>
      <w:bookmarkEnd w:id="0"/>
      <w:r w:rsidR="006C056D">
        <w:rPr>
          <w:rFonts w:ascii="Times New Roman" w:eastAsia="Times New Roman" w:hAnsi="Times New Roman"/>
          <w:b/>
          <w:iCs/>
          <w:sz w:val="24"/>
          <w:szCs w:val="24"/>
        </w:rPr>
        <w:t>8</w:t>
      </w:r>
      <w:r w:rsidRPr="00D82AC3">
        <w:rPr>
          <w:rFonts w:ascii="Times New Roman" w:eastAsia="Times New Roman" w:hAnsi="Times New Roman"/>
          <w:b/>
          <w:iCs/>
          <w:sz w:val="24"/>
          <w:szCs w:val="24"/>
        </w:rPr>
        <w:t xml:space="preserve">                                       </w:t>
      </w:r>
      <w:r w:rsidR="006C056D">
        <w:rPr>
          <w:rFonts w:ascii="Times New Roman" w:eastAsia="Times New Roman" w:hAnsi="Times New Roman"/>
          <w:b/>
          <w:iCs/>
          <w:sz w:val="24"/>
          <w:szCs w:val="24"/>
        </w:rPr>
        <w:t xml:space="preserve">              </w:t>
      </w:r>
      <w:r w:rsidRPr="00D82AC3">
        <w:rPr>
          <w:rFonts w:ascii="Times New Roman" w:eastAsia="Times New Roman" w:hAnsi="Times New Roman"/>
          <w:b/>
          <w:iCs/>
          <w:sz w:val="24"/>
          <w:szCs w:val="24"/>
        </w:rPr>
        <w:t>Experiment No.:</w:t>
      </w:r>
      <w:r w:rsidR="006C056D">
        <w:rPr>
          <w:rFonts w:ascii="Times New Roman" w:eastAsia="Times New Roman" w:hAnsi="Times New Roman"/>
          <w:b/>
          <w:iCs/>
          <w:sz w:val="24"/>
          <w:szCs w:val="24"/>
        </w:rPr>
        <w:t>3</w:t>
      </w:r>
    </w:p>
    <w:p w:rsidR="008E0E83" w:rsidRPr="00D82AC3" w:rsidRDefault="008E0E83" w:rsidP="008A5AD9">
      <w:pPr>
        <w:spacing w:after="0"/>
        <w:jc w:val="both"/>
        <w:rPr>
          <w:rFonts w:ascii="Times New Roman" w:eastAsiaTheme="minorHAnsi" w:hAnsi="Times New Roman"/>
          <w:color w:val="000000"/>
          <w:sz w:val="24"/>
          <w:szCs w:val="24"/>
          <w:lang w:val="en-US" w:eastAsia="en-US"/>
        </w:rPr>
      </w:pPr>
    </w:p>
    <w:p w:rsidR="008E0E83" w:rsidRPr="00D82AC3" w:rsidRDefault="008E0E83" w:rsidP="00DB6ED9">
      <w:pPr>
        <w:spacing w:after="0"/>
        <w:rPr>
          <w:rFonts w:ascii="Times New Roman" w:hAnsi="Times New Roman"/>
          <w:sz w:val="24"/>
          <w:szCs w:val="24"/>
        </w:rPr>
      </w:pPr>
      <w:r w:rsidRPr="00B42F2A">
        <w:rPr>
          <w:rFonts w:ascii="Times New Roman" w:eastAsiaTheme="minorHAnsi" w:hAnsi="Times New Roman"/>
          <w:b/>
          <w:color w:val="000000"/>
          <w:sz w:val="24"/>
          <w:szCs w:val="24"/>
          <w:lang w:val="en-US" w:eastAsia="en-US"/>
        </w:rPr>
        <w:t>Aim:</w:t>
      </w:r>
      <w:r w:rsidR="00DB6ED9" w:rsidRPr="00DB6ED9">
        <w:rPr>
          <w:rFonts w:ascii="Times New Roman" w:hAnsi="Times New Roman"/>
          <w:sz w:val="24"/>
          <w:szCs w:val="24"/>
          <w:lang w:val="en-US"/>
        </w:rPr>
        <w:t>Predict missing data using regression modeling</w:t>
      </w:r>
      <w:r w:rsidR="009144BF" w:rsidRPr="009D2772">
        <w:rPr>
          <w:rFonts w:ascii="Times New Roman" w:eastAsiaTheme="minorHAnsi" w:hAnsi="Times New Roman"/>
          <w:color w:val="000000"/>
          <w:sz w:val="23"/>
          <w:szCs w:val="23"/>
          <w:lang w:val="en-US" w:eastAsia="en-US"/>
        </w:rPr>
        <w:t>.</w:t>
      </w:r>
      <w:r w:rsidRPr="00D82AC3">
        <w:rPr>
          <w:rFonts w:ascii="Times New Roman" w:eastAsiaTheme="minorHAnsi" w:hAnsi="Times New Roman"/>
          <w:color w:val="000000"/>
          <w:sz w:val="24"/>
          <w:szCs w:val="24"/>
          <w:lang w:val="en-US" w:eastAsia="en-US"/>
        </w:rPr>
        <w:t>_____________________________________________________________________</w:t>
      </w:r>
      <w:r w:rsidRPr="00D82AC3">
        <w:rPr>
          <w:rFonts w:ascii="Times New Roman" w:hAnsi="Times New Roman"/>
          <w:bCs/>
          <w:sz w:val="24"/>
          <w:szCs w:val="24"/>
        </w:rPr>
        <w:t>______</w:t>
      </w:r>
    </w:p>
    <w:p w:rsidR="00795308" w:rsidRPr="00D82AC3" w:rsidRDefault="008E0E83" w:rsidP="00795308">
      <w:pPr>
        <w:spacing w:after="0"/>
        <w:jc w:val="both"/>
        <w:rPr>
          <w:rFonts w:ascii="Times New Roman" w:hAnsi="Times New Roman"/>
          <w:sz w:val="24"/>
          <w:szCs w:val="24"/>
        </w:rPr>
      </w:pPr>
      <w:r w:rsidRPr="00D82AC3">
        <w:rPr>
          <w:rFonts w:ascii="Times New Roman" w:hAnsi="Times New Roman"/>
          <w:b/>
          <w:sz w:val="24"/>
          <w:szCs w:val="24"/>
        </w:rPr>
        <w:t>Resources needed:</w:t>
      </w:r>
      <w:r w:rsidR="00DB6ED9">
        <w:rPr>
          <w:rFonts w:ascii="Times New Roman" w:hAnsi="Times New Roman"/>
          <w:sz w:val="24"/>
          <w:szCs w:val="24"/>
        </w:rPr>
        <w:t>Any programming language</w:t>
      </w:r>
      <w:r w:rsidR="00795308">
        <w:rPr>
          <w:rFonts w:ascii="Times New Roman" w:hAnsi="Times New Roman"/>
          <w:sz w:val="24"/>
          <w:szCs w:val="24"/>
        </w:rPr>
        <w:t>, any data source (RDBMS/Excel/CSV)</w:t>
      </w:r>
    </w:p>
    <w:p w:rsidR="008E0E83" w:rsidRPr="00D82AC3" w:rsidRDefault="008E0E83" w:rsidP="008A5AD9">
      <w:pPr>
        <w:spacing w:after="0"/>
        <w:jc w:val="both"/>
        <w:rPr>
          <w:rFonts w:ascii="Times New Roman" w:hAnsi="Times New Roman"/>
          <w:sz w:val="24"/>
          <w:szCs w:val="24"/>
        </w:rPr>
      </w:pPr>
      <w:r w:rsidRPr="00D82AC3">
        <w:rPr>
          <w:rFonts w:ascii="Times New Roman" w:hAnsi="Times New Roman"/>
          <w:sz w:val="24"/>
          <w:szCs w:val="24"/>
        </w:rPr>
        <w:t>___________________________________________________________________________</w:t>
      </w:r>
    </w:p>
    <w:p w:rsidR="00D34BC3" w:rsidRDefault="00B04188" w:rsidP="008A5AD9">
      <w:pPr>
        <w:jc w:val="both"/>
        <w:rPr>
          <w:rFonts w:ascii="Times New Roman" w:hAnsi="Times New Roman"/>
          <w:b/>
          <w:sz w:val="24"/>
          <w:szCs w:val="24"/>
        </w:rPr>
      </w:pPr>
      <w:r w:rsidRPr="00D82AC3">
        <w:rPr>
          <w:rFonts w:ascii="Times New Roman" w:hAnsi="Times New Roman"/>
          <w:b/>
          <w:sz w:val="24"/>
          <w:szCs w:val="24"/>
        </w:rPr>
        <w:t>Theory:</w:t>
      </w:r>
    </w:p>
    <w:p w:rsidR="00921E43" w:rsidRDefault="003F75D5" w:rsidP="007F0958">
      <w:pPr>
        <w:spacing w:after="0"/>
        <w:jc w:val="both"/>
        <w:rPr>
          <w:rFonts w:ascii="Times New Roman" w:hAnsi="Times New Roman"/>
          <w:color w:val="000000"/>
          <w:sz w:val="24"/>
          <w:szCs w:val="24"/>
          <w:shd w:val="clear" w:color="auto" w:fill="FFFFFF"/>
        </w:rPr>
      </w:pPr>
      <w:r w:rsidRPr="003F75D5">
        <w:rPr>
          <w:rFonts w:ascii="Times New Roman" w:hAnsi="Times New Roman"/>
          <w:color w:val="000000"/>
          <w:sz w:val="24"/>
          <w:szCs w:val="24"/>
          <w:shd w:val="clear" w:color="auto" w:fill="FFFFFF"/>
        </w:rPr>
        <w:t xml:space="preserve">Missing data (or missing values) is defined as the data value that is not stored for a variable in the observation of interest. The problem of missing data is relatively common in </w:t>
      </w:r>
      <w:r>
        <w:rPr>
          <w:rFonts w:ascii="Times New Roman" w:hAnsi="Times New Roman"/>
          <w:color w:val="000000"/>
          <w:sz w:val="24"/>
          <w:szCs w:val="24"/>
          <w:shd w:val="clear" w:color="auto" w:fill="FFFFFF"/>
        </w:rPr>
        <w:t xml:space="preserve">data set </w:t>
      </w:r>
      <w:r w:rsidRPr="003F75D5">
        <w:rPr>
          <w:rFonts w:ascii="Times New Roman" w:hAnsi="Times New Roman"/>
          <w:color w:val="000000"/>
          <w:sz w:val="24"/>
          <w:szCs w:val="24"/>
          <w:shd w:val="clear" w:color="auto" w:fill="FFFFFF"/>
        </w:rPr>
        <w:t xml:space="preserve"> and can have a significant effect on the conclusions that can be drawn from the data</w:t>
      </w:r>
      <w:r>
        <w:rPr>
          <w:rFonts w:ascii="Times New Roman" w:hAnsi="Times New Roman"/>
          <w:color w:val="000000"/>
          <w:sz w:val="24"/>
          <w:szCs w:val="24"/>
          <w:shd w:val="clear" w:color="auto" w:fill="FFFFFF"/>
        </w:rPr>
        <w:t>. There are various techniques proposed for handling missing values like deletion of records/attributes, filling with a random value or using some measures of central tendency, imputation using regression etc. Regression imputation is</w:t>
      </w:r>
      <w:r w:rsidR="00921E43">
        <w:rPr>
          <w:rFonts w:ascii="Times New Roman" w:hAnsi="Times New Roman"/>
          <w:color w:val="000000"/>
          <w:sz w:val="24"/>
          <w:szCs w:val="24"/>
          <w:shd w:val="clear" w:color="auto" w:fill="FFFFFF"/>
        </w:rPr>
        <w:t xml:space="preserve"> guessing missing variables using regression</w:t>
      </w:r>
      <w:r>
        <w:rPr>
          <w:rFonts w:ascii="Times New Roman" w:hAnsi="Times New Roman"/>
          <w:color w:val="000000"/>
          <w:sz w:val="24"/>
          <w:szCs w:val="24"/>
          <w:shd w:val="clear" w:color="auto" w:fill="FFFFFF"/>
        </w:rPr>
        <w:t xml:space="preserve"> i</w:t>
      </w:r>
      <w:r w:rsidRPr="003F75D5">
        <w:rPr>
          <w:rFonts w:ascii="Times New Roman" w:hAnsi="Times New Roman"/>
          <w:color w:val="000000"/>
          <w:sz w:val="24"/>
          <w:szCs w:val="24"/>
          <w:shd w:val="clear" w:color="auto" w:fill="FFFFFF"/>
        </w:rPr>
        <w:t>f we know there is a correlation between the missing value and other variables</w:t>
      </w:r>
      <w:r w:rsidR="00921E43">
        <w:rPr>
          <w:rFonts w:ascii="Times New Roman" w:hAnsi="Times New Roman"/>
          <w:color w:val="000000"/>
          <w:sz w:val="24"/>
          <w:szCs w:val="24"/>
          <w:shd w:val="clear" w:color="auto" w:fill="FFFFFF"/>
        </w:rPr>
        <w:t>. Scatterplots can be used to identify correlation between variables.</w:t>
      </w:r>
    </w:p>
    <w:p w:rsidR="00921E43" w:rsidRDefault="00921E43" w:rsidP="00921E43">
      <w:pPr>
        <w:spacing w:after="0"/>
        <w:jc w:val="center"/>
        <w:rPr>
          <w:rFonts w:ascii="Times New Roman" w:hAnsi="Times New Roman"/>
          <w:color w:val="000000"/>
          <w:sz w:val="24"/>
          <w:szCs w:val="24"/>
          <w:shd w:val="clear" w:color="auto" w:fill="FFFFFF"/>
        </w:rPr>
      </w:pPr>
      <w:r>
        <w:rPr>
          <w:noProof/>
          <w:lang w:val="en-US" w:eastAsia="en-US"/>
        </w:rPr>
        <w:drawing>
          <wp:inline distT="0" distB="0" distL="0" distR="0">
            <wp:extent cx="2531059" cy="2028028"/>
            <wp:effectExtent l="0" t="0" r="3175" b="0"/>
            <wp:docPr id="2" name="Picture 2" descr="Relationship between the Tampa scale and Pain variables (green dots are observed and red dots are the miss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ship between the Tampa scale and Pain variables (green dots are observed and red dots are the missing da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0214" cy="2027351"/>
                    </a:xfrm>
                    <a:prstGeom prst="rect">
                      <a:avLst/>
                    </a:prstGeom>
                    <a:noFill/>
                    <a:ln>
                      <a:noFill/>
                    </a:ln>
                  </pic:spPr>
                </pic:pic>
              </a:graphicData>
            </a:graphic>
          </wp:inline>
        </w:drawing>
      </w:r>
    </w:p>
    <w:p w:rsidR="00921E43" w:rsidRDefault="00921E43" w:rsidP="00921E43">
      <w:pPr>
        <w:spacing w:after="0"/>
        <w:jc w:val="cente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Figure 1: A scatter plot showing correlation between attributes pain and tampascale.</w:t>
      </w:r>
    </w:p>
    <w:p w:rsidR="00921E43" w:rsidRDefault="00921E43" w:rsidP="007F0958">
      <w:pPr>
        <w:spacing w:after="0"/>
        <w:jc w:val="both"/>
        <w:rPr>
          <w:rFonts w:ascii="Times New Roman" w:hAnsi="Times New Roman"/>
          <w:color w:val="000000"/>
          <w:sz w:val="24"/>
          <w:szCs w:val="24"/>
          <w:shd w:val="clear" w:color="auto" w:fill="FFFFFF"/>
        </w:rPr>
      </w:pPr>
    </w:p>
    <w:p w:rsidR="00CC1FE3" w:rsidRDefault="00921E43" w:rsidP="007F0958">
      <w:pPr>
        <w:spacing w:after="0"/>
        <w:jc w:val="both"/>
        <w:rPr>
          <w:rFonts w:ascii="Times New Roman" w:hAnsi="Times New Roman"/>
          <w:sz w:val="24"/>
          <w:szCs w:val="24"/>
          <w:lang w:val="en-US"/>
        </w:rPr>
      </w:pPr>
      <w:r>
        <w:rPr>
          <w:rFonts w:ascii="Times New Roman" w:hAnsi="Times New Roman"/>
          <w:color w:val="000000"/>
          <w:sz w:val="24"/>
          <w:szCs w:val="24"/>
          <w:shd w:val="clear" w:color="auto" w:fill="FFFFFF"/>
        </w:rPr>
        <w:t xml:space="preserve">Once correlation is identified either linear regression or multiple regression can be used for imputation. </w:t>
      </w:r>
      <w:r w:rsidR="00F26DAF" w:rsidRPr="003F75D5">
        <w:rPr>
          <w:rFonts w:ascii="Times New Roman" w:hAnsi="Times New Roman"/>
          <w:color w:val="000000"/>
          <w:sz w:val="24"/>
          <w:szCs w:val="24"/>
          <w:shd w:val="clear" w:color="auto" w:fill="FFFFFF"/>
        </w:rPr>
        <w:t xml:space="preserve">Linear regression involves finding the “best” line </w:t>
      </w:r>
      <w:r w:rsidR="00CC1FE3" w:rsidRPr="003F75D5">
        <w:rPr>
          <w:rFonts w:ascii="Times New Roman" w:hAnsi="Times New Roman"/>
          <w:color w:val="000000"/>
          <w:sz w:val="24"/>
          <w:szCs w:val="24"/>
          <w:shd w:val="clear" w:color="auto" w:fill="FFFFFF"/>
        </w:rPr>
        <w:t>as shown in fig</w:t>
      </w:r>
      <w:r w:rsidR="00962B0F" w:rsidRPr="003F75D5">
        <w:rPr>
          <w:rFonts w:ascii="Times New Roman" w:hAnsi="Times New Roman"/>
          <w:color w:val="000000"/>
          <w:sz w:val="24"/>
          <w:szCs w:val="24"/>
          <w:shd w:val="clear" w:color="auto" w:fill="FFFFFF"/>
        </w:rPr>
        <w:t>.</w:t>
      </w:r>
      <w:r w:rsidR="00CC1FE3" w:rsidRPr="003F75D5">
        <w:rPr>
          <w:rFonts w:ascii="Times New Roman" w:hAnsi="Times New Roman"/>
          <w:color w:val="000000"/>
          <w:sz w:val="24"/>
          <w:szCs w:val="24"/>
          <w:shd w:val="clear" w:color="auto" w:fill="FFFFFF"/>
        </w:rPr>
        <w:t xml:space="preserve"> 1 </w:t>
      </w:r>
      <w:r w:rsidR="00F26DAF" w:rsidRPr="003F75D5">
        <w:rPr>
          <w:rFonts w:ascii="Times New Roman" w:hAnsi="Times New Roman"/>
          <w:color w:val="000000"/>
          <w:sz w:val="24"/>
          <w:szCs w:val="24"/>
          <w:shd w:val="clear" w:color="auto" w:fill="FFFFFF"/>
        </w:rPr>
        <w:t>to fit two attributes (or var</w:t>
      </w:r>
      <w:r w:rsidR="00F26DAF" w:rsidRPr="00F26DAF">
        <w:rPr>
          <w:rFonts w:ascii="Times New Roman" w:hAnsi="Times New Roman"/>
          <w:sz w:val="24"/>
          <w:szCs w:val="24"/>
          <w:lang w:val="en-US"/>
        </w:rPr>
        <w:t>iables) so that one attribute can be used to predict the other.</w:t>
      </w:r>
    </w:p>
    <w:p w:rsidR="00CC1FE3" w:rsidRDefault="00CC1FE3" w:rsidP="00CC1FE3">
      <w:pPr>
        <w:spacing w:after="0"/>
        <w:jc w:val="center"/>
        <w:rPr>
          <w:rFonts w:ascii="Times New Roman" w:hAnsi="Times New Roman"/>
          <w:sz w:val="24"/>
          <w:szCs w:val="24"/>
          <w:lang w:val="en-US"/>
        </w:rPr>
      </w:pPr>
      <w:r>
        <w:rPr>
          <w:noProof/>
          <w:lang w:val="en-US" w:eastAsia="en-US"/>
        </w:rPr>
        <w:drawing>
          <wp:inline distT="0" distB="0" distL="0" distR="0">
            <wp:extent cx="3423869" cy="2009510"/>
            <wp:effectExtent l="19050" t="0" r="5131" b="0"/>
            <wp:docPr id="1" name="Picture 1" descr="http://upload.wikimedia.org/wikipedia/commons/thumb/3/3a/Linear_regression.svg/400px-Linear_regres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a/Linear_regression.svg/400px-Linear_regression.svg.png"/>
                    <pic:cNvPicPr>
                      <a:picLocks noChangeAspect="1" noChangeArrowheads="1"/>
                    </pic:cNvPicPr>
                  </pic:nvPicPr>
                  <pic:blipFill>
                    <a:blip r:embed="rId8"/>
                    <a:srcRect/>
                    <a:stretch>
                      <a:fillRect/>
                    </a:stretch>
                  </pic:blipFill>
                  <pic:spPr bwMode="auto">
                    <a:xfrm>
                      <a:off x="0" y="0"/>
                      <a:ext cx="3428108" cy="2011998"/>
                    </a:xfrm>
                    <a:prstGeom prst="rect">
                      <a:avLst/>
                    </a:prstGeom>
                    <a:noFill/>
                    <a:ln w="9525">
                      <a:noFill/>
                      <a:miter lim="800000"/>
                      <a:headEnd/>
                      <a:tailEnd/>
                    </a:ln>
                  </pic:spPr>
                </pic:pic>
              </a:graphicData>
            </a:graphic>
          </wp:inline>
        </w:drawing>
      </w:r>
    </w:p>
    <w:p w:rsidR="00CC1FE3" w:rsidRDefault="00CC1FE3" w:rsidP="007F0958">
      <w:pPr>
        <w:spacing w:after="0"/>
        <w:jc w:val="both"/>
        <w:rPr>
          <w:rFonts w:ascii="Times New Roman" w:hAnsi="Times New Roman"/>
          <w:sz w:val="24"/>
          <w:szCs w:val="24"/>
          <w:lang w:val="en-US"/>
        </w:rPr>
      </w:pPr>
      <w:r>
        <w:rPr>
          <w:rFonts w:ascii="Times New Roman" w:hAnsi="Times New Roman"/>
          <w:sz w:val="24"/>
          <w:szCs w:val="24"/>
          <w:lang w:val="en-US"/>
        </w:rPr>
        <w:lastRenderedPageBreak/>
        <w:t xml:space="preserve">              Fig</w:t>
      </w:r>
      <w:r w:rsidR="00962B0F">
        <w:rPr>
          <w:rFonts w:ascii="Times New Roman" w:hAnsi="Times New Roman"/>
          <w:sz w:val="24"/>
          <w:szCs w:val="24"/>
          <w:lang w:val="en-US"/>
        </w:rPr>
        <w:t>ure</w:t>
      </w:r>
      <w:r w:rsidR="00921E43">
        <w:rPr>
          <w:rFonts w:ascii="Times New Roman" w:hAnsi="Times New Roman"/>
          <w:sz w:val="24"/>
          <w:szCs w:val="24"/>
          <w:lang w:val="en-US"/>
        </w:rPr>
        <w:t xml:space="preserve"> 2:</w:t>
      </w:r>
      <w:r w:rsidRPr="00CC1FE3">
        <w:rPr>
          <w:rFonts w:ascii="Times New Roman" w:hAnsi="Times New Roman"/>
          <w:sz w:val="24"/>
          <w:szCs w:val="24"/>
        </w:rPr>
        <w:t>Example of simple linear regression, which has one independent variable</w:t>
      </w:r>
    </w:p>
    <w:p w:rsidR="00CC1FE3" w:rsidRDefault="00CC1FE3" w:rsidP="007F0958">
      <w:pPr>
        <w:spacing w:after="0"/>
        <w:jc w:val="both"/>
        <w:rPr>
          <w:rFonts w:ascii="Times New Roman" w:hAnsi="Times New Roman"/>
          <w:sz w:val="24"/>
          <w:szCs w:val="24"/>
          <w:lang w:val="en-US"/>
        </w:rPr>
      </w:pPr>
    </w:p>
    <w:p w:rsidR="003F75D5" w:rsidRDefault="00F26DAF" w:rsidP="007F0958">
      <w:pPr>
        <w:spacing w:after="0"/>
        <w:jc w:val="both"/>
        <w:rPr>
          <w:rFonts w:ascii="Times New Roman" w:hAnsi="Times New Roman"/>
          <w:sz w:val="24"/>
          <w:szCs w:val="24"/>
          <w:lang w:val="en-US"/>
        </w:rPr>
      </w:pPr>
      <w:r w:rsidRPr="00F26DAF">
        <w:rPr>
          <w:rFonts w:ascii="Times New Roman" w:hAnsi="Times New Roman"/>
          <w:i/>
          <w:iCs/>
          <w:sz w:val="24"/>
          <w:szCs w:val="24"/>
          <w:lang w:val="en-US"/>
        </w:rPr>
        <w:t xml:space="preserve">Multiple linear regression </w:t>
      </w:r>
      <w:r w:rsidRPr="00F26DAF">
        <w:rPr>
          <w:rFonts w:ascii="Times New Roman" w:hAnsi="Times New Roman"/>
          <w:sz w:val="24"/>
          <w:szCs w:val="24"/>
          <w:lang w:val="en-US"/>
        </w:rPr>
        <w:t>is an extension of linear regression, where more than twoattributes are involved and the data are fit to a multidimensional surface.</w:t>
      </w:r>
    </w:p>
    <w:p w:rsidR="003F75D5" w:rsidRDefault="003F75D5" w:rsidP="007F0958">
      <w:pPr>
        <w:spacing w:after="0"/>
        <w:jc w:val="both"/>
        <w:rPr>
          <w:rFonts w:ascii="Times New Roman" w:hAnsi="Times New Roman"/>
          <w:sz w:val="24"/>
          <w:szCs w:val="24"/>
          <w:lang w:val="en-US"/>
        </w:rPr>
      </w:pPr>
    </w:p>
    <w:p w:rsidR="007F0958" w:rsidRDefault="007F0958" w:rsidP="007F0958">
      <w:pPr>
        <w:spacing w:after="0"/>
        <w:jc w:val="both"/>
        <w:rPr>
          <w:rFonts w:ascii="Times New Roman" w:hAnsi="Times New Roman"/>
          <w:sz w:val="24"/>
          <w:szCs w:val="24"/>
          <w:lang w:val="en-US"/>
        </w:rPr>
      </w:pPr>
      <w:r w:rsidRPr="007F0958">
        <w:rPr>
          <w:rFonts w:ascii="Times New Roman" w:hAnsi="Times New Roman"/>
          <w:sz w:val="24"/>
          <w:szCs w:val="24"/>
          <w:lang w:val="en-US"/>
        </w:rPr>
        <w:t>Prediction is predicting continuous or ordered values for a given input i.e. Numeric prediction</w:t>
      </w:r>
      <w:r>
        <w:rPr>
          <w:rFonts w:ascii="Times New Roman" w:hAnsi="Times New Roman"/>
          <w:sz w:val="24"/>
          <w:szCs w:val="24"/>
          <w:lang w:val="en-US"/>
        </w:rPr>
        <w:t>, for example, p</w:t>
      </w:r>
      <w:r w:rsidRPr="007F0958">
        <w:rPr>
          <w:rFonts w:ascii="Times New Roman" w:hAnsi="Times New Roman"/>
          <w:sz w:val="24"/>
          <w:szCs w:val="24"/>
          <w:lang w:val="en-US"/>
        </w:rPr>
        <w:t>redicting salary of employee with 10 years of experience</w:t>
      </w:r>
      <w:r>
        <w:rPr>
          <w:rFonts w:ascii="Times New Roman" w:hAnsi="Times New Roman"/>
          <w:sz w:val="24"/>
          <w:szCs w:val="24"/>
          <w:lang w:val="en-US"/>
        </w:rPr>
        <w:t>.</w:t>
      </w:r>
    </w:p>
    <w:p w:rsidR="00B91521" w:rsidRPr="00B91521" w:rsidRDefault="00B91521" w:rsidP="00B91521">
      <w:pPr>
        <w:spacing w:after="0"/>
        <w:jc w:val="both"/>
        <w:rPr>
          <w:rFonts w:ascii="Times New Roman" w:hAnsi="Times New Roman"/>
          <w:sz w:val="24"/>
          <w:szCs w:val="24"/>
          <w:lang w:val="en-US"/>
        </w:rPr>
      </w:pPr>
    </w:p>
    <w:p w:rsidR="00B91521" w:rsidRDefault="00B91521" w:rsidP="00B91521">
      <w:pPr>
        <w:spacing w:after="0"/>
        <w:jc w:val="both"/>
        <w:rPr>
          <w:rFonts w:ascii="Times New Roman" w:hAnsi="Times New Roman"/>
          <w:b/>
          <w:sz w:val="24"/>
          <w:szCs w:val="24"/>
          <w:lang w:val="en-US"/>
        </w:rPr>
      </w:pPr>
    </w:p>
    <w:p w:rsidR="00B91521" w:rsidRPr="00B91521" w:rsidRDefault="00921E43" w:rsidP="00B91521">
      <w:pPr>
        <w:spacing w:after="0"/>
        <w:jc w:val="both"/>
        <w:rPr>
          <w:rFonts w:ascii="Times New Roman" w:hAnsi="Times New Roman"/>
          <w:b/>
          <w:sz w:val="24"/>
          <w:szCs w:val="24"/>
          <w:lang w:val="en-US"/>
        </w:rPr>
      </w:pPr>
      <w:r>
        <w:rPr>
          <w:rFonts w:ascii="Times New Roman" w:hAnsi="Times New Roman"/>
          <w:b/>
          <w:sz w:val="24"/>
          <w:szCs w:val="24"/>
          <w:lang w:val="en-US"/>
        </w:rPr>
        <w:t xml:space="preserve">Simple </w:t>
      </w:r>
      <w:r w:rsidR="00B91521" w:rsidRPr="00B91521">
        <w:rPr>
          <w:rFonts w:ascii="Times New Roman" w:hAnsi="Times New Roman"/>
          <w:b/>
          <w:sz w:val="24"/>
          <w:szCs w:val="24"/>
          <w:lang w:val="en-US"/>
        </w:rPr>
        <w:t>Linear Regression:</w:t>
      </w:r>
    </w:p>
    <w:p w:rsidR="00B91521" w:rsidRPr="00B91521" w:rsidRDefault="00B91521" w:rsidP="00B91521">
      <w:pPr>
        <w:spacing w:after="0"/>
        <w:jc w:val="both"/>
        <w:rPr>
          <w:rFonts w:ascii="Times New Roman" w:hAnsi="Times New Roman"/>
          <w:b/>
          <w:sz w:val="24"/>
          <w:szCs w:val="24"/>
          <w:lang w:val="en-US"/>
        </w:rPr>
      </w:pPr>
    </w:p>
    <w:p w:rsidR="00B91521" w:rsidRPr="00B91521" w:rsidRDefault="00B91521" w:rsidP="00B91521">
      <w:pPr>
        <w:spacing w:after="0"/>
        <w:jc w:val="both"/>
        <w:rPr>
          <w:rFonts w:ascii="Times New Roman" w:hAnsi="Times New Roman"/>
          <w:sz w:val="24"/>
          <w:szCs w:val="24"/>
          <w:lang w:val="en-US"/>
        </w:rPr>
      </w:pPr>
      <w:r w:rsidRPr="00B91521">
        <w:rPr>
          <w:rFonts w:ascii="Times New Roman" w:hAnsi="Times New Roman"/>
          <w:sz w:val="24"/>
          <w:szCs w:val="24"/>
          <w:lang w:val="en-US"/>
        </w:rPr>
        <w:t xml:space="preserve">Straight line regression analysis involves a responsible variable </w:t>
      </w:r>
      <w:r w:rsidRPr="00B91521">
        <w:rPr>
          <w:rFonts w:ascii="Times New Roman" w:hAnsi="Times New Roman"/>
          <w:i/>
          <w:sz w:val="24"/>
          <w:szCs w:val="24"/>
          <w:lang w:val="en-US"/>
        </w:rPr>
        <w:t>y</w:t>
      </w:r>
      <w:r w:rsidRPr="00B91521">
        <w:rPr>
          <w:rFonts w:ascii="Times New Roman" w:hAnsi="Times New Roman"/>
          <w:sz w:val="24"/>
          <w:szCs w:val="24"/>
          <w:lang w:val="en-US"/>
        </w:rPr>
        <w:t xml:space="preserve"> and a single predictor variable </w:t>
      </w:r>
      <w:r w:rsidRPr="00B91521">
        <w:rPr>
          <w:rFonts w:ascii="Times New Roman" w:hAnsi="Times New Roman"/>
          <w:i/>
          <w:sz w:val="24"/>
          <w:szCs w:val="24"/>
          <w:lang w:val="en-US"/>
        </w:rPr>
        <w:t>x</w:t>
      </w:r>
      <w:r w:rsidRPr="00B91521">
        <w:rPr>
          <w:rFonts w:ascii="Times New Roman" w:hAnsi="Times New Roman"/>
          <w:sz w:val="24"/>
          <w:szCs w:val="24"/>
          <w:lang w:val="en-US"/>
        </w:rPr>
        <w:t xml:space="preserve">. by modeling </w:t>
      </w:r>
      <w:r w:rsidRPr="00B91521">
        <w:rPr>
          <w:rFonts w:ascii="Times New Roman" w:hAnsi="Times New Roman"/>
          <w:i/>
          <w:sz w:val="24"/>
          <w:szCs w:val="24"/>
          <w:lang w:val="en-US"/>
        </w:rPr>
        <w:t>y</w:t>
      </w:r>
      <w:r w:rsidRPr="00B91521">
        <w:rPr>
          <w:rFonts w:ascii="Times New Roman" w:hAnsi="Times New Roman"/>
          <w:sz w:val="24"/>
          <w:szCs w:val="24"/>
          <w:lang w:val="en-US"/>
        </w:rPr>
        <w:t xml:space="preserve"> as a linear function of </w:t>
      </w:r>
      <w:r w:rsidRPr="00B91521">
        <w:rPr>
          <w:rFonts w:ascii="Times New Roman" w:hAnsi="Times New Roman"/>
          <w:i/>
          <w:sz w:val="24"/>
          <w:szCs w:val="24"/>
          <w:lang w:val="en-US"/>
        </w:rPr>
        <w:t>x</w:t>
      </w:r>
      <w:r>
        <w:rPr>
          <w:rFonts w:ascii="Times New Roman" w:hAnsi="Times New Roman"/>
          <w:sz w:val="24"/>
          <w:szCs w:val="24"/>
          <w:lang w:val="en-US"/>
        </w:rPr>
        <w:t>as given in equation 1,</w:t>
      </w:r>
    </w:p>
    <w:p w:rsidR="00B91521" w:rsidRPr="00B91521" w:rsidRDefault="00B91521" w:rsidP="00B91521">
      <w:pPr>
        <w:spacing w:after="0"/>
        <w:jc w:val="both"/>
        <w:rPr>
          <w:rFonts w:ascii="Times New Roman" w:hAnsi="Times New Roman"/>
          <w:sz w:val="24"/>
          <w:szCs w:val="24"/>
          <w:lang w:val="en-US"/>
        </w:rPr>
      </w:pPr>
    </w:p>
    <w:p w:rsidR="00B91521" w:rsidRPr="00B91521" w:rsidRDefault="00B91521" w:rsidP="00B91521">
      <w:pPr>
        <w:spacing w:after="0"/>
        <w:jc w:val="both"/>
        <w:rPr>
          <w:rFonts w:ascii="Times New Roman" w:hAnsi="Times New Roman"/>
          <w:sz w:val="24"/>
          <w:szCs w:val="24"/>
          <w:lang w:val="en-US"/>
        </w:rPr>
      </w:pPr>
      <w:r w:rsidRPr="00B91521">
        <w:rPr>
          <w:rFonts w:ascii="Times New Roman" w:hAnsi="Times New Roman"/>
          <w:i/>
          <w:sz w:val="24"/>
          <w:szCs w:val="24"/>
          <w:lang w:val="en-US"/>
        </w:rPr>
        <w:t xml:space="preserve">   y=</w:t>
      </w:r>
      <w:r w:rsidR="004170ED" w:rsidRPr="004170ED">
        <w:rPr>
          <w:rFonts w:ascii="Times New Roman" w:hAnsi="Times New Roman"/>
          <w:i/>
          <w:szCs w:val="24"/>
          <w:lang w:val="en-US"/>
        </w:rPr>
        <w:t>w0 + w1</w:t>
      </w:r>
      <w:r w:rsidRPr="00B91521">
        <w:rPr>
          <w:rFonts w:ascii="Times New Roman" w:hAnsi="Times New Roman"/>
          <w:i/>
          <w:sz w:val="24"/>
          <w:szCs w:val="24"/>
          <w:lang w:val="en-US"/>
        </w:rPr>
        <w:t xml:space="preserve">*x </w:t>
      </w:r>
      <w:r>
        <w:rPr>
          <w:rFonts w:ascii="Times New Roman" w:hAnsi="Times New Roman"/>
          <w:sz w:val="24"/>
          <w:szCs w:val="24"/>
          <w:lang w:val="en-US"/>
        </w:rPr>
        <w:t>…………………………………………………………………</w:t>
      </w:r>
      <w:r w:rsidR="00AC7C0F">
        <w:rPr>
          <w:rFonts w:ascii="Times New Roman" w:hAnsi="Times New Roman"/>
          <w:sz w:val="24"/>
          <w:szCs w:val="24"/>
          <w:lang w:val="en-US"/>
        </w:rPr>
        <w:t>.. (</w:t>
      </w:r>
      <w:r>
        <w:rPr>
          <w:rFonts w:ascii="Times New Roman" w:hAnsi="Times New Roman"/>
          <w:sz w:val="24"/>
          <w:szCs w:val="24"/>
          <w:lang w:val="en-US"/>
        </w:rPr>
        <w:t>1)</w:t>
      </w:r>
    </w:p>
    <w:p w:rsidR="00B91521" w:rsidRPr="00B91521" w:rsidRDefault="00B91521" w:rsidP="00B91521">
      <w:pPr>
        <w:spacing w:after="0"/>
        <w:jc w:val="both"/>
        <w:rPr>
          <w:rFonts w:ascii="Times New Roman" w:hAnsi="Times New Roman"/>
          <w:sz w:val="24"/>
          <w:szCs w:val="24"/>
          <w:lang w:val="en-US"/>
        </w:rPr>
      </w:pPr>
    </w:p>
    <w:p w:rsidR="00B91521" w:rsidRPr="00B91521" w:rsidRDefault="00AC7C0F" w:rsidP="00B91521">
      <w:pPr>
        <w:spacing w:after="0"/>
        <w:jc w:val="both"/>
        <w:rPr>
          <w:rFonts w:ascii="Times New Roman" w:hAnsi="Times New Roman"/>
          <w:sz w:val="24"/>
          <w:szCs w:val="24"/>
          <w:lang w:val="en-US"/>
        </w:rPr>
      </w:pPr>
      <w:r>
        <w:rPr>
          <w:rFonts w:ascii="Times New Roman" w:hAnsi="Times New Roman"/>
          <w:sz w:val="24"/>
          <w:szCs w:val="24"/>
          <w:lang w:val="en-US"/>
        </w:rPr>
        <w:t>w</w:t>
      </w:r>
      <w:r w:rsidR="00B91521" w:rsidRPr="00B91521">
        <w:rPr>
          <w:rFonts w:ascii="Times New Roman" w:hAnsi="Times New Roman"/>
          <w:sz w:val="24"/>
          <w:szCs w:val="24"/>
          <w:lang w:val="en-US"/>
        </w:rPr>
        <w:t xml:space="preserve">here </w:t>
      </w:r>
      <w:r w:rsidR="004170ED" w:rsidRPr="004170ED">
        <w:rPr>
          <w:rFonts w:ascii="Times New Roman" w:hAnsi="Times New Roman"/>
          <w:i/>
          <w:szCs w:val="24"/>
          <w:lang w:val="en-US"/>
        </w:rPr>
        <w:t>w0</w:t>
      </w:r>
      <w:r w:rsidR="00B91521" w:rsidRPr="00B91521">
        <w:rPr>
          <w:rFonts w:ascii="Times New Roman" w:hAnsi="Times New Roman"/>
          <w:sz w:val="24"/>
          <w:szCs w:val="24"/>
          <w:lang w:val="en-US"/>
        </w:rPr>
        <w:t xml:space="preserve">and </w:t>
      </w:r>
      <w:r w:rsidR="004170ED" w:rsidRPr="004170ED">
        <w:rPr>
          <w:rFonts w:ascii="Times New Roman" w:hAnsi="Times New Roman"/>
          <w:i/>
          <w:szCs w:val="24"/>
          <w:lang w:val="en-US"/>
        </w:rPr>
        <w:t>w1</w:t>
      </w:r>
      <w:r w:rsidR="00B91521" w:rsidRPr="00B91521">
        <w:rPr>
          <w:rFonts w:ascii="Times New Roman" w:hAnsi="Times New Roman"/>
          <w:sz w:val="24"/>
          <w:szCs w:val="24"/>
          <w:lang w:val="en-US"/>
        </w:rPr>
        <w:t xml:space="preserve"> are Regression co-efficient.</w:t>
      </w:r>
    </w:p>
    <w:p w:rsidR="00B91521" w:rsidRPr="00B91521" w:rsidRDefault="00B91521" w:rsidP="00B91521">
      <w:pPr>
        <w:spacing w:after="0"/>
        <w:jc w:val="both"/>
        <w:rPr>
          <w:rFonts w:ascii="Times New Roman" w:hAnsi="Times New Roman"/>
          <w:sz w:val="24"/>
          <w:szCs w:val="24"/>
          <w:lang w:val="en-US"/>
        </w:rPr>
      </w:pPr>
    </w:p>
    <w:p w:rsidR="00B91521" w:rsidRPr="00B91521" w:rsidRDefault="004170ED" w:rsidP="00B91521">
      <w:pPr>
        <w:spacing w:after="0"/>
        <w:jc w:val="both"/>
        <w:rPr>
          <w:rFonts w:ascii="Times New Roman" w:hAnsi="Times New Roman"/>
          <w:i/>
          <w:sz w:val="24"/>
          <w:szCs w:val="24"/>
          <w:lang w:val="en-US"/>
        </w:rPr>
      </w:pPr>
      <w:r w:rsidRPr="004170ED">
        <w:rPr>
          <w:rFonts w:ascii="Times New Roman" w:hAnsi="Times New Roman"/>
          <w:i/>
          <w:szCs w:val="24"/>
          <w:lang w:val="en-US"/>
        </w:rPr>
        <w:t>w</w:t>
      </w:r>
      <w:r>
        <w:rPr>
          <w:rFonts w:ascii="Times New Roman" w:hAnsi="Times New Roman"/>
          <w:i/>
          <w:szCs w:val="24"/>
          <w:lang w:val="en-US"/>
        </w:rPr>
        <w:t>0</w:t>
      </w:r>
      <w:r w:rsidR="00B91521" w:rsidRPr="00B91521">
        <w:rPr>
          <w:rFonts w:ascii="Times New Roman" w:hAnsi="Times New Roman"/>
          <w:i/>
          <w:sz w:val="24"/>
          <w:szCs w:val="24"/>
          <w:lang w:val="en-US"/>
        </w:rPr>
        <w:t xml:space="preserve"> = Y-intercept</w:t>
      </w:r>
    </w:p>
    <w:p w:rsidR="00B91521" w:rsidRPr="00B91521" w:rsidRDefault="004170ED" w:rsidP="00B91521">
      <w:pPr>
        <w:spacing w:after="0"/>
        <w:jc w:val="both"/>
        <w:rPr>
          <w:rFonts w:ascii="Times New Roman" w:hAnsi="Times New Roman"/>
          <w:sz w:val="24"/>
          <w:szCs w:val="24"/>
          <w:lang w:val="en-US"/>
        </w:rPr>
      </w:pPr>
      <w:r w:rsidRPr="004170ED">
        <w:rPr>
          <w:rFonts w:ascii="Times New Roman" w:hAnsi="Times New Roman"/>
          <w:i/>
          <w:szCs w:val="24"/>
          <w:lang w:val="en-US"/>
        </w:rPr>
        <w:t>w1</w:t>
      </w:r>
      <w:r w:rsidR="00B91521" w:rsidRPr="00B91521">
        <w:rPr>
          <w:rFonts w:ascii="Times New Roman" w:hAnsi="Times New Roman"/>
          <w:i/>
          <w:sz w:val="24"/>
          <w:szCs w:val="24"/>
          <w:lang w:val="en-US"/>
        </w:rPr>
        <w:t xml:space="preserve"> = Slope of the line</w:t>
      </w:r>
    </w:p>
    <w:p w:rsidR="00B91521" w:rsidRPr="00B91521" w:rsidRDefault="00B91521" w:rsidP="00B91521">
      <w:pPr>
        <w:spacing w:after="0"/>
        <w:jc w:val="both"/>
        <w:rPr>
          <w:rFonts w:ascii="Times New Roman" w:hAnsi="Times New Roman"/>
          <w:sz w:val="24"/>
          <w:szCs w:val="24"/>
          <w:lang w:val="en-US"/>
        </w:rPr>
      </w:pPr>
    </w:p>
    <w:p w:rsidR="00B91521" w:rsidRPr="00B91521" w:rsidRDefault="00B91521" w:rsidP="00B91521">
      <w:pPr>
        <w:spacing w:after="0"/>
        <w:jc w:val="both"/>
        <w:rPr>
          <w:rFonts w:ascii="Times New Roman" w:hAnsi="Times New Roman"/>
          <w:sz w:val="24"/>
          <w:szCs w:val="24"/>
          <w:lang w:val="en-US"/>
        </w:rPr>
      </w:pPr>
      <w:r>
        <w:rPr>
          <w:rFonts w:ascii="Times New Roman" w:hAnsi="Times New Roman"/>
          <w:sz w:val="24"/>
          <w:szCs w:val="24"/>
          <w:lang w:val="en-US"/>
        </w:rPr>
        <w:t>Calculate</w:t>
      </w:r>
      <w:r w:rsidR="00310C09" w:rsidRPr="00B91521">
        <w:rPr>
          <w:rFonts w:ascii="Times New Roman" w:hAnsi="Times New Roman"/>
          <w:i/>
          <w:sz w:val="24"/>
          <w:szCs w:val="24"/>
          <w:lang w:val="en-US"/>
        </w:rPr>
        <w:t>w0</w:t>
      </w:r>
      <w:r w:rsidRPr="00B91521">
        <w:rPr>
          <w:rFonts w:ascii="Times New Roman" w:hAnsi="Times New Roman"/>
          <w:sz w:val="24"/>
          <w:szCs w:val="24"/>
          <w:lang w:val="en-US"/>
        </w:rPr>
        <w:t xml:space="preserve"> and </w:t>
      </w:r>
      <w:r w:rsidR="00310C09" w:rsidRPr="00B91521">
        <w:rPr>
          <w:rFonts w:ascii="Times New Roman" w:hAnsi="Times New Roman"/>
          <w:i/>
          <w:sz w:val="24"/>
          <w:szCs w:val="24"/>
          <w:lang w:val="en-US"/>
        </w:rPr>
        <w:t>w1</w:t>
      </w:r>
      <w:r w:rsidRPr="00B91521">
        <w:rPr>
          <w:rFonts w:ascii="Times New Roman" w:hAnsi="Times New Roman"/>
          <w:sz w:val="24"/>
          <w:szCs w:val="24"/>
          <w:lang w:val="en-US"/>
        </w:rPr>
        <w:t>by method of least squares, which estimates best fitting straight line.</w:t>
      </w:r>
    </w:p>
    <w:p w:rsidR="00FD4659" w:rsidRDefault="00FD4659" w:rsidP="00B91521">
      <w:pPr>
        <w:spacing w:after="0"/>
        <w:jc w:val="both"/>
        <w:rPr>
          <w:rFonts w:ascii="Times New Roman" w:hAnsi="Times New Roman"/>
          <w:sz w:val="24"/>
          <w:szCs w:val="24"/>
          <w:lang w:val="en-US"/>
        </w:rPr>
      </w:pPr>
    </w:p>
    <w:p w:rsidR="00B91521" w:rsidRDefault="00B91521" w:rsidP="00B91521">
      <w:pPr>
        <w:spacing w:after="0"/>
        <w:jc w:val="both"/>
        <w:rPr>
          <w:rFonts w:ascii="Times New Roman" w:hAnsi="Times New Roman"/>
          <w:sz w:val="24"/>
          <w:szCs w:val="24"/>
          <w:lang w:val="en-US"/>
        </w:rPr>
      </w:pPr>
      <w:r w:rsidRPr="00B91521">
        <w:rPr>
          <w:rFonts w:ascii="Times New Roman" w:hAnsi="Times New Roman"/>
          <w:sz w:val="24"/>
          <w:szCs w:val="24"/>
          <w:lang w:val="en-US"/>
        </w:rPr>
        <w:t xml:space="preserve">Let </w:t>
      </w:r>
      <w:r w:rsidRPr="00B91521">
        <w:rPr>
          <w:rFonts w:ascii="Times New Roman" w:hAnsi="Times New Roman"/>
          <w:i/>
          <w:sz w:val="24"/>
          <w:szCs w:val="24"/>
          <w:lang w:val="en-US"/>
        </w:rPr>
        <w:t>D</w:t>
      </w:r>
      <w:r w:rsidRPr="00B91521">
        <w:rPr>
          <w:rFonts w:ascii="Times New Roman" w:hAnsi="Times New Roman"/>
          <w:sz w:val="24"/>
          <w:szCs w:val="24"/>
          <w:lang w:val="en-US"/>
        </w:rPr>
        <w:t xml:space="preserve"> be a training </w:t>
      </w:r>
      <w:r w:rsidR="00243424" w:rsidRPr="00B91521">
        <w:rPr>
          <w:rFonts w:ascii="Times New Roman" w:hAnsi="Times New Roman"/>
          <w:sz w:val="24"/>
          <w:szCs w:val="24"/>
          <w:lang w:val="en-US"/>
        </w:rPr>
        <w:t>set,</w:t>
      </w:r>
    </w:p>
    <w:p w:rsidR="001D37FA" w:rsidRPr="00B91521" w:rsidRDefault="001D37FA" w:rsidP="001D37FA">
      <w:pPr>
        <w:spacing w:after="0"/>
        <w:jc w:val="both"/>
        <w:rPr>
          <w:rFonts w:ascii="Times New Roman" w:hAnsi="Times New Roman"/>
          <w:i/>
          <w:sz w:val="24"/>
          <w:szCs w:val="24"/>
          <w:lang w:val="en-US"/>
        </w:rPr>
      </w:pPr>
      <w:r w:rsidRPr="00B91521">
        <w:rPr>
          <w:rFonts w:ascii="Times New Roman" w:hAnsi="Times New Roman"/>
          <w:sz w:val="24"/>
          <w:szCs w:val="24"/>
          <w:lang w:val="en-US"/>
        </w:rPr>
        <w:t xml:space="preserve">[ </w:t>
      </w:r>
      <w:r w:rsidRPr="00B91521">
        <w:rPr>
          <w:rFonts w:ascii="Times New Roman" w:hAnsi="Times New Roman"/>
          <w:i/>
          <w:sz w:val="24"/>
          <w:szCs w:val="24"/>
          <w:lang w:val="en-US"/>
        </w:rPr>
        <w:t>D</w:t>
      </w:r>
      <w:r w:rsidRPr="00B91521">
        <w:rPr>
          <w:rFonts w:ascii="Times New Roman" w:hAnsi="Times New Roman"/>
          <w:sz w:val="24"/>
          <w:szCs w:val="24"/>
          <w:lang w:val="en-US"/>
        </w:rPr>
        <w:t xml:space="preserve"> ] = </w:t>
      </w:r>
      <w:r w:rsidRPr="00B91521">
        <w:rPr>
          <w:rFonts w:ascii="Times New Roman" w:hAnsi="Times New Roman"/>
          <w:i/>
          <w:sz w:val="24"/>
          <w:szCs w:val="24"/>
          <w:lang w:val="en-US"/>
        </w:rPr>
        <w:t>{ (x1,y1),(x2,y2),(x3,y3),…….,(</w:t>
      </w:r>
      <w:r w:rsidR="00310C09" w:rsidRPr="007E49CA">
        <w:rPr>
          <w:rFonts w:ascii="Times New Roman" w:hAnsi="Times New Roman"/>
          <w:i/>
          <w:sz w:val="24"/>
          <w:szCs w:val="24"/>
          <w:lang w:val="en-US"/>
        </w:rPr>
        <w:t>x</w:t>
      </w:r>
      <w:r w:rsidR="00310C09" w:rsidRPr="00310C09">
        <w:rPr>
          <w:rFonts w:ascii="Times New Roman" w:hAnsi="Times New Roman"/>
          <w:i/>
          <w:sz w:val="24"/>
          <w:szCs w:val="24"/>
          <w:vertAlign w:val="subscript"/>
          <w:lang w:val="en-US"/>
        </w:rPr>
        <w:t>n</w:t>
      </w:r>
      <w:r w:rsidRPr="00B91521">
        <w:rPr>
          <w:rFonts w:ascii="Times New Roman" w:hAnsi="Times New Roman"/>
          <w:i/>
          <w:sz w:val="24"/>
          <w:szCs w:val="24"/>
          <w:lang w:val="en-US"/>
        </w:rPr>
        <w:t>,</w:t>
      </w:r>
      <w:r w:rsidR="00310C09" w:rsidRPr="004C7878">
        <w:rPr>
          <w:rFonts w:ascii="Times New Roman" w:hAnsi="Times New Roman"/>
          <w:i/>
          <w:sz w:val="24"/>
          <w:szCs w:val="24"/>
          <w:lang w:val="en-US"/>
        </w:rPr>
        <w:t>y</w:t>
      </w:r>
      <w:r w:rsidR="00310C09" w:rsidRPr="00310C09">
        <w:rPr>
          <w:rFonts w:ascii="Times New Roman" w:hAnsi="Times New Roman"/>
          <w:i/>
          <w:sz w:val="24"/>
          <w:szCs w:val="24"/>
          <w:vertAlign w:val="subscript"/>
          <w:lang w:val="en-US"/>
        </w:rPr>
        <w:t>n</w:t>
      </w:r>
      <w:r w:rsidRPr="00B91521">
        <w:rPr>
          <w:rFonts w:ascii="Times New Roman" w:hAnsi="Times New Roman"/>
          <w:i/>
          <w:sz w:val="24"/>
          <w:szCs w:val="24"/>
          <w:lang w:val="en-US"/>
        </w:rPr>
        <w:t>)}</w:t>
      </w:r>
    </w:p>
    <w:p w:rsidR="00FD4659" w:rsidRDefault="00FD4659" w:rsidP="001D37FA">
      <w:pPr>
        <w:spacing w:after="0"/>
        <w:jc w:val="both"/>
        <w:rPr>
          <w:rFonts w:ascii="Times New Roman" w:hAnsi="Times New Roman"/>
          <w:sz w:val="24"/>
          <w:szCs w:val="24"/>
          <w:lang w:val="en-US"/>
        </w:rPr>
      </w:pPr>
    </w:p>
    <w:p w:rsidR="001D37FA" w:rsidRPr="00B91521" w:rsidRDefault="001D37FA" w:rsidP="001D37FA">
      <w:pPr>
        <w:spacing w:after="0"/>
        <w:jc w:val="both"/>
        <w:rPr>
          <w:rFonts w:ascii="Times New Roman" w:hAnsi="Times New Roman"/>
          <w:sz w:val="24"/>
          <w:szCs w:val="24"/>
          <w:lang w:val="en-US"/>
        </w:rPr>
      </w:pPr>
      <w:r w:rsidRPr="00B91521">
        <w:rPr>
          <w:rFonts w:ascii="Times New Roman" w:hAnsi="Times New Roman"/>
          <w:sz w:val="24"/>
          <w:szCs w:val="24"/>
          <w:lang w:val="en-US"/>
        </w:rPr>
        <w:t>Regression co-efficient,</w:t>
      </w:r>
    </w:p>
    <w:p w:rsidR="00FE1E48" w:rsidRDefault="00FE1E48" w:rsidP="00B91521">
      <w:pPr>
        <w:spacing w:after="0"/>
        <w:jc w:val="both"/>
        <w:rPr>
          <w:rFonts w:ascii="Times New Roman" w:hAnsi="Times New Roman"/>
          <w:sz w:val="24"/>
          <w:szCs w:val="24"/>
          <w:lang w:val="en-US"/>
        </w:rPr>
      </w:pPr>
    </w:p>
    <w:p w:rsidR="00FE1E48" w:rsidRDefault="00830B70" w:rsidP="00B91521">
      <w:pPr>
        <w:spacing w:after="0"/>
        <w:jc w:val="both"/>
        <w:rPr>
          <w:rFonts w:ascii="Times New Roman" w:hAnsi="Times New Roman"/>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1</m:t>
            </m:r>
          </m:sub>
        </m:sSub>
        <m:r>
          <w:rPr>
            <w:rFonts w:ascii="Cambria Math" w:hAnsi="Cambria Math"/>
            <w:sz w:val="24"/>
            <w:szCs w:val="24"/>
            <w:lang w:val="en-US"/>
          </w:rPr>
          <m:t>=</m:t>
        </m:r>
        <m:f>
          <m:fPr>
            <m:ctrlPr>
              <w:rPr>
                <w:rFonts w:ascii="Cambria Math" w:hAnsi="Cambria Math"/>
                <w:i/>
                <w:sz w:val="24"/>
                <w:szCs w:val="24"/>
                <w:lang w:val="en-US"/>
              </w:rPr>
            </m:ctrlPr>
          </m:fPr>
          <m:num>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d>
                  <m:dPr>
                    <m:begChr m:val="|"/>
                    <m:endChr m:val="|"/>
                    <m:ctrlPr>
                      <w:rPr>
                        <w:rFonts w:ascii="Cambria Math" w:hAnsi="Cambria Math"/>
                        <w:i/>
                        <w:sz w:val="24"/>
                        <w:szCs w:val="24"/>
                        <w:lang w:val="en-US"/>
                      </w:rPr>
                    </m:ctrlPr>
                  </m:dPr>
                  <m:e>
                    <m:r>
                      <w:rPr>
                        <w:rFonts w:ascii="Cambria Math" w:hAnsi="Cambria Math"/>
                        <w:sz w:val="24"/>
                        <w:szCs w:val="24"/>
                        <w:lang w:val="en-US"/>
                      </w:rPr>
                      <m:t>D</m:t>
                    </m:r>
                  </m:e>
                </m:d>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e>
            </m:nary>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 xml:space="preserve">) </m:t>
            </m:r>
          </m:num>
          <m:den>
            <m:sSup>
              <m:sSupPr>
                <m:ctrlPr>
                  <w:rPr>
                    <w:rFonts w:ascii="Cambria Math" w:hAnsi="Cambria Math"/>
                    <w:i/>
                    <w:sz w:val="24"/>
                    <w:szCs w:val="24"/>
                    <w:lang w:val="en-US"/>
                  </w:rPr>
                </m:ctrlPr>
              </m:sSupPr>
              <m:e>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d>
                      <m:dPr>
                        <m:begChr m:val="|"/>
                        <m:endChr m:val="|"/>
                        <m:ctrlPr>
                          <w:rPr>
                            <w:rFonts w:ascii="Cambria Math" w:hAnsi="Cambria Math"/>
                            <w:i/>
                            <w:sz w:val="24"/>
                            <w:szCs w:val="24"/>
                            <w:lang w:val="en-US"/>
                          </w:rPr>
                        </m:ctrlPr>
                      </m:dPr>
                      <m:e>
                        <m:r>
                          <w:rPr>
                            <w:rFonts w:ascii="Cambria Math" w:hAnsi="Cambria Math"/>
                            <w:sz w:val="24"/>
                            <w:szCs w:val="24"/>
                            <w:lang w:val="en-US"/>
                          </w:rPr>
                          <m:t>D</m:t>
                        </m:r>
                      </m:e>
                    </m:d>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e>
                </m:nary>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 xml:space="preserve">) </m:t>
                </m:r>
              </m:e>
              <m:sup>
                <m:r>
                  <w:rPr>
                    <w:rFonts w:ascii="Cambria Math" w:hAnsi="Cambria Math"/>
                    <w:sz w:val="24"/>
                    <w:szCs w:val="24"/>
                    <w:lang w:val="en-US"/>
                  </w:rPr>
                  <m:t>2</m:t>
                </m:r>
              </m:sup>
            </m:sSup>
          </m:den>
        </m:f>
      </m:oMath>
      <w:r w:rsidR="00574671">
        <w:rPr>
          <w:rFonts w:ascii="Times New Roman" w:hAnsi="Times New Roman"/>
          <w:sz w:val="24"/>
          <w:szCs w:val="24"/>
          <w:lang w:val="en-US"/>
        </w:rPr>
        <w:t xml:space="preserve">  ………………………………………………………………..(2)</w:t>
      </w:r>
    </w:p>
    <w:p w:rsidR="009926A4" w:rsidRPr="00B91521" w:rsidRDefault="009926A4" w:rsidP="00B91521">
      <w:pPr>
        <w:spacing w:after="0"/>
        <w:jc w:val="both"/>
        <w:rPr>
          <w:rFonts w:ascii="Times New Roman" w:hAnsi="Times New Roman"/>
          <w:sz w:val="24"/>
          <w:szCs w:val="24"/>
          <w:lang w:val="en-US"/>
        </w:rPr>
      </w:pPr>
    </w:p>
    <w:p w:rsidR="00243424" w:rsidRDefault="00830B70" w:rsidP="00B91521">
      <w:pPr>
        <w:spacing w:after="0"/>
        <w:jc w:val="both"/>
        <w:rPr>
          <w:rFonts w:ascii="Times New Roman" w:hAnsi="Times New Roman"/>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0</m:t>
            </m:r>
          </m:sub>
        </m:sSub>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1</m:t>
            </m:r>
          </m:sub>
        </m:sSub>
        <m:acc>
          <m:accPr>
            <m:chr m:val="̅"/>
            <m:ctrlPr>
              <w:rPr>
                <w:rFonts w:ascii="Cambria Math" w:hAnsi="Cambria Math"/>
                <w:i/>
                <w:sz w:val="24"/>
                <w:szCs w:val="24"/>
                <w:lang w:val="en-US"/>
              </w:rPr>
            </m:ctrlPr>
          </m:accPr>
          <m:e>
            <m:r>
              <w:rPr>
                <w:rFonts w:ascii="Cambria Math" w:hAnsi="Cambria Math"/>
                <w:sz w:val="24"/>
                <w:szCs w:val="24"/>
                <w:lang w:val="en-US"/>
              </w:rPr>
              <m:t>x</m:t>
            </m:r>
          </m:e>
        </m:acc>
      </m:oMath>
      <w:r w:rsidR="00574671">
        <w:rPr>
          <w:rFonts w:ascii="Times New Roman" w:hAnsi="Times New Roman"/>
          <w:sz w:val="24"/>
          <w:szCs w:val="24"/>
          <w:lang w:val="en-US"/>
        </w:rPr>
        <w:t>…………………………………………………..…………………….(3)</w:t>
      </w:r>
    </w:p>
    <w:p w:rsidR="00B91521" w:rsidRPr="00B91521" w:rsidRDefault="00B91521" w:rsidP="00B91521">
      <w:pPr>
        <w:spacing w:after="0"/>
        <w:jc w:val="both"/>
        <w:rPr>
          <w:rFonts w:ascii="Times New Roman" w:hAnsi="Times New Roman"/>
          <w:sz w:val="24"/>
          <w:szCs w:val="24"/>
          <w:lang w:val="en-US"/>
        </w:rPr>
      </w:pPr>
    </w:p>
    <w:p w:rsidR="00B91521" w:rsidRPr="00B91521" w:rsidRDefault="00B91521" w:rsidP="00B91521">
      <w:pPr>
        <w:spacing w:after="0"/>
        <w:jc w:val="both"/>
        <w:rPr>
          <w:rFonts w:ascii="Times New Roman" w:hAnsi="Times New Roman"/>
          <w:sz w:val="24"/>
          <w:szCs w:val="24"/>
          <w:lang w:val="en-US"/>
        </w:rPr>
      </w:pPr>
      <w:r w:rsidRPr="00B91521">
        <w:rPr>
          <w:rFonts w:ascii="Times New Roman" w:hAnsi="Times New Roman"/>
          <w:sz w:val="24"/>
          <w:szCs w:val="24"/>
          <w:lang w:val="en-US"/>
        </w:rPr>
        <w:t xml:space="preserve">Where </w:t>
      </w:r>
      <m:oMath>
        <m:acc>
          <m:accPr>
            <m:chr m:val="̅"/>
            <m:ctrlPr>
              <w:rPr>
                <w:rFonts w:ascii="Cambria Math" w:hAnsi="Cambria Math"/>
                <w:i/>
                <w:sz w:val="24"/>
                <w:szCs w:val="24"/>
                <w:lang w:val="en-US"/>
              </w:rPr>
            </m:ctrlPr>
          </m:accPr>
          <m:e>
            <m:r>
              <w:rPr>
                <w:rFonts w:ascii="Cambria Math" w:hAnsi="Cambria Math"/>
                <w:sz w:val="24"/>
                <w:szCs w:val="24"/>
                <w:lang w:val="en-US"/>
              </w:rPr>
              <m:t>x</m:t>
            </m:r>
          </m:e>
        </m:acc>
      </m:oMath>
      <w:r w:rsidRPr="00B91521">
        <w:rPr>
          <w:rFonts w:ascii="Times New Roman" w:hAnsi="Times New Roman"/>
          <w:sz w:val="24"/>
          <w:szCs w:val="24"/>
          <w:lang w:val="en-US"/>
        </w:rPr>
        <w:t xml:space="preserve"> is the mean value of </w:t>
      </w:r>
      <w:r w:rsidRPr="007E49CA">
        <w:rPr>
          <w:rFonts w:ascii="Times New Roman" w:hAnsi="Times New Roman"/>
          <w:i/>
          <w:sz w:val="24"/>
          <w:szCs w:val="24"/>
          <w:lang w:val="en-US"/>
        </w:rPr>
        <w:t>x1,x2,</w:t>
      </w:r>
      <w:r w:rsidR="007E49CA" w:rsidRPr="007E49CA">
        <w:rPr>
          <w:rFonts w:ascii="Times New Roman" w:hAnsi="Times New Roman"/>
          <w:i/>
          <w:sz w:val="24"/>
          <w:szCs w:val="24"/>
          <w:lang w:val="en-US"/>
        </w:rPr>
        <w:t>x3,</w:t>
      </w:r>
      <w:r w:rsidRPr="007E49CA">
        <w:rPr>
          <w:rFonts w:ascii="Times New Roman" w:hAnsi="Times New Roman"/>
          <w:i/>
          <w:sz w:val="24"/>
          <w:szCs w:val="24"/>
          <w:lang w:val="en-US"/>
        </w:rPr>
        <w:t>….x</w:t>
      </w:r>
      <w:r w:rsidR="00310C09" w:rsidRPr="00310C09">
        <w:rPr>
          <w:rFonts w:ascii="Times New Roman" w:hAnsi="Times New Roman"/>
          <w:i/>
          <w:sz w:val="24"/>
          <w:szCs w:val="24"/>
          <w:vertAlign w:val="subscript"/>
          <w:lang w:val="en-US"/>
        </w:rPr>
        <w:t>n</w:t>
      </w:r>
      <w:r>
        <w:rPr>
          <w:rFonts w:ascii="Times New Roman" w:hAnsi="Times New Roman"/>
          <w:sz w:val="24"/>
          <w:szCs w:val="24"/>
          <w:lang w:val="en-US"/>
        </w:rPr>
        <w:t>.</w:t>
      </w:r>
    </w:p>
    <w:p w:rsidR="00B91521" w:rsidRPr="00B91521" w:rsidRDefault="00B91521" w:rsidP="00B91521">
      <w:pPr>
        <w:spacing w:after="0"/>
        <w:jc w:val="both"/>
        <w:rPr>
          <w:rFonts w:ascii="Times New Roman" w:hAnsi="Times New Roman"/>
          <w:sz w:val="24"/>
          <w:szCs w:val="24"/>
          <w:lang w:val="en-US"/>
        </w:rPr>
      </w:pPr>
    </w:p>
    <w:p w:rsidR="00B91521" w:rsidRDefault="00B91521" w:rsidP="00B91521">
      <w:pPr>
        <w:spacing w:after="0"/>
        <w:jc w:val="both"/>
        <w:rPr>
          <w:rFonts w:ascii="Times New Roman" w:hAnsi="Times New Roman"/>
          <w:i/>
          <w:sz w:val="24"/>
          <w:szCs w:val="24"/>
          <w:lang w:val="en-US"/>
        </w:rPr>
      </w:pPr>
      <w:r w:rsidRPr="00B91521">
        <w:rPr>
          <w:rFonts w:ascii="Times New Roman" w:hAnsi="Times New Roman"/>
          <w:sz w:val="24"/>
          <w:szCs w:val="24"/>
          <w:lang w:val="en-US"/>
        </w:rPr>
        <w:t xml:space="preserve">And </w:t>
      </w:r>
      <m:oMath>
        <m:acc>
          <m:accPr>
            <m:chr m:val="̅"/>
            <m:ctrlPr>
              <w:rPr>
                <w:rFonts w:ascii="Cambria Math" w:hAnsi="Cambria Math"/>
                <w:i/>
                <w:sz w:val="24"/>
                <w:szCs w:val="24"/>
                <w:lang w:val="en-US"/>
              </w:rPr>
            </m:ctrlPr>
          </m:accPr>
          <m:e>
            <m:r>
              <w:rPr>
                <w:rFonts w:ascii="Cambria Math" w:hAnsi="Cambria Math"/>
                <w:sz w:val="24"/>
                <w:szCs w:val="24"/>
                <w:lang w:val="en-US"/>
              </w:rPr>
              <m:t>y</m:t>
            </m:r>
          </m:e>
        </m:acc>
      </m:oMath>
      <w:r w:rsidRPr="00B91521">
        <w:rPr>
          <w:rFonts w:ascii="Times New Roman" w:hAnsi="Times New Roman"/>
          <w:sz w:val="24"/>
          <w:szCs w:val="24"/>
          <w:lang w:val="en-US"/>
        </w:rPr>
        <w:t xml:space="preserve">is the mean value of </w:t>
      </w:r>
      <w:r w:rsidRPr="004C7878">
        <w:rPr>
          <w:rFonts w:ascii="Times New Roman" w:hAnsi="Times New Roman"/>
          <w:i/>
          <w:sz w:val="24"/>
          <w:szCs w:val="24"/>
          <w:lang w:val="en-US"/>
        </w:rPr>
        <w:t>y1,y2,y3,y4,…y</w:t>
      </w:r>
      <w:r w:rsidR="00310C09" w:rsidRPr="00310C09">
        <w:rPr>
          <w:rFonts w:ascii="Times New Roman" w:hAnsi="Times New Roman"/>
          <w:i/>
          <w:sz w:val="24"/>
          <w:szCs w:val="24"/>
          <w:vertAlign w:val="subscript"/>
          <w:lang w:val="en-US"/>
        </w:rPr>
        <w:t>n</w:t>
      </w:r>
      <w:r w:rsidRPr="004C7878">
        <w:rPr>
          <w:rFonts w:ascii="Times New Roman" w:hAnsi="Times New Roman"/>
          <w:i/>
          <w:sz w:val="24"/>
          <w:szCs w:val="24"/>
          <w:lang w:val="en-US"/>
        </w:rPr>
        <w:t>.</w:t>
      </w:r>
    </w:p>
    <w:p w:rsidR="008B7361" w:rsidRDefault="008B7361" w:rsidP="008B7361">
      <w:pPr>
        <w:spacing w:after="0"/>
        <w:jc w:val="both"/>
        <w:rPr>
          <w:rFonts w:ascii="Times New Roman" w:hAnsi="Times New Roman"/>
          <w:b/>
          <w:sz w:val="24"/>
          <w:szCs w:val="24"/>
          <w:lang w:val="en-US"/>
        </w:rPr>
      </w:pPr>
      <w:r>
        <w:rPr>
          <w:rFonts w:ascii="Times New Roman" w:hAnsi="Times New Roman"/>
          <w:b/>
          <w:sz w:val="24"/>
          <w:szCs w:val="24"/>
          <w:lang w:val="en-US"/>
        </w:rPr>
        <w:t xml:space="preserve">Multiple </w:t>
      </w:r>
      <w:r w:rsidRPr="00B91521">
        <w:rPr>
          <w:rFonts w:ascii="Times New Roman" w:hAnsi="Times New Roman"/>
          <w:b/>
          <w:sz w:val="24"/>
          <w:szCs w:val="24"/>
          <w:lang w:val="en-US"/>
        </w:rPr>
        <w:t>Linear Regression:</w:t>
      </w:r>
    </w:p>
    <w:p w:rsidR="006779A8" w:rsidRDefault="003A4142" w:rsidP="00D86661">
      <w:pPr>
        <w:pStyle w:val="paragraph"/>
        <w:spacing w:before="0" w:beforeAutospacing="0" w:after="0" w:afterAutospacing="0"/>
        <w:ind w:left="212"/>
        <w:jc w:val="both"/>
        <w:textAlignment w:val="baseline"/>
        <w:rPr>
          <w:rStyle w:val="spellingerror"/>
          <w:b/>
          <w:bCs/>
          <w:color w:val="000000" w:themeColor="text1"/>
          <w:position w:val="2"/>
        </w:rPr>
      </w:pPr>
      <w:r w:rsidRPr="00C9744D">
        <w:rPr>
          <w:rStyle w:val="normaltextrun"/>
          <w:color w:val="000000"/>
          <w:position w:val="2"/>
        </w:rPr>
        <w:t>Multiple linear regression is used to explain the relationship between one continuous dependent variable and two or more independent variables.</w:t>
      </w:r>
      <w:r w:rsidRPr="00C9744D">
        <w:rPr>
          <w:rStyle w:val="eop"/>
        </w:rPr>
        <w:t>​</w:t>
      </w:r>
      <w:r w:rsidRPr="00C9744D">
        <w:rPr>
          <w:rStyle w:val="normaltextrun"/>
          <w:color w:val="000000"/>
          <w:position w:val="2"/>
        </w:rPr>
        <w:t>The independent variables can be continuous or categorical.</w:t>
      </w:r>
      <w:r w:rsidRPr="00C9744D">
        <w:rPr>
          <w:rStyle w:val="eop"/>
        </w:rPr>
        <w:t>​</w:t>
      </w:r>
    </w:p>
    <w:p w:rsidR="006779A8" w:rsidRDefault="006779A8" w:rsidP="006779A8">
      <w:pPr>
        <w:pStyle w:val="paragraph"/>
        <w:spacing w:before="0" w:beforeAutospacing="0" w:after="0" w:afterAutospacing="0"/>
        <w:ind w:left="212"/>
        <w:jc w:val="center"/>
        <w:textAlignment w:val="baseline"/>
        <w:rPr>
          <w:color w:val="000000" w:themeColor="text1"/>
        </w:rPr>
      </w:pPr>
    </w:p>
    <w:p w:rsidR="006A3F0A" w:rsidRDefault="00830B70" w:rsidP="006779A8">
      <w:pPr>
        <w:pStyle w:val="paragraph"/>
        <w:spacing w:before="0" w:beforeAutospacing="0" w:after="0" w:afterAutospacing="0"/>
        <w:ind w:left="212"/>
        <w:jc w:val="center"/>
        <w:textAlignment w:val="baseline"/>
        <w:rPr>
          <w:noProof/>
          <w:color w:val="000000" w:themeColor="text1"/>
          <w:lang w:val="en-IN" w:eastAsia="en-IN"/>
        </w:rPr>
      </w:pPr>
      <m:oMath>
        <m:sSub>
          <m:sSubPr>
            <m:ctrlPr>
              <w:rPr>
                <w:rFonts w:ascii="Cambria Math" w:hAnsi="Cambria Math"/>
                <w:i/>
                <w:noProof/>
                <w:color w:val="000000" w:themeColor="text1"/>
                <w:lang w:val="en-IN" w:eastAsia="en-IN"/>
              </w:rPr>
            </m:ctrlPr>
          </m:sSubPr>
          <m:e>
            <m:r>
              <w:rPr>
                <w:rFonts w:ascii="Cambria Math" w:hAnsi="Cambria Math"/>
                <w:noProof/>
                <w:color w:val="000000" w:themeColor="text1"/>
                <w:lang w:val="en-IN" w:eastAsia="en-IN"/>
              </w:rPr>
              <m:t>y</m:t>
            </m:r>
          </m:e>
          <m:sub>
            <m:r>
              <w:rPr>
                <w:rFonts w:ascii="Cambria Math" w:hAnsi="Cambria Math"/>
                <w:noProof/>
                <w:color w:val="000000" w:themeColor="text1"/>
                <w:lang w:val="en-IN" w:eastAsia="en-IN"/>
              </w:rPr>
              <m:t>i</m:t>
            </m:r>
          </m:sub>
        </m:sSub>
      </m:oMath>
      <w:r w:rsidR="00335D71">
        <w:rPr>
          <w:noProof/>
          <w:color w:val="000000" w:themeColor="text1"/>
          <w:lang w:val="en-IN" w:eastAsia="en-IN"/>
        </w:rPr>
        <w:t xml:space="preserve">= </w:t>
      </w:r>
      <m:oMath>
        <m:sSub>
          <m:sSubPr>
            <m:ctrlPr>
              <w:rPr>
                <w:rFonts w:ascii="Cambria Math" w:hAnsi="Cambria Math"/>
                <w:i/>
                <w:noProof/>
                <w:color w:val="000000" w:themeColor="text1"/>
                <w:lang w:val="en-IN" w:eastAsia="en-IN"/>
              </w:rPr>
            </m:ctrlPr>
          </m:sSubPr>
          <m:e>
            <m:r>
              <w:rPr>
                <w:rFonts w:ascii="Cambria Math" w:hAnsi="Cambria Math"/>
                <w:noProof/>
                <w:color w:val="000000" w:themeColor="text1"/>
                <w:lang w:val="en-IN" w:eastAsia="en-IN"/>
              </w:rPr>
              <m:t>b</m:t>
            </m:r>
          </m:e>
          <m:sub>
            <m:r>
              <w:rPr>
                <w:rFonts w:ascii="Cambria Math" w:hAnsi="Cambria Math"/>
                <w:noProof/>
                <w:color w:val="000000" w:themeColor="text1"/>
                <w:lang w:val="en-IN" w:eastAsia="en-IN"/>
              </w:rPr>
              <m:t>0</m:t>
            </m:r>
          </m:sub>
        </m:sSub>
      </m:oMath>
      <w:r w:rsidR="00335D71">
        <w:rPr>
          <w:noProof/>
          <w:color w:val="000000" w:themeColor="text1"/>
          <w:lang w:val="en-IN" w:eastAsia="en-IN"/>
        </w:rPr>
        <w:t>+</w:t>
      </w:r>
      <m:oMath>
        <m:sSub>
          <m:sSubPr>
            <m:ctrlPr>
              <w:rPr>
                <w:rFonts w:ascii="Cambria Math" w:hAnsi="Cambria Math"/>
                <w:i/>
                <w:noProof/>
                <w:color w:val="000000" w:themeColor="text1"/>
                <w:lang w:val="en-IN" w:eastAsia="en-IN"/>
              </w:rPr>
            </m:ctrlPr>
          </m:sSubPr>
          <m:e>
            <m:r>
              <w:rPr>
                <w:rFonts w:ascii="Cambria Math" w:hAnsi="Cambria Math"/>
                <w:noProof/>
                <w:color w:val="000000" w:themeColor="text1"/>
                <w:lang w:val="en-IN" w:eastAsia="en-IN"/>
              </w:rPr>
              <m:t>b</m:t>
            </m:r>
          </m:e>
          <m:sub>
            <m:r>
              <w:rPr>
                <w:rFonts w:ascii="Cambria Math" w:hAnsi="Cambria Math"/>
                <w:noProof/>
                <w:color w:val="000000" w:themeColor="text1"/>
                <w:lang w:val="en-IN" w:eastAsia="en-IN"/>
              </w:rPr>
              <m:t>1</m:t>
            </m:r>
          </m:sub>
        </m:sSub>
        <m:sSub>
          <m:sSubPr>
            <m:ctrlPr>
              <w:rPr>
                <w:rFonts w:ascii="Cambria Math" w:hAnsi="Cambria Math"/>
                <w:i/>
                <w:noProof/>
                <w:color w:val="000000" w:themeColor="text1"/>
                <w:lang w:val="en-IN" w:eastAsia="en-IN"/>
              </w:rPr>
            </m:ctrlPr>
          </m:sSubPr>
          <m:e>
            <m:r>
              <w:rPr>
                <w:rFonts w:ascii="Cambria Math" w:hAnsi="Cambria Math"/>
                <w:noProof/>
                <w:color w:val="000000" w:themeColor="text1"/>
                <w:lang w:val="en-IN" w:eastAsia="en-IN"/>
              </w:rPr>
              <m:t>x</m:t>
            </m:r>
          </m:e>
          <m:sub>
            <m:r>
              <w:rPr>
                <w:rFonts w:ascii="Cambria Math" w:hAnsi="Cambria Math"/>
                <w:noProof/>
                <w:color w:val="000000" w:themeColor="text1"/>
                <w:lang w:val="en-IN" w:eastAsia="en-IN"/>
              </w:rPr>
              <m:t>i1</m:t>
            </m:r>
          </m:sub>
        </m:sSub>
      </m:oMath>
      <w:r w:rsidR="00335D71">
        <w:rPr>
          <w:noProof/>
          <w:color w:val="000000" w:themeColor="text1"/>
          <w:lang w:val="en-IN" w:eastAsia="en-IN"/>
        </w:rPr>
        <w:t xml:space="preserve"> +</w:t>
      </w:r>
      <m:oMath>
        <m:sSub>
          <m:sSubPr>
            <m:ctrlPr>
              <w:rPr>
                <w:rFonts w:ascii="Cambria Math" w:hAnsi="Cambria Math"/>
                <w:i/>
                <w:noProof/>
                <w:color w:val="000000" w:themeColor="text1"/>
                <w:lang w:val="en-IN" w:eastAsia="en-IN"/>
              </w:rPr>
            </m:ctrlPr>
          </m:sSubPr>
          <m:e>
            <m:r>
              <w:rPr>
                <w:rFonts w:ascii="Cambria Math" w:hAnsi="Cambria Math"/>
                <w:noProof/>
                <w:color w:val="000000" w:themeColor="text1"/>
                <w:lang w:val="en-IN" w:eastAsia="en-IN"/>
              </w:rPr>
              <m:t>b</m:t>
            </m:r>
          </m:e>
          <m:sub>
            <m:r>
              <w:rPr>
                <w:rFonts w:ascii="Cambria Math" w:hAnsi="Cambria Math"/>
                <w:noProof/>
                <w:color w:val="000000" w:themeColor="text1"/>
                <w:lang w:val="en-IN" w:eastAsia="en-IN"/>
              </w:rPr>
              <m:t>2</m:t>
            </m:r>
          </m:sub>
        </m:sSub>
        <m:sSub>
          <m:sSubPr>
            <m:ctrlPr>
              <w:rPr>
                <w:rFonts w:ascii="Cambria Math" w:hAnsi="Cambria Math"/>
                <w:i/>
                <w:noProof/>
                <w:color w:val="000000" w:themeColor="text1"/>
                <w:lang w:val="en-IN" w:eastAsia="en-IN"/>
              </w:rPr>
            </m:ctrlPr>
          </m:sSubPr>
          <m:e>
            <m:r>
              <w:rPr>
                <w:rFonts w:ascii="Cambria Math" w:hAnsi="Cambria Math"/>
                <w:noProof/>
                <w:color w:val="000000" w:themeColor="text1"/>
                <w:lang w:val="en-IN" w:eastAsia="en-IN"/>
              </w:rPr>
              <m:t>x</m:t>
            </m:r>
          </m:e>
          <m:sub>
            <m:r>
              <w:rPr>
                <w:rFonts w:ascii="Cambria Math" w:hAnsi="Cambria Math"/>
                <w:noProof/>
                <w:color w:val="000000" w:themeColor="text1"/>
                <w:lang w:val="en-IN" w:eastAsia="en-IN"/>
              </w:rPr>
              <m:t>i2</m:t>
            </m:r>
          </m:sub>
        </m:sSub>
      </m:oMath>
      <w:r w:rsidR="00335D71">
        <w:rPr>
          <w:noProof/>
          <w:color w:val="000000" w:themeColor="text1"/>
          <w:lang w:val="en-IN" w:eastAsia="en-IN"/>
        </w:rPr>
        <w:t xml:space="preserve">+…+ </w:t>
      </w:r>
      <m:oMath>
        <m:sSub>
          <m:sSubPr>
            <m:ctrlPr>
              <w:rPr>
                <w:rFonts w:ascii="Cambria Math" w:hAnsi="Cambria Math"/>
                <w:i/>
                <w:noProof/>
                <w:color w:val="000000" w:themeColor="text1"/>
                <w:lang w:val="en-IN" w:eastAsia="en-IN"/>
              </w:rPr>
            </m:ctrlPr>
          </m:sSubPr>
          <m:e>
            <m:r>
              <w:rPr>
                <w:rFonts w:ascii="Cambria Math" w:hAnsi="Cambria Math"/>
                <w:noProof/>
                <w:color w:val="000000" w:themeColor="text1"/>
                <w:lang w:val="en-IN" w:eastAsia="en-IN"/>
              </w:rPr>
              <m:t>b</m:t>
            </m:r>
          </m:e>
          <m:sub>
            <m:r>
              <w:rPr>
                <w:rFonts w:ascii="Cambria Math" w:hAnsi="Cambria Math"/>
                <w:noProof/>
                <w:color w:val="000000" w:themeColor="text1"/>
                <w:lang w:val="en-IN" w:eastAsia="en-IN"/>
              </w:rPr>
              <m:t>n</m:t>
            </m:r>
          </m:sub>
        </m:sSub>
        <m:sSub>
          <m:sSubPr>
            <m:ctrlPr>
              <w:rPr>
                <w:rFonts w:ascii="Cambria Math" w:hAnsi="Cambria Math"/>
                <w:i/>
                <w:noProof/>
                <w:color w:val="000000" w:themeColor="text1"/>
                <w:lang w:val="en-IN" w:eastAsia="en-IN"/>
              </w:rPr>
            </m:ctrlPr>
          </m:sSubPr>
          <m:e>
            <m:r>
              <w:rPr>
                <w:rFonts w:ascii="Cambria Math" w:hAnsi="Cambria Math"/>
                <w:noProof/>
                <w:color w:val="000000" w:themeColor="text1"/>
                <w:lang w:val="en-IN" w:eastAsia="en-IN"/>
              </w:rPr>
              <m:t>x</m:t>
            </m:r>
          </m:e>
          <m:sub>
            <m:r>
              <w:rPr>
                <w:rFonts w:ascii="Cambria Math" w:hAnsi="Cambria Math"/>
                <w:noProof/>
                <w:color w:val="000000" w:themeColor="text1"/>
                <w:lang w:val="en-IN" w:eastAsia="en-IN"/>
              </w:rPr>
              <m:t>in</m:t>
            </m:r>
          </m:sub>
        </m:sSub>
      </m:oMath>
      <w:r w:rsidR="00335D71">
        <w:rPr>
          <w:noProof/>
          <w:color w:val="000000" w:themeColor="text1"/>
          <w:lang w:val="en-IN" w:eastAsia="en-IN"/>
        </w:rPr>
        <w:t xml:space="preserve"> +ε</w:t>
      </w:r>
    </w:p>
    <w:p w:rsidR="00335D71" w:rsidRDefault="00335D71" w:rsidP="006779A8">
      <w:pPr>
        <w:pStyle w:val="paragraph"/>
        <w:spacing w:before="0" w:beforeAutospacing="0" w:after="0" w:afterAutospacing="0"/>
        <w:ind w:left="212"/>
        <w:jc w:val="center"/>
        <w:textAlignment w:val="baseline"/>
        <w:rPr>
          <w:noProof/>
          <w:color w:val="000000" w:themeColor="text1"/>
          <w:lang w:val="en-IN" w:eastAsia="en-IN"/>
        </w:rPr>
      </w:pPr>
    </w:p>
    <w:p w:rsidR="00335D71" w:rsidRDefault="00335D71" w:rsidP="00D708F5">
      <w:pPr>
        <w:pStyle w:val="paragraph"/>
        <w:spacing w:before="0" w:beforeAutospacing="0" w:after="0" w:afterAutospacing="0"/>
        <w:ind w:left="212"/>
        <w:textAlignment w:val="baseline"/>
        <w:rPr>
          <w:noProof/>
          <w:color w:val="000000" w:themeColor="text1"/>
          <w:lang w:val="en-IN" w:eastAsia="en-IN"/>
        </w:rPr>
      </w:pPr>
      <w:r>
        <w:rPr>
          <w:noProof/>
          <w:color w:val="000000" w:themeColor="text1"/>
          <w:lang w:val="en-IN" w:eastAsia="en-IN"/>
        </w:rPr>
        <w:lastRenderedPageBreak/>
        <w:t>Where , for i=1 to n obervetions:</w:t>
      </w:r>
    </w:p>
    <w:p w:rsidR="00335D71" w:rsidRDefault="00830B70" w:rsidP="00D708F5">
      <w:pPr>
        <w:pStyle w:val="paragraph"/>
        <w:spacing w:before="0" w:beforeAutospacing="0" w:after="0" w:afterAutospacing="0"/>
        <w:ind w:left="212"/>
        <w:textAlignment w:val="baseline"/>
        <w:rPr>
          <w:noProof/>
          <w:color w:val="000000" w:themeColor="text1"/>
          <w:lang w:val="en-IN" w:eastAsia="en-IN"/>
        </w:rPr>
      </w:pPr>
      <m:oMath>
        <m:sSub>
          <m:sSubPr>
            <m:ctrlPr>
              <w:rPr>
                <w:rFonts w:ascii="Cambria Math" w:hAnsi="Cambria Math"/>
                <w:i/>
                <w:noProof/>
                <w:color w:val="000000" w:themeColor="text1"/>
                <w:lang w:val="en-IN" w:eastAsia="en-IN"/>
              </w:rPr>
            </m:ctrlPr>
          </m:sSubPr>
          <m:e>
            <m:r>
              <w:rPr>
                <w:rFonts w:ascii="Cambria Math" w:hAnsi="Cambria Math"/>
                <w:noProof/>
                <w:color w:val="000000" w:themeColor="text1"/>
                <w:lang w:val="en-IN" w:eastAsia="en-IN"/>
              </w:rPr>
              <m:t>y</m:t>
            </m:r>
          </m:e>
          <m:sub>
            <m:r>
              <w:rPr>
                <w:rFonts w:ascii="Cambria Math" w:hAnsi="Cambria Math"/>
                <w:noProof/>
                <w:color w:val="000000" w:themeColor="text1"/>
                <w:lang w:val="en-IN" w:eastAsia="en-IN"/>
              </w:rPr>
              <m:t>i</m:t>
            </m:r>
          </m:sub>
        </m:sSub>
      </m:oMath>
      <w:r w:rsidR="00335D71">
        <w:rPr>
          <w:noProof/>
          <w:color w:val="000000" w:themeColor="text1"/>
          <w:lang w:val="en-IN" w:eastAsia="en-IN"/>
        </w:rPr>
        <w:t xml:space="preserve"> = dependent variable</w:t>
      </w:r>
    </w:p>
    <w:p w:rsidR="00335D71" w:rsidRDefault="00830B70" w:rsidP="00D708F5">
      <w:pPr>
        <w:pStyle w:val="paragraph"/>
        <w:spacing w:before="0" w:beforeAutospacing="0" w:after="0" w:afterAutospacing="0"/>
        <w:ind w:left="212"/>
        <w:textAlignment w:val="baseline"/>
        <w:rPr>
          <w:noProof/>
          <w:color w:val="000000" w:themeColor="text1"/>
          <w:lang w:val="en-IN" w:eastAsia="en-IN"/>
        </w:rPr>
      </w:pPr>
      <m:oMath>
        <m:sSub>
          <m:sSubPr>
            <m:ctrlPr>
              <w:rPr>
                <w:rFonts w:ascii="Cambria Math" w:hAnsi="Cambria Math"/>
                <w:i/>
                <w:noProof/>
                <w:color w:val="000000" w:themeColor="text1"/>
                <w:lang w:val="en-IN" w:eastAsia="en-IN"/>
              </w:rPr>
            </m:ctrlPr>
          </m:sSubPr>
          <m:e>
            <m:r>
              <w:rPr>
                <w:rFonts w:ascii="Cambria Math" w:hAnsi="Cambria Math"/>
                <w:noProof/>
                <w:color w:val="000000" w:themeColor="text1"/>
                <w:lang w:val="en-IN" w:eastAsia="en-IN"/>
              </w:rPr>
              <m:t>x</m:t>
            </m:r>
          </m:e>
          <m:sub>
            <m:r>
              <w:rPr>
                <w:rFonts w:ascii="Cambria Math" w:hAnsi="Cambria Math"/>
                <w:noProof/>
                <w:color w:val="000000" w:themeColor="text1"/>
                <w:lang w:val="en-IN" w:eastAsia="en-IN"/>
              </w:rPr>
              <m:t xml:space="preserve">i1 , </m:t>
            </m:r>
          </m:sub>
        </m:sSub>
        <m:sSub>
          <m:sSubPr>
            <m:ctrlPr>
              <w:rPr>
                <w:rFonts w:ascii="Cambria Math" w:hAnsi="Cambria Math"/>
                <w:i/>
                <w:noProof/>
                <w:color w:val="000000" w:themeColor="text1"/>
                <w:lang w:val="en-IN" w:eastAsia="en-IN"/>
              </w:rPr>
            </m:ctrlPr>
          </m:sSubPr>
          <m:e>
            <m:r>
              <w:rPr>
                <w:rFonts w:ascii="Cambria Math" w:hAnsi="Cambria Math"/>
                <w:noProof/>
                <w:color w:val="000000" w:themeColor="text1"/>
                <w:lang w:val="en-IN" w:eastAsia="en-IN"/>
              </w:rPr>
              <m:t>x</m:t>
            </m:r>
          </m:e>
          <m:sub>
            <m:r>
              <w:rPr>
                <w:rFonts w:ascii="Cambria Math" w:hAnsi="Cambria Math"/>
                <w:noProof/>
                <w:color w:val="000000" w:themeColor="text1"/>
                <w:lang w:val="en-IN" w:eastAsia="en-IN"/>
              </w:rPr>
              <m:t xml:space="preserve">i2 , </m:t>
            </m:r>
          </m:sub>
        </m:sSub>
        <m:r>
          <w:rPr>
            <w:rFonts w:ascii="Cambria Math" w:hAnsi="Cambria Math"/>
            <w:noProof/>
            <w:color w:val="000000" w:themeColor="text1"/>
            <w:lang w:val="en-IN" w:eastAsia="en-IN"/>
          </w:rPr>
          <m:t>…..</m:t>
        </m:r>
      </m:oMath>
      <w:r w:rsidR="00335D71">
        <w:rPr>
          <w:noProof/>
          <w:color w:val="000000" w:themeColor="text1"/>
          <w:lang w:val="en-IN" w:eastAsia="en-IN"/>
        </w:rPr>
        <w:t>= predictor variables</w:t>
      </w:r>
    </w:p>
    <w:p w:rsidR="00335D71" w:rsidRDefault="00830B70" w:rsidP="00D708F5">
      <w:pPr>
        <w:pStyle w:val="paragraph"/>
        <w:spacing w:before="0" w:beforeAutospacing="0" w:after="0" w:afterAutospacing="0"/>
        <w:ind w:left="212"/>
        <w:textAlignment w:val="baseline"/>
        <w:rPr>
          <w:noProof/>
          <w:color w:val="000000" w:themeColor="text1"/>
          <w:lang w:val="en-IN" w:eastAsia="en-IN"/>
        </w:rPr>
      </w:pPr>
      <m:oMath>
        <m:sSub>
          <m:sSubPr>
            <m:ctrlPr>
              <w:rPr>
                <w:rFonts w:ascii="Cambria Math" w:hAnsi="Cambria Math"/>
                <w:i/>
                <w:noProof/>
                <w:color w:val="000000" w:themeColor="text1"/>
                <w:lang w:val="en-IN" w:eastAsia="en-IN"/>
              </w:rPr>
            </m:ctrlPr>
          </m:sSubPr>
          <m:e>
            <m:r>
              <w:rPr>
                <w:rFonts w:ascii="Cambria Math" w:hAnsi="Cambria Math"/>
                <w:noProof/>
                <w:color w:val="000000" w:themeColor="text1"/>
                <w:lang w:val="en-IN" w:eastAsia="en-IN"/>
              </w:rPr>
              <m:t>b</m:t>
            </m:r>
          </m:e>
          <m:sub>
            <m:r>
              <w:rPr>
                <w:rFonts w:ascii="Cambria Math" w:hAnsi="Cambria Math"/>
                <w:noProof/>
                <w:color w:val="000000" w:themeColor="text1"/>
                <w:lang w:val="en-IN" w:eastAsia="en-IN"/>
              </w:rPr>
              <m:t>1</m:t>
            </m:r>
          </m:sub>
        </m:sSub>
        <m:r>
          <w:rPr>
            <w:rFonts w:ascii="Cambria Math" w:hAnsi="Cambria Math"/>
            <w:noProof/>
            <w:color w:val="000000" w:themeColor="text1"/>
            <w:lang w:val="en-IN" w:eastAsia="en-IN"/>
          </w:rPr>
          <m:t xml:space="preserve">, </m:t>
        </m:r>
        <m:sSub>
          <m:sSubPr>
            <m:ctrlPr>
              <w:rPr>
                <w:rFonts w:ascii="Cambria Math" w:hAnsi="Cambria Math"/>
                <w:i/>
                <w:noProof/>
                <w:color w:val="000000" w:themeColor="text1"/>
                <w:lang w:val="en-IN" w:eastAsia="en-IN"/>
              </w:rPr>
            </m:ctrlPr>
          </m:sSubPr>
          <m:e>
            <m:r>
              <w:rPr>
                <w:rFonts w:ascii="Cambria Math" w:hAnsi="Cambria Math"/>
                <w:noProof/>
                <w:color w:val="000000" w:themeColor="text1"/>
                <w:lang w:val="en-IN" w:eastAsia="en-IN"/>
              </w:rPr>
              <m:t>b</m:t>
            </m:r>
          </m:e>
          <m:sub>
            <m:r>
              <w:rPr>
                <w:rFonts w:ascii="Cambria Math" w:hAnsi="Cambria Math"/>
                <w:noProof/>
                <w:color w:val="000000" w:themeColor="text1"/>
                <w:lang w:val="en-IN" w:eastAsia="en-IN"/>
              </w:rPr>
              <m:t>2,</m:t>
            </m:r>
          </m:sub>
        </m:sSub>
        <m:sSub>
          <m:sSubPr>
            <m:ctrlPr>
              <w:rPr>
                <w:rFonts w:ascii="Cambria Math" w:hAnsi="Cambria Math"/>
                <w:i/>
                <w:noProof/>
                <w:color w:val="000000" w:themeColor="text1"/>
                <w:lang w:val="en-IN" w:eastAsia="en-IN"/>
              </w:rPr>
            </m:ctrlPr>
          </m:sSubPr>
          <m:e>
            <m:r>
              <w:rPr>
                <w:rFonts w:ascii="Cambria Math" w:hAnsi="Cambria Math"/>
                <w:noProof/>
                <w:color w:val="000000" w:themeColor="text1"/>
                <w:lang w:val="en-IN" w:eastAsia="en-IN"/>
              </w:rPr>
              <m:t>b</m:t>
            </m:r>
          </m:e>
          <m:sub>
            <m:r>
              <w:rPr>
                <w:rFonts w:ascii="Cambria Math" w:hAnsi="Cambria Math"/>
                <w:noProof/>
                <w:color w:val="000000" w:themeColor="text1"/>
                <w:lang w:val="en-IN" w:eastAsia="en-IN"/>
              </w:rPr>
              <m:t>3…….</m:t>
            </m:r>
          </m:sub>
        </m:sSub>
      </m:oMath>
      <w:r w:rsidR="00335D71">
        <w:rPr>
          <w:noProof/>
          <w:color w:val="000000" w:themeColor="text1"/>
          <w:lang w:val="en-IN" w:eastAsia="en-IN"/>
        </w:rPr>
        <w:t xml:space="preserve"> = </w:t>
      </w:r>
      <w:r w:rsidR="00D708F5">
        <w:rPr>
          <w:noProof/>
          <w:color w:val="000000" w:themeColor="text1"/>
          <w:lang w:val="en-IN" w:eastAsia="en-IN"/>
        </w:rPr>
        <w:t>Regression coeffients</w:t>
      </w:r>
    </w:p>
    <w:p w:rsidR="00D708F5" w:rsidRDefault="00D708F5" w:rsidP="00D708F5">
      <w:pPr>
        <w:pStyle w:val="paragraph"/>
        <w:spacing w:before="0" w:beforeAutospacing="0" w:after="0" w:afterAutospacing="0"/>
        <w:ind w:left="212"/>
        <w:textAlignment w:val="baseline"/>
        <w:rPr>
          <w:noProof/>
          <w:color w:val="000000" w:themeColor="text1"/>
          <w:lang w:val="en-IN" w:eastAsia="en-IN"/>
        </w:rPr>
      </w:pPr>
      <w:r>
        <w:rPr>
          <w:noProof/>
          <w:color w:val="000000" w:themeColor="text1"/>
          <w:lang w:val="en-IN" w:eastAsia="en-IN"/>
        </w:rPr>
        <w:t>ε = Model’s error term</w:t>
      </w:r>
    </w:p>
    <w:p w:rsidR="00335D71" w:rsidRDefault="00335D71" w:rsidP="00335D71">
      <w:pPr>
        <w:pStyle w:val="paragraph"/>
        <w:spacing w:before="0" w:beforeAutospacing="0" w:after="0" w:afterAutospacing="0"/>
        <w:ind w:left="212"/>
        <w:textAlignment w:val="baseline"/>
        <w:rPr>
          <w:noProof/>
          <w:color w:val="000000" w:themeColor="text1"/>
          <w:lang w:val="en-IN" w:eastAsia="en-IN"/>
        </w:rPr>
      </w:pPr>
    </w:p>
    <w:p w:rsidR="006779A8" w:rsidRDefault="006779A8" w:rsidP="006779A8">
      <w:pPr>
        <w:pStyle w:val="paragraph"/>
        <w:spacing w:before="0" w:beforeAutospacing="0" w:after="0" w:afterAutospacing="0"/>
        <w:ind w:left="212"/>
        <w:jc w:val="center"/>
        <w:textAlignment w:val="baseline"/>
        <w:rPr>
          <w:color w:val="000000" w:themeColor="text1"/>
        </w:rPr>
      </w:pPr>
      <w:r w:rsidRPr="006779A8">
        <w:rPr>
          <w:noProof/>
          <w:color w:val="000000" w:themeColor="text1"/>
        </w:rPr>
        <w:drawing>
          <wp:inline distT="0" distB="0" distL="0" distR="0">
            <wp:extent cx="3542097" cy="2018995"/>
            <wp:effectExtent l="0" t="0" r="1270" b="635"/>
            <wp:docPr id="5" name="Picture 5" descr="A picture containing diagram&#10;&#10;Description automatically generated">
              <a:extLst xmlns:a="http://schemas.openxmlformats.org/drawingml/2006/main">
                <a:ext uri="{FF2B5EF4-FFF2-40B4-BE49-F238E27FC236}">
                  <a16:creationId xmlns:a16="http://schemas.microsoft.com/office/drawing/2014/main" id="{90F99A55-1CE7-4454-AAAD-E439A95F90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a:extLst>
                        <a:ext uri="{FF2B5EF4-FFF2-40B4-BE49-F238E27FC236}">
                          <a16:creationId xmlns:a16="http://schemas.microsoft.com/office/drawing/2014/main" id="{90F99A55-1CE7-4454-AAAD-E439A95F901C}"/>
                        </a:ext>
                      </a:extLst>
                    </pic:cNvPr>
                    <pic:cNvPicPr>
                      <a:picLocks noChangeAspect="1"/>
                    </pic:cNvPicPr>
                  </pic:nvPicPr>
                  <pic:blipFill>
                    <a:blip r:embed="rId9"/>
                    <a:stretch>
                      <a:fillRect/>
                    </a:stretch>
                  </pic:blipFill>
                  <pic:spPr>
                    <a:xfrm>
                      <a:off x="0" y="0"/>
                      <a:ext cx="3546207" cy="2021338"/>
                    </a:xfrm>
                    <a:prstGeom prst="rect">
                      <a:avLst/>
                    </a:prstGeom>
                  </pic:spPr>
                </pic:pic>
              </a:graphicData>
            </a:graphic>
          </wp:inline>
        </w:drawing>
      </w:r>
    </w:p>
    <w:p w:rsidR="00D86661" w:rsidRDefault="00D86661" w:rsidP="00D86661">
      <w:pPr>
        <w:pStyle w:val="paragraph"/>
        <w:spacing w:before="0" w:beforeAutospacing="0" w:after="0" w:afterAutospacing="0"/>
        <w:ind w:left="212"/>
        <w:jc w:val="both"/>
        <w:textAlignment w:val="baseline"/>
        <w:rPr>
          <w:color w:val="000000" w:themeColor="text1"/>
        </w:rPr>
      </w:pPr>
    </w:p>
    <w:p w:rsidR="003A4142" w:rsidRPr="00D86661" w:rsidRDefault="003A4142" w:rsidP="00D86661">
      <w:pPr>
        <w:pStyle w:val="paragraph"/>
        <w:spacing w:before="0" w:beforeAutospacing="0" w:after="0" w:afterAutospacing="0"/>
        <w:ind w:left="212"/>
        <w:jc w:val="both"/>
        <w:textAlignment w:val="baseline"/>
        <w:rPr>
          <w:color w:val="000000" w:themeColor="text1"/>
        </w:rPr>
      </w:pPr>
      <w:r w:rsidRPr="00C9744D">
        <w:rPr>
          <w:rStyle w:val="normaltextrun"/>
          <w:color w:val="000000"/>
          <w:position w:val="1"/>
          <w:sz w:val="23"/>
          <w:szCs w:val="23"/>
        </w:rPr>
        <w:t>To handle the complications of multiple regression, we will use matrix algebra.</w:t>
      </w:r>
      <w:r w:rsidRPr="00C9744D">
        <w:rPr>
          <w:rStyle w:val="eop"/>
          <w:sz w:val="23"/>
          <w:szCs w:val="23"/>
        </w:rPr>
        <w:t>​</w:t>
      </w:r>
      <w:r w:rsidRPr="00C9744D">
        <w:rPr>
          <w:rStyle w:val="normaltextrun"/>
          <w:color w:val="000000"/>
          <w:position w:val="1"/>
          <w:sz w:val="23"/>
          <w:szCs w:val="23"/>
        </w:rPr>
        <w:t>The least squares normal equations can be expressed as:</w:t>
      </w:r>
      <w:r w:rsidRPr="00C9744D">
        <w:rPr>
          <w:rStyle w:val="eop"/>
          <w:sz w:val="23"/>
          <w:szCs w:val="23"/>
        </w:rPr>
        <w:t>​</w:t>
      </w:r>
      <w:r w:rsidRPr="00C9744D">
        <w:rPr>
          <w:rStyle w:val="normaltextrun"/>
          <w:b/>
          <w:bCs/>
          <w:color w:val="000000"/>
          <w:position w:val="1"/>
          <w:sz w:val="23"/>
          <w:szCs w:val="23"/>
        </w:rPr>
        <w:t>Y=</w:t>
      </w:r>
      <w:r w:rsidRPr="00C9744D">
        <w:rPr>
          <w:rStyle w:val="spellingerror"/>
          <w:b/>
          <w:bCs/>
          <w:color w:val="000000"/>
          <w:position w:val="1"/>
          <w:sz w:val="23"/>
          <w:szCs w:val="23"/>
        </w:rPr>
        <w:t>X</w:t>
      </w:r>
      <w:r w:rsidR="004103EF">
        <w:rPr>
          <w:rStyle w:val="spellingerror"/>
          <w:b/>
          <w:bCs/>
          <w:color w:val="000000"/>
          <w:position w:val="1"/>
          <w:sz w:val="23"/>
          <w:szCs w:val="23"/>
        </w:rPr>
        <w:t>b</w:t>
      </w:r>
      <w:r w:rsidRPr="00D86661">
        <w:rPr>
          <w:rStyle w:val="normaltextrun"/>
          <w:bCs/>
          <w:color w:val="000000"/>
          <w:position w:val="1"/>
          <w:sz w:val="23"/>
          <w:szCs w:val="23"/>
        </w:rPr>
        <w:t>--------Multiply both sides with X</w:t>
      </w:r>
      <w:r w:rsidRPr="00D86661">
        <w:rPr>
          <w:rStyle w:val="normaltextrun"/>
          <w:bCs/>
          <w:color w:val="000000"/>
          <w:position w:val="7"/>
          <w:sz w:val="15"/>
          <w:szCs w:val="15"/>
        </w:rPr>
        <w:t>T</w:t>
      </w:r>
      <w:r w:rsidRPr="00D86661">
        <w:rPr>
          <w:rStyle w:val="eop"/>
          <w:sz w:val="15"/>
          <w:szCs w:val="15"/>
        </w:rPr>
        <w:t>​</w:t>
      </w:r>
    </w:p>
    <w:p w:rsidR="003A4142" w:rsidRPr="00C9744D" w:rsidRDefault="003A4142" w:rsidP="00C9744D">
      <w:pPr>
        <w:pStyle w:val="paragraph"/>
        <w:spacing w:before="0" w:beforeAutospacing="0" w:after="0" w:afterAutospacing="0"/>
        <w:ind w:left="360"/>
        <w:textAlignment w:val="baseline"/>
        <w:rPr>
          <w:sz w:val="19"/>
          <w:szCs w:val="19"/>
        </w:rPr>
      </w:pPr>
      <w:r w:rsidRPr="00C9744D">
        <w:rPr>
          <w:rStyle w:val="normaltextrun"/>
          <w:b/>
          <w:bCs/>
          <w:color w:val="000000"/>
          <w:position w:val="1"/>
          <w:sz w:val="23"/>
          <w:szCs w:val="23"/>
        </w:rPr>
        <w:t>X</w:t>
      </w:r>
      <w:r w:rsidRPr="00C9744D">
        <w:rPr>
          <w:rStyle w:val="normaltextrun"/>
          <w:b/>
          <w:bCs/>
          <w:color w:val="000000"/>
          <w:position w:val="7"/>
          <w:sz w:val="15"/>
          <w:szCs w:val="15"/>
        </w:rPr>
        <w:t>T</w:t>
      </w:r>
      <w:r w:rsidRPr="00C9744D">
        <w:rPr>
          <w:rStyle w:val="normaltextrun"/>
          <w:b/>
          <w:bCs/>
          <w:color w:val="000000"/>
          <w:position w:val="1"/>
          <w:sz w:val="23"/>
          <w:szCs w:val="23"/>
        </w:rPr>
        <w:t>Y</w:t>
      </w:r>
      <w:r w:rsidRPr="00C9744D">
        <w:rPr>
          <w:rStyle w:val="normaltextrun"/>
          <w:color w:val="000000"/>
          <w:position w:val="1"/>
          <w:sz w:val="23"/>
          <w:szCs w:val="23"/>
        </w:rPr>
        <w:t> = </w:t>
      </w:r>
      <w:r w:rsidRPr="00C9744D">
        <w:rPr>
          <w:rStyle w:val="normaltextrun"/>
          <w:b/>
          <w:bCs/>
          <w:color w:val="000000"/>
          <w:position w:val="1"/>
          <w:sz w:val="23"/>
          <w:szCs w:val="23"/>
        </w:rPr>
        <w:t>X</w:t>
      </w:r>
      <w:r w:rsidRPr="00C9744D">
        <w:rPr>
          <w:rStyle w:val="normaltextrun"/>
          <w:b/>
          <w:bCs/>
          <w:color w:val="000000"/>
          <w:position w:val="7"/>
          <w:sz w:val="15"/>
          <w:szCs w:val="15"/>
        </w:rPr>
        <w:t>T</w:t>
      </w:r>
      <w:r w:rsidR="00101EE6">
        <w:rPr>
          <w:rStyle w:val="normaltextrun"/>
          <w:b/>
          <w:bCs/>
          <w:color w:val="000000"/>
          <w:position w:val="1"/>
          <w:sz w:val="23"/>
          <w:szCs w:val="23"/>
        </w:rPr>
        <w:t>Xb</w:t>
      </w:r>
      <w:r w:rsidRPr="00C9744D">
        <w:rPr>
          <w:rStyle w:val="normaltextrun"/>
          <w:color w:val="000000"/>
          <w:position w:val="1"/>
          <w:sz w:val="23"/>
          <w:szCs w:val="23"/>
        </w:rPr>
        <w:t>    or    </w:t>
      </w:r>
      <w:r w:rsidRPr="00C9744D">
        <w:rPr>
          <w:rStyle w:val="normaltextrun"/>
          <w:b/>
          <w:bCs/>
          <w:color w:val="000000"/>
          <w:position w:val="1"/>
          <w:sz w:val="23"/>
          <w:szCs w:val="23"/>
        </w:rPr>
        <w:t>X</w:t>
      </w:r>
      <w:r w:rsidRPr="00C9744D">
        <w:rPr>
          <w:rStyle w:val="normaltextrun"/>
          <w:b/>
          <w:bCs/>
          <w:color w:val="000000"/>
          <w:position w:val="7"/>
          <w:sz w:val="15"/>
          <w:szCs w:val="15"/>
        </w:rPr>
        <w:t>T</w:t>
      </w:r>
      <w:r w:rsidR="00101EE6">
        <w:rPr>
          <w:rStyle w:val="normaltextrun"/>
          <w:b/>
          <w:bCs/>
          <w:color w:val="000000"/>
          <w:position w:val="1"/>
          <w:sz w:val="23"/>
          <w:szCs w:val="23"/>
        </w:rPr>
        <w:t>Xb</w:t>
      </w:r>
      <w:r w:rsidRPr="00C9744D">
        <w:rPr>
          <w:rStyle w:val="normaltextrun"/>
          <w:color w:val="000000"/>
          <w:position w:val="1"/>
          <w:sz w:val="23"/>
          <w:szCs w:val="23"/>
        </w:rPr>
        <w:t> = </w:t>
      </w:r>
      <w:r w:rsidRPr="00C9744D">
        <w:rPr>
          <w:rStyle w:val="normaltextrun"/>
          <w:b/>
          <w:bCs/>
          <w:color w:val="000000"/>
          <w:position w:val="1"/>
          <w:sz w:val="23"/>
          <w:szCs w:val="23"/>
        </w:rPr>
        <w:t>X</w:t>
      </w:r>
      <w:r w:rsidRPr="00C9744D">
        <w:rPr>
          <w:rStyle w:val="normaltextrun"/>
          <w:b/>
          <w:bCs/>
          <w:color w:val="000000"/>
          <w:position w:val="7"/>
          <w:sz w:val="15"/>
          <w:szCs w:val="15"/>
        </w:rPr>
        <w:t>T</w:t>
      </w:r>
      <w:r w:rsidRPr="00C9744D">
        <w:rPr>
          <w:rStyle w:val="normaltextrun"/>
          <w:b/>
          <w:bCs/>
          <w:color w:val="000000"/>
          <w:position w:val="1"/>
          <w:sz w:val="23"/>
          <w:szCs w:val="23"/>
        </w:rPr>
        <w:t>Y</w:t>
      </w:r>
      <w:r w:rsidRPr="00C9744D">
        <w:rPr>
          <w:rStyle w:val="eop"/>
          <w:sz w:val="23"/>
          <w:szCs w:val="23"/>
        </w:rPr>
        <w:t>​</w:t>
      </w:r>
    </w:p>
    <w:p w:rsidR="003A4142" w:rsidRPr="00C9744D" w:rsidRDefault="003A4142" w:rsidP="00C9744D">
      <w:pPr>
        <w:pStyle w:val="paragraph"/>
        <w:spacing w:before="0" w:beforeAutospacing="0" w:after="0" w:afterAutospacing="0"/>
        <w:ind w:left="360"/>
        <w:textAlignment w:val="baseline"/>
        <w:rPr>
          <w:sz w:val="19"/>
          <w:szCs w:val="19"/>
        </w:rPr>
      </w:pPr>
      <w:r w:rsidRPr="00C9744D">
        <w:rPr>
          <w:rStyle w:val="normaltextrun"/>
          <w:color w:val="000000"/>
          <w:position w:val="1"/>
          <w:sz w:val="23"/>
          <w:szCs w:val="23"/>
        </w:rPr>
        <w:t>Here, matrix </w:t>
      </w:r>
      <w:r w:rsidRPr="00C9744D">
        <w:rPr>
          <w:rStyle w:val="normaltextrun"/>
          <w:b/>
          <w:bCs/>
          <w:color w:val="000000"/>
          <w:position w:val="1"/>
          <w:sz w:val="23"/>
          <w:szCs w:val="23"/>
        </w:rPr>
        <w:t>X</w:t>
      </w:r>
      <w:r w:rsidRPr="00C9744D">
        <w:rPr>
          <w:rStyle w:val="normaltextrun"/>
          <w:b/>
          <w:bCs/>
          <w:color w:val="000000"/>
          <w:position w:val="7"/>
          <w:sz w:val="15"/>
          <w:szCs w:val="15"/>
        </w:rPr>
        <w:t>T</w:t>
      </w:r>
      <w:r w:rsidRPr="00C9744D">
        <w:rPr>
          <w:rStyle w:val="normaltextrun"/>
          <w:color w:val="000000"/>
          <w:position w:val="1"/>
          <w:sz w:val="23"/>
          <w:szCs w:val="23"/>
        </w:rPr>
        <w:t> is the transpose of matrix </w:t>
      </w:r>
      <w:r w:rsidRPr="00C9744D">
        <w:rPr>
          <w:rStyle w:val="normaltextrun"/>
          <w:b/>
          <w:bCs/>
          <w:color w:val="000000"/>
          <w:position w:val="1"/>
          <w:sz w:val="23"/>
          <w:szCs w:val="23"/>
        </w:rPr>
        <w:t>X</w:t>
      </w:r>
      <w:r w:rsidRPr="00C9744D">
        <w:rPr>
          <w:rStyle w:val="normaltextrun"/>
          <w:color w:val="000000"/>
          <w:position w:val="1"/>
          <w:sz w:val="23"/>
          <w:szCs w:val="23"/>
        </w:rPr>
        <w:t>. To solve for regression coefficients, simply pre-multiply by the inverse of </w:t>
      </w:r>
      <w:r w:rsidRPr="00C9744D">
        <w:rPr>
          <w:rStyle w:val="normaltextrun"/>
          <w:b/>
          <w:bCs/>
          <w:color w:val="000000"/>
          <w:position w:val="1"/>
          <w:sz w:val="23"/>
          <w:szCs w:val="23"/>
        </w:rPr>
        <w:t>X</w:t>
      </w:r>
      <w:r w:rsidRPr="00C9744D">
        <w:rPr>
          <w:rStyle w:val="normaltextrun"/>
          <w:b/>
          <w:bCs/>
          <w:color w:val="000000"/>
          <w:position w:val="7"/>
          <w:sz w:val="15"/>
          <w:szCs w:val="15"/>
        </w:rPr>
        <w:t>T</w:t>
      </w:r>
      <w:r w:rsidRPr="00C9744D">
        <w:rPr>
          <w:rStyle w:val="normaltextrun"/>
          <w:b/>
          <w:bCs/>
          <w:color w:val="000000"/>
          <w:position w:val="1"/>
          <w:sz w:val="23"/>
          <w:szCs w:val="23"/>
        </w:rPr>
        <w:t>X</w:t>
      </w:r>
      <w:r w:rsidRPr="00C9744D">
        <w:rPr>
          <w:rStyle w:val="normaltextrun"/>
          <w:color w:val="000000"/>
          <w:position w:val="1"/>
          <w:sz w:val="23"/>
          <w:szCs w:val="23"/>
        </w:rPr>
        <w:t>:</w:t>
      </w:r>
      <w:r w:rsidRPr="00C9744D">
        <w:rPr>
          <w:rStyle w:val="eop"/>
          <w:sz w:val="23"/>
          <w:szCs w:val="23"/>
        </w:rPr>
        <w:t>​</w:t>
      </w:r>
    </w:p>
    <w:p w:rsidR="003A4142" w:rsidRPr="00C9744D" w:rsidRDefault="003A4142" w:rsidP="00C9744D">
      <w:pPr>
        <w:pStyle w:val="paragraph"/>
        <w:spacing w:before="0" w:beforeAutospacing="0" w:after="0" w:afterAutospacing="0"/>
        <w:ind w:left="360"/>
        <w:textAlignment w:val="baseline"/>
        <w:rPr>
          <w:sz w:val="19"/>
          <w:szCs w:val="19"/>
        </w:rPr>
      </w:pPr>
      <w:r w:rsidRPr="00C9744D">
        <w:rPr>
          <w:rStyle w:val="normaltextrun"/>
          <w:b/>
          <w:bCs/>
          <w:color w:val="000000"/>
          <w:position w:val="1"/>
          <w:sz w:val="23"/>
          <w:szCs w:val="23"/>
        </w:rPr>
        <w:t>(</w:t>
      </w:r>
      <w:r w:rsidRPr="00C9744D">
        <w:rPr>
          <w:rStyle w:val="normaltextrun"/>
          <w:b/>
          <w:bCs/>
          <w:color w:val="C00000"/>
          <w:position w:val="1"/>
          <w:sz w:val="23"/>
          <w:szCs w:val="23"/>
        </w:rPr>
        <w:t> </w:t>
      </w:r>
      <w:r w:rsidRPr="00C9744D">
        <w:rPr>
          <w:rStyle w:val="normaltextrun"/>
          <w:b/>
          <w:bCs/>
          <w:color w:val="000000"/>
          <w:position w:val="1"/>
          <w:sz w:val="23"/>
          <w:szCs w:val="23"/>
        </w:rPr>
        <w:t>X</w:t>
      </w:r>
      <w:r w:rsidRPr="00C9744D">
        <w:rPr>
          <w:rStyle w:val="normaltextrun"/>
          <w:b/>
          <w:bCs/>
          <w:color w:val="000000"/>
          <w:position w:val="7"/>
          <w:sz w:val="15"/>
          <w:szCs w:val="15"/>
        </w:rPr>
        <w:t>T</w:t>
      </w:r>
      <w:r w:rsidRPr="00C9744D">
        <w:rPr>
          <w:rStyle w:val="normaltextrun"/>
          <w:b/>
          <w:bCs/>
          <w:color w:val="000000"/>
          <w:position w:val="1"/>
          <w:sz w:val="23"/>
          <w:szCs w:val="23"/>
        </w:rPr>
        <w:t>X)</w:t>
      </w:r>
      <w:r w:rsidRPr="00C9744D">
        <w:rPr>
          <w:rStyle w:val="normaltextrun"/>
          <w:b/>
          <w:bCs/>
          <w:color w:val="000000"/>
          <w:position w:val="7"/>
          <w:sz w:val="15"/>
          <w:szCs w:val="15"/>
        </w:rPr>
        <w:t>-1</w:t>
      </w:r>
      <w:r w:rsidRPr="00C9744D">
        <w:rPr>
          <w:rStyle w:val="normaltextrun"/>
          <w:b/>
          <w:bCs/>
          <w:color w:val="C00000"/>
          <w:position w:val="7"/>
          <w:sz w:val="15"/>
          <w:szCs w:val="15"/>
        </w:rPr>
        <w:t> </w:t>
      </w:r>
      <w:r w:rsidRPr="00C9744D">
        <w:rPr>
          <w:rStyle w:val="normaltextrun"/>
          <w:b/>
          <w:bCs/>
          <w:color w:val="000000"/>
          <w:position w:val="1"/>
          <w:sz w:val="23"/>
          <w:szCs w:val="23"/>
        </w:rPr>
        <w:t>X</w:t>
      </w:r>
      <w:r w:rsidRPr="00C9744D">
        <w:rPr>
          <w:rStyle w:val="normaltextrun"/>
          <w:b/>
          <w:bCs/>
          <w:color w:val="000000"/>
          <w:position w:val="7"/>
          <w:sz w:val="15"/>
          <w:szCs w:val="15"/>
        </w:rPr>
        <w:t>T</w:t>
      </w:r>
      <w:r w:rsidR="00101EE6">
        <w:rPr>
          <w:rStyle w:val="normaltextrun"/>
          <w:b/>
          <w:bCs/>
          <w:color w:val="000000"/>
          <w:position w:val="1"/>
          <w:sz w:val="23"/>
          <w:szCs w:val="23"/>
        </w:rPr>
        <w:t>Xb</w:t>
      </w:r>
      <w:r w:rsidRPr="00C9744D">
        <w:rPr>
          <w:rStyle w:val="normaltextrun"/>
          <w:color w:val="000000"/>
          <w:position w:val="1"/>
          <w:sz w:val="23"/>
          <w:szCs w:val="23"/>
        </w:rPr>
        <w:t> = </w:t>
      </w:r>
      <w:r w:rsidRPr="00C9744D">
        <w:rPr>
          <w:rStyle w:val="normaltextrun"/>
          <w:b/>
          <w:bCs/>
          <w:color w:val="000000"/>
          <w:position w:val="1"/>
          <w:sz w:val="23"/>
          <w:szCs w:val="23"/>
        </w:rPr>
        <w:t>(</w:t>
      </w:r>
      <w:r w:rsidRPr="00C9744D">
        <w:rPr>
          <w:rStyle w:val="normaltextrun"/>
          <w:b/>
          <w:bCs/>
          <w:color w:val="C00000"/>
          <w:position w:val="1"/>
          <w:sz w:val="23"/>
          <w:szCs w:val="23"/>
        </w:rPr>
        <w:t> </w:t>
      </w:r>
      <w:r w:rsidRPr="00C9744D">
        <w:rPr>
          <w:rStyle w:val="normaltextrun"/>
          <w:b/>
          <w:bCs/>
          <w:color w:val="000000"/>
          <w:position w:val="1"/>
          <w:sz w:val="23"/>
          <w:szCs w:val="23"/>
        </w:rPr>
        <w:t>X</w:t>
      </w:r>
      <w:r w:rsidRPr="00C9744D">
        <w:rPr>
          <w:rStyle w:val="normaltextrun"/>
          <w:b/>
          <w:bCs/>
          <w:color w:val="000000"/>
          <w:position w:val="7"/>
          <w:sz w:val="15"/>
          <w:szCs w:val="15"/>
        </w:rPr>
        <w:t>T</w:t>
      </w:r>
      <w:r w:rsidRPr="00C9744D">
        <w:rPr>
          <w:rStyle w:val="normaltextrun"/>
          <w:b/>
          <w:bCs/>
          <w:color w:val="000000"/>
          <w:position w:val="1"/>
          <w:sz w:val="23"/>
          <w:szCs w:val="23"/>
        </w:rPr>
        <w:t>X)</w:t>
      </w:r>
      <w:r w:rsidRPr="00C9744D">
        <w:rPr>
          <w:rStyle w:val="normaltextrun"/>
          <w:b/>
          <w:bCs/>
          <w:color w:val="000000"/>
          <w:position w:val="7"/>
          <w:sz w:val="15"/>
          <w:szCs w:val="15"/>
        </w:rPr>
        <w:t>-1</w:t>
      </w:r>
      <w:r w:rsidRPr="00C9744D">
        <w:rPr>
          <w:rStyle w:val="normaltextrun"/>
          <w:b/>
          <w:bCs/>
          <w:color w:val="C00000"/>
          <w:position w:val="1"/>
          <w:sz w:val="23"/>
          <w:szCs w:val="23"/>
        </w:rPr>
        <w:t> </w:t>
      </w:r>
      <w:r w:rsidRPr="00C9744D">
        <w:rPr>
          <w:rStyle w:val="normaltextrun"/>
          <w:b/>
          <w:bCs/>
          <w:color w:val="000000"/>
          <w:position w:val="1"/>
          <w:sz w:val="23"/>
          <w:szCs w:val="23"/>
        </w:rPr>
        <w:t>X</w:t>
      </w:r>
      <w:r w:rsidRPr="00C9744D">
        <w:rPr>
          <w:rStyle w:val="normaltextrun"/>
          <w:b/>
          <w:bCs/>
          <w:color w:val="000000"/>
          <w:position w:val="7"/>
          <w:sz w:val="15"/>
          <w:szCs w:val="15"/>
        </w:rPr>
        <w:t>T</w:t>
      </w:r>
      <w:r w:rsidRPr="00C9744D">
        <w:rPr>
          <w:rStyle w:val="normaltextrun"/>
          <w:b/>
          <w:bCs/>
          <w:color w:val="000000"/>
          <w:position w:val="1"/>
          <w:sz w:val="23"/>
          <w:szCs w:val="23"/>
        </w:rPr>
        <w:t>Y …........</w:t>
      </w:r>
      <w:r w:rsidRPr="00C9744D">
        <w:rPr>
          <w:rStyle w:val="normaltextrun"/>
          <w:color w:val="000000"/>
          <w:position w:val="1"/>
          <w:sz w:val="23"/>
          <w:szCs w:val="23"/>
        </w:rPr>
        <w:t>since </w:t>
      </w:r>
      <w:r w:rsidR="006A3F0A" w:rsidRPr="00C9744D">
        <w:rPr>
          <w:rStyle w:val="normaltextrun"/>
          <w:b/>
          <w:bCs/>
          <w:color w:val="000000"/>
          <w:position w:val="1"/>
          <w:sz w:val="23"/>
          <w:szCs w:val="23"/>
        </w:rPr>
        <w:t>(</w:t>
      </w:r>
      <w:r w:rsidR="006A3F0A" w:rsidRPr="00C9744D">
        <w:rPr>
          <w:rStyle w:val="normaltextrun"/>
          <w:b/>
          <w:bCs/>
          <w:color w:val="C00000"/>
          <w:position w:val="1"/>
          <w:sz w:val="23"/>
          <w:szCs w:val="23"/>
        </w:rPr>
        <w:t> </w:t>
      </w:r>
      <w:r w:rsidR="006A3F0A" w:rsidRPr="00C9744D">
        <w:rPr>
          <w:rStyle w:val="normaltextrun"/>
          <w:b/>
          <w:bCs/>
          <w:color w:val="000000"/>
          <w:position w:val="1"/>
          <w:sz w:val="23"/>
          <w:szCs w:val="23"/>
        </w:rPr>
        <w:t>X</w:t>
      </w:r>
      <w:r w:rsidR="006A3F0A" w:rsidRPr="00C9744D">
        <w:rPr>
          <w:rStyle w:val="normaltextrun"/>
          <w:b/>
          <w:bCs/>
          <w:color w:val="000000"/>
          <w:position w:val="7"/>
          <w:sz w:val="15"/>
          <w:szCs w:val="15"/>
        </w:rPr>
        <w:t>T</w:t>
      </w:r>
      <w:r w:rsidR="006A3F0A" w:rsidRPr="00C9744D">
        <w:rPr>
          <w:rStyle w:val="normaltextrun"/>
          <w:b/>
          <w:bCs/>
          <w:color w:val="000000"/>
          <w:position w:val="1"/>
          <w:sz w:val="23"/>
          <w:szCs w:val="23"/>
        </w:rPr>
        <w:t>X)</w:t>
      </w:r>
      <w:r w:rsidR="006A3F0A" w:rsidRPr="00C9744D">
        <w:rPr>
          <w:rStyle w:val="normaltextrun"/>
          <w:b/>
          <w:bCs/>
          <w:color w:val="000000"/>
          <w:position w:val="7"/>
          <w:sz w:val="15"/>
          <w:szCs w:val="15"/>
        </w:rPr>
        <w:t>-1</w:t>
      </w:r>
      <w:r w:rsidR="006A3F0A" w:rsidRPr="00C9744D">
        <w:rPr>
          <w:rStyle w:val="normaltextrun"/>
          <w:b/>
          <w:bCs/>
          <w:color w:val="C00000"/>
          <w:position w:val="7"/>
          <w:sz w:val="15"/>
          <w:szCs w:val="15"/>
        </w:rPr>
        <w:t> </w:t>
      </w:r>
      <w:r w:rsidR="006A3F0A" w:rsidRPr="00C9744D">
        <w:rPr>
          <w:rStyle w:val="normaltextrun"/>
          <w:b/>
          <w:bCs/>
          <w:color w:val="000000"/>
          <w:position w:val="1"/>
          <w:sz w:val="23"/>
          <w:szCs w:val="23"/>
        </w:rPr>
        <w:t>X</w:t>
      </w:r>
      <w:r w:rsidR="006A3F0A" w:rsidRPr="00C9744D">
        <w:rPr>
          <w:rStyle w:val="normaltextrun"/>
          <w:b/>
          <w:bCs/>
          <w:color w:val="000000"/>
          <w:position w:val="7"/>
          <w:sz w:val="15"/>
          <w:szCs w:val="15"/>
        </w:rPr>
        <w:t>T</w:t>
      </w:r>
      <w:r w:rsidR="006A3F0A" w:rsidRPr="00C9744D">
        <w:rPr>
          <w:rStyle w:val="normaltextrun"/>
          <w:b/>
          <w:bCs/>
          <w:color w:val="000000"/>
          <w:position w:val="1"/>
          <w:sz w:val="23"/>
          <w:szCs w:val="23"/>
        </w:rPr>
        <w:t>X</w:t>
      </w:r>
      <w:r w:rsidRPr="00C9744D">
        <w:rPr>
          <w:rStyle w:val="normaltextrun"/>
          <w:color w:val="000000"/>
          <w:position w:val="1"/>
          <w:sz w:val="23"/>
          <w:szCs w:val="23"/>
        </w:rPr>
        <w:t> = </w:t>
      </w:r>
      <w:r w:rsidRPr="00C9744D">
        <w:rPr>
          <w:rStyle w:val="normaltextrun"/>
          <w:b/>
          <w:bCs/>
          <w:color w:val="000000"/>
          <w:position w:val="1"/>
          <w:sz w:val="23"/>
          <w:szCs w:val="23"/>
        </w:rPr>
        <w:t>I</w:t>
      </w:r>
      <w:r w:rsidRPr="00C9744D">
        <w:rPr>
          <w:rStyle w:val="normaltextrun"/>
          <w:color w:val="000000"/>
          <w:position w:val="1"/>
          <w:sz w:val="23"/>
          <w:szCs w:val="23"/>
        </w:rPr>
        <w:t>, the</w:t>
      </w:r>
      <w:r w:rsidR="00101EE6">
        <w:rPr>
          <w:rStyle w:val="normaltextrun"/>
          <w:color w:val="000000"/>
          <w:position w:val="1"/>
          <w:sz w:val="23"/>
          <w:szCs w:val="23"/>
        </w:rPr>
        <w:t> identity matrix, we get slope b</w:t>
      </w:r>
      <w:r w:rsidRPr="00C9744D">
        <w:rPr>
          <w:rStyle w:val="normaltextrun"/>
          <w:color w:val="000000"/>
          <w:position w:val="1"/>
          <w:sz w:val="23"/>
          <w:szCs w:val="23"/>
        </w:rPr>
        <w:t xml:space="preserve"> as</w:t>
      </w:r>
      <w:r w:rsidR="00D708F5">
        <w:rPr>
          <w:rStyle w:val="normaltextrun"/>
          <w:color w:val="000000"/>
          <w:position w:val="1"/>
          <w:sz w:val="23"/>
          <w:szCs w:val="23"/>
        </w:rPr>
        <w:t>,</w:t>
      </w:r>
      <w:r w:rsidRPr="00C9744D">
        <w:rPr>
          <w:rStyle w:val="eop"/>
          <w:sz w:val="23"/>
          <w:szCs w:val="23"/>
        </w:rPr>
        <w:t>​</w:t>
      </w:r>
    </w:p>
    <w:p w:rsidR="003A4142" w:rsidRPr="006A3F0A" w:rsidRDefault="00101EE6" w:rsidP="00C9744D">
      <w:pPr>
        <w:pStyle w:val="paragraph"/>
        <w:spacing w:before="0" w:beforeAutospacing="0" w:after="0" w:afterAutospacing="0"/>
        <w:ind w:left="360"/>
        <w:textAlignment w:val="baseline"/>
        <w:rPr>
          <w:sz w:val="19"/>
          <w:szCs w:val="19"/>
        </w:rPr>
      </w:pPr>
      <w:r>
        <w:rPr>
          <w:rStyle w:val="normaltextrun"/>
          <w:b/>
          <w:bCs/>
          <w:position w:val="1"/>
          <w:sz w:val="23"/>
          <w:szCs w:val="23"/>
        </w:rPr>
        <w:t>b</w:t>
      </w:r>
      <w:r w:rsidR="003A4142" w:rsidRPr="006A3F0A">
        <w:rPr>
          <w:rStyle w:val="normaltextrun"/>
          <w:position w:val="1"/>
          <w:sz w:val="23"/>
          <w:szCs w:val="23"/>
        </w:rPr>
        <w:t> = </w:t>
      </w:r>
      <w:r w:rsidR="003A4142" w:rsidRPr="006A3F0A">
        <w:rPr>
          <w:rStyle w:val="normaltextrun"/>
          <w:b/>
          <w:bCs/>
          <w:position w:val="1"/>
          <w:sz w:val="23"/>
          <w:szCs w:val="23"/>
        </w:rPr>
        <w:t>(X</w:t>
      </w:r>
      <w:r w:rsidR="003A4142" w:rsidRPr="006A3F0A">
        <w:rPr>
          <w:rStyle w:val="normaltextrun"/>
          <w:b/>
          <w:bCs/>
          <w:position w:val="7"/>
          <w:sz w:val="15"/>
          <w:szCs w:val="15"/>
        </w:rPr>
        <w:t>T</w:t>
      </w:r>
      <w:r w:rsidR="003A4142" w:rsidRPr="006A3F0A">
        <w:rPr>
          <w:rStyle w:val="normaltextrun"/>
          <w:b/>
          <w:bCs/>
          <w:position w:val="1"/>
          <w:sz w:val="23"/>
          <w:szCs w:val="23"/>
        </w:rPr>
        <w:t>X)</w:t>
      </w:r>
      <w:r w:rsidR="003A4142" w:rsidRPr="006A3F0A">
        <w:rPr>
          <w:rStyle w:val="normaltextrun"/>
          <w:b/>
          <w:bCs/>
          <w:position w:val="7"/>
          <w:sz w:val="15"/>
          <w:szCs w:val="15"/>
        </w:rPr>
        <w:t>-1 </w:t>
      </w:r>
      <w:r w:rsidR="003A4142" w:rsidRPr="006A3F0A">
        <w:rPr>
          <w:rStyle w:val="normaltextrun"/>
          <w:b/>
          <w:bCs/>
          <w:position w:val="1"/>
          <w:sz w:val="23"/>
          <w:szCs w:val="23"/>
        </w:rPr>
        <w:t>X</w:t>
      </w:r>
      <w:r w:rsidR="003A4142" w:rsidRPr="006A3F0A">
        <w:rPr>
          <w:rStyle w:val="normaltextrun"/>
          <w:b/>
          <w:bCs/>
          <w:position w:val="7"/>
          <w:sz w:val="15"/>
          <w:szCs w:val="15"/>
        </w:rPr>
        <w:t>T</w:t>
      </w:r>
      <w:r w:rsidR="003A4142" w:rsidRPr="006A3F0A">
        <w:rPr>
          <w:rStyle w:val="normaltextrun"/>
          <w:b/>
          <w:bCs/>
          <w:position w:val="1"/>
          <w:sz w:val="23"/>
          <w:szCs w:val="23"/>
        </w:rPr>
        <w:t>Y</w:t>
      </w:r>
    </w:p>
    <w:p w:rsidR="003A4142" w:rsidRPr="00B91521" w:rsidRDefault="003A4142" w:rsidP="008B7361">
      <w:pPr>
        <w:spacing w:after="0"/>
        <w:jc w:val="both"/>
        <w:rPr>
          <w:rFonts w:ascii="Times New Roman" w:hAnsi="Times New Roman"/>
          <w:b/>
          <w:sz w:val="24"/>
          <w:szCs w:val="24"/>
          <w:lang w:val="en-US"/>
        </w:rPr>
      </w:pPr>
    </w:p>
    <w:p w:rsidR="008B7361" w:rsidRPr="00B91521" w:rsidRDefault="008B7361" w:rsidP="00B91521">
      <w:pPr>
        <w:spacing w:after="0"/>
        <w:jc w:val="both"/>
        <w:rPr>
          <w:rFonts w:ascii="Times New Roman" w:hAnsi="Times New Roman"/>
          <w:sz w:val="24"/>
          <w:szCs w:val="24"/>
          <w:lang w:val="en-US"/>
        </w:rPr>
      </w:pPr>
    </w:p>
    <w:p w:rsidR="008E0E83" w:rsidRPr="00D82AC3" w:rsidRDefault="008E0E83" w:rsidP="008A5AD9">
      <w:pPr>
        <w:jc w:val="both"/>
        <w:rPr>
          <w:rFonts w:ascii="Times New Roman" w:hAnsi="Times New Roman"/>
          <w:iCs/>
          <w:sz w:val="24"/>
          <w:szCs w:val="24"/>
        </w:rPr>
      </w:pPr>
      <w:r w:rsidRPr="00D82AC3">
        <w:rPr>
          <w:rFonts w:ascii="Times New Roman" w:hAnsi="Times New Roman"/>
          <w:iCs/>
          <w:sz w:val="24"/>
          <w:szCs w:val="24"/>
        </w:rPr>
        <w:t>_________________________________________________________________________</w:t>
      </w:r>
    </w:p>
    <w:p w:rsidR="008E0E83" w:rsidRPr="00D82AC3" w:rsidRDefault="008E0E83" w:rsidP="008A5AD9">
      <w:pPr>
        <w:spacing w:after="0"/>
        <w:jc w:val="both"/>
        <w:rPr>
          <w:rFonts w:ascii="Times New Roman" w:hAnsi="Times New Roman"/>
          <w:b/>
          <w:iCs/>
          <w:sz w:val="24"/>
          <w:szCs w:val="24"/>
        </w:rPr>
      </w:pPr>
      <w:r w:rsidRPr="00D82AC3">
        <w:rPr>
          <w:rFonts w:ascii="Times New Roman" w:hAnsi="Times New Roman"/>
          <w:b/>
          <w:iCs/>
          <w:sz w:val="24"/>
          <w:szCs w:val="24"/>
        </w:rPr>
        <w:t>Procedure / Approach /</w:t>
      </w:r>
      <w:r w:rsidRPr="00D82AC3">
        <w:rPr>
          <w:rFonts w:ascii="Times New Roman" w:hAnsi="Times New Roman"/>
          <w:b/>
          <w:sz w:val="24"/>
          <w:szCs w:val="24"/>
        </w:rPr>
        <w:t>Algorithm / Activity Diagram</w:t>
      </w:r>
      <w:r w:rsidRPr="00D82AC3">
        <w:rPr>
          <w:rFonts w:ascii="Times New Roman" w:hAnsi="Times New Roman"/>
          <w:b/>
          <w:iCs/>
          <w:sz w:val="24"/>
          <w:szCs w:val="24"/>
        </w:rPr>
        <w:t>:</w:t>
      </w:r>
    </w:p>
    <w:p w:rsidR="008E0E83" w:rsidRPr="00D82AC3" w:rsidRDefault="008E0E83" w:rsidP="008A5AD9">
      <w:pPr>
        <w:spacing w:after="0"/>
        <w:jc w:val="both"/>
        <w:rPr>
          <w:rFonts w:ascii="Times New Roman" w:hAnsi="Times New Roman"/>
          <w:iCs/>
          <w:sz w:val="24"/>
          <w:szCs w:val="24"/>
        </w:rPr>
      </w:pPr>
    </w:p>
    <w:p w:rsidR="00C4102A" w:rsidRPr="00D82AC3" w:rsidRDefault="0007003A" w:rsidP="00093416">
      <w:pPr>
        <w:pStyle w:val="ListParagraph"/>
        <w:numPr>
          <w:ilvl w:val="0"/>
          <w:numId w:val="11"/>
        </w:numPr>
        <w:spacing w:line="276" w:lineRule="auto"/>
        <w:jc w:val="both"/>
      </w:pPr>
      <w:r w:rsidRPr="00D82AC3">
        <w:t xml:space="preserve">Identify </w:t>
      </w:r>
      <w:r w:rsidR="003273D5" w:rsidRPr="00D82AC3">
        <w:t>attribute</w:t>
      </w:r>
      <w:r w:rsidR="000F41FA" w:rsidRPr="00D82AC3">
        <w:t>s</w:t>
      </w:r>
      <w:r w:rsidR="003273D5" w:rsidRPr="00D82AC3">
        <w:t xml:space="preserve"> suitable for </w:t>
      </w:r>
      <w:r w:rsidR="000F41FA" w:rsidRPr="00D82AC3">
        <w:t xml:space="preserve">applying </w:t>
      </w:r>
      <w:r w:rsidR="00093416">
        <w:t>Linear regression</w:t>
      </w:r>
      <w:r w:rsidR="00921E43">
        <w:t xml:space="preserve">. </w:t>
      </w:r>
      <w:r w:rsidR="00795308">
        <w:t>Construct</w:t>
      </w:r>
      <w:r w:rsidR="00881523">
        <w:t xml:space="preserve">a </w:t>
      </w:r>
      <w:r w:rsidR="00F10274">
        <w:t>linear</w:t>
      </w:r>
      <w:r w:rsidR="001635DF">
        <w:t xml:space="preserve"> r</w:t>
      </w:r>
      <w:r w:rsidR="00093416">
        <w:t>egression</w:t>
      </w:r>
      <w:r w:rsidR="00795308">
        <w:t>model for</w:t>
      </w:r>
      <w:r w:rsidR="00881523">
        <w:t xml:space="preserve"> your dataset and p</w:t>
      </w:r>
      <w:r w:rsidR="00921E43">
        <w:t>redict</w:t>
      </w:r>
      <w:r w:rsidR="00881523">
        <w:t xml:space="preserve"> the missing values in your data set. Evaluate the accuracy of prediction.</w:t>
      </w:r>
      <w:r w:rsidR="00F1464E">
        <w:t>(usage of built in package for prediction is not expected)</w:t>
      </w:r>
    </w:p>
    <w:p w:rsidR="00881523" w:rsidRPr="00D82AC3" w:rsidRDefault="00881523" w:rsidP="00F1464E">
      <w:pPr>
        <w:pStyle w:val="ListParagraph"/>
        <w:numPr>
          <w:ilvl w:val="0"/>
          <w:numId w:val="11"/>
        </w:numPr>
        <w:spacing w:line="276" w:lineRule="auto"/>
        <w:jc w:val="both"/>
      </w:pPr>
      <w:r w:rsidRPr="00D82AC3">
        <w:t xml:space="preserve">Identify attributes suitable for applying </w:t>
      </w:r>
      <w:r>
        <w:t>Multiple Linear regression. Constructa linear regressionmodel for your dataset and predict the missing values in your data set. Evaluate the accuracy of prediction.</w:t>
      </w:r>
      <w:r w:rsidR="00F1464E">
        <w:t>.(usage of built in package for prediction is not expected)</w:t>
      </w:r>
    </w:p>
    <w:p w:rsidR="008E0E83" w:rsidRPr="00D82AC3" w:rsidRDefault="008E0E83" w:rsidP="008A5AD9">
      <w:pPr>
        <w:spacing w:after="0"/>
        <w:jc w:val="both"/>
        <w:rPr>
          <w:rFonts w:ascii="Times New Roman" w:hAnsi="Times New Roman"/>
          <w:iCs/>
          <w:sz w:val="24"/>
          <w:szCs w:val="24"/>
        </w:rPr>
      </w:pPr>
      <w:r w:rsidRPr="00D82AC3">
        <w:rPr>
          <w:rFonts w:ascii="Times New Roman" w:hAnsi="Times New Roman"/>
          <w:iCs/>
          <w:sz w:val="24"/>
          <w:szCs w:val="24"/>
        </w:rPr>
        <w:t>________________________________________________________________________</w:t>
      </w:r>
      <w:r w:rsidR="00491347" w:rsidRPr="00D82AC3">
        <w:rPr>
          <w:rFonts w:ascii="Times New Roman" w:hAnsi="Times New Roman"/>
          <w:iCs/>
          <w:sz w:val="24"/>
          <w:szCs w:val="24"/>
        </w:rPr>
        <w:t>___</w:t>
      </w:r>
    </w:p>
    <w:p w:rsidR="008E0E83" w:rsidRPr="00D82AC3" w:rsidRDefault="008E0E83" w:rsidP="008A5AD9">
      <w:pPr>
        <w:spacing w:after="0"/>
        <w:jc w:val="both"/>
        <w:rPr>
          <w:rFonts w:ascii="Times New Roman" w:hAnsi="Times New Roman"/>
          <w:iCs/>
          <w:sz w:val="24"/>
          <w:szCs w:val="24"/>
        </w:rPr>
      </w:pPr>
    </w:p>
    <w:p w:rsidR="008E0E83" w:rsidRDefault="008E0E83" w:rsidP="008A5AD9">
      <w:pPr>
        <w:spacing w:after="0"/>
        <w:jc w:val="both"/>
        <w:rPr>
          <w:rFonts w:ascii="Times New Roman" w:hAnsi="Times New Roman"/>
          <w:b/>
          <w:iCs/>
          <w:sz w:val="24"/>
          <w:szCs w:val="24"/>
        </w:rPr>
      </w:pPr>
      <w:r w:rsidRPr="00D82AC3">
        <w:rPr>
          <w:rFonts w:ascii="Times New Roman" w:hAnsi="Times New Roman"/>
          <w:b/>
          <w:iCs/>
          <w:sz w:val="24"/>
          <w:szCs w:val="24"/>
        </w:rPr>
        <w:t>Results: (Program printout with output / Document printout as per the format)</w:t>
      </w:r>
    </w:p>
    <w:p w:rsidR="001D1593" w:rsidRDefault="001D1593" w:rsidP="008A5AD9">
      <w:pPr>
        <w:spacing w:after="0"/>
        <w:jc w:val="both"/>
        <w:rPr>
          <w:rFonts w:ascii="Times New Roman" w:hAnsi="Times New Roman"/>
          <w:b/>
          <w:iCs/>
          <w:sz w:val="24"/>
          <w:szCs w:val="24"/>
        </w:rPr>
      </w:pPr>
    </w:p>
    <w:p w:rsidR="001D1593" w:rsidRPr="00D82AC3" w:rsidRDefault="001D1593" w:rsidP="008A5AD9">
      <w:pPr>
        <w:spacing w:after="0"/>
        <w:jc w:val="both"/>
        <w:rPr>
          <w:rFonts w:ascii="Times New Roman" w:hAnsi="Times New Roman"/>
          <w:b/>
          <w:iCs/>
          <w:sz w:val="24"/>
          <w:szCs w:val="24"/>
        </w:rPr>
      </w:pPr>
      <w:r>
        <w:rPr>
          <w:rFonts w:ascii="Times New Roman" w:hAnsi="Times New Roman"/>
          <w:b/>
          <w:iCs/>
          <w:noProof/>
          <w:sz w:val="24"/>
          <w:szCs w:val="24"/>
          <w:lang w:val="en-US" w:eastAsia="en-US"/>
        </w:rPr>
        <w:lastRenderedPageBreak/>
        <w:drawing>
          <wp:inline distT="0" distB="0" distL="0" distR="0">
            <wp:extent cx="5731510" cy="2254599"/>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2254599"/>
                    </a:xfrm>
                    <a:prstGeom prst="rect">
                      <a:avLst/>
                    </a:prstGeom>
                    <a:noFill/>
                    <a:ln w="9525">
                      <a:noFill/>
                      <a:miter lim="800000"/>
                      <a:headEnd/>
                      <a:tailEnd/>
                    </a:ln>
                  </pic:spPr>
                </pic:pic>
              </a:graphicData>
            </a:graphic>
          </wp:inline>
        </w:drawing>
      </w:r>
      <w:r w:rsidRPr="001D1593">
        <w:rPr>
          <w:rFonts w:ascii="Times New Roman" w:hAnsi="Times New Roman"/>
          <w:b/>
          <w:iCs/>
          <w:sz w:val="24"/>
          <w:szCs w:val="24"/>
        </w:rPr>
        <w:t xml:space="preserve"> </w:t>
      </w:r>
      <w:r>
        <w:rPr>
          <w:rFonts w:ascii="Times New Roman" w:hAnsi="Times New Roman"/>
          <w:b/>
          <w:iCs/>
          <w:noProof/>
          <w:sz w:val="24"/>
          <w:szCs w:val="24"/>
          <w:lang w:val="en-US" w:eastAsia="en-US"/>
        </w:rPr>
        <w:drawing>
          <wp:inline distT="0" distB="0" distL="0" distR="0">
            <wp:extent cx="5731510" cy="241461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2414616"/>
                    </a:xfrm>
                    <a:prstGeom prst="rect">
                      <a:avLst/>
                    </a:prstGeom>
                    <a:noFill/>
                    <a:ln w="9525">
                      <a:noFill/>
                      <a:miter lim="800000"/>
                      <a:headEnd/>
                      <a:tailEnd/>
                    </a:ln>
                  </pic:spPr>
                </pic:pic>
              </a:graphicData>
            </a:graphic>
          </wp:inline>
        </w:drawing>
      </w:r>
      <w:r w:rsidRPr="001D1593">
        <w:rPr>
          <w:rFonts w:ascii="Times New Roman" w:hAnsi="Times New Roman"/>
          <w:b/>
          <w:iCs/>
          <w:sz w:val="24"/>
          <w:szCs w:val="24"/>
        </w:rPr>
        <w:t xml:space="preserve"> </w:t>
      </w:r>
      <w:r>
        <w:rPr>
          <w:rFonts w:ascii="Times New Roman" w:hAnsi="Times New Roman"/>
          <w:b/>
          <w:iCs/>
          <w:noProof/>
          <w:sz w:val="24"/>
          <w:szCs w:val="24"/>
          <w:lang w:val="en-US" w:eastAsia="en-US"/>
        </w:rPr>
        <w:lastRenderedPageBreak/>
        <w:drawing>
          <wp:inline distT="0" distB="0" distL="0" distR="0">
            <wp:extent cx="5705475" cy="42100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05475" cy="4210050"/>
                    </a:xfrm>
                    <a:prstGeom prst="rect">
                      <a:avLst/>
                    </a:prstGeom>
                    <a:noFill/>
                    <a:ln w="9525">
                      <a:noFill/>
                      <a:miter lim="800000"/>
                      <a:headEnd/>
                      <a:tailEnd/>
                    </a:ln>
                  </pic:spPr>
                </pic:pic>
              </a:graphicData>
            </a:graphic>
          </wp:inline>
        </w:drawing>
      </w:r>
      <w:r w:rsidRPr="001D1593">
        <w:rPr>
          <w:rFonts w:ascii="Times New Roman" w:hAnsi="Times New Roman"/>
          <w:b/>
          <w:iCs/>
          <w:sz w:val="24"/>
          <w:szCs w:val="24"/>
        </w:rPr>
        <w:t xml:space="preserve"> </w:t>
      </w:r>
      <w:r>
        <w:rPr>
          <w:rFonts w:ascii="Times New Roman" w:hAnsi="Times New Roman"/>
          <w:b/>
          <w:iCs/>
          <w:noProof/>
          <w:sz w:val="24"/>
          <w:szCs w:val="24"/>
          <w:lang w:val="en-US" w:eastAsia="en-US"/>
        </w:rPr>
        <w:drawing>
          <wp:inline distT="0" distB="0" distL="0" distR="0">
            <wp:extent cx="5731510" cy="100269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31510" cy="1002691"/>
                    </a:xfrm>
                    <a:prstGeom prst="rect">
                      <a:avLst/>
                    </a:prstGeom>
                    <a:noFill/>
                    <a:ln w="9525">
                      <a:noFill/>
                      <a:miter lim="800000"/>
                      <a:headEnd/>
                      <a:tailEnd/>
                    </a:ln>
                  </pic:spPr>
                </pic:pic>
              </a:graphicData>
            </a:graphic>
          </wp:inline>
        </w:drawing>
      </w:r>
      <w:r w:rsidRPr="001D1593">
        <w:rPr>
          <w:rFonts w:ascii="Times New Roman" w:hAnsi="Times New Roman"/>
          <w:b/>
          <w:iCs/>
          <w:sz w:val="24"/>
          <w:szCs w:val="24"/>
        </w:rPr>
        <w:t xml:space="preserve"> </w:t>
      </w:r>
      <w:r>
        <w:rPr>
          <w:rFonts w:ascii="Times New Roman" w:hAnsi="Times New Roman"/>
          <w:b/>
          <w:iCs/>
          <w:noProof/>
          <w:sz w:val="24"/>
          <w:szCs w:val="24"/>
          <w:lang w:val="en-US" w:eastAsia="en-US"/>
        </w:rPr>
        <w:lastRenderedPageBreak/>
        <w:drawing>
          <wp:inline distT="0" distB="0" distL="0" distR="0">
            <wp:extent cx="5731510" cy="401123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31510" cy="4011230"/>
                    </a:xfrm>
                    <a:prstGeom prst="rect">
                      <a:avLst/>
                    </a:prstGeom>
                    <a:noFill/>
                    <a:ln w="9525">
                      <a:noFill/>
                      <a:miter lim="800000"/>
                      <a:headEnd/>
                      <a:tailEnd/>
                    </a:ln>
                  </pic:spPr>
                </pic:pic>
              </a:graphicData>
            </a:graphic>
          </wp:inline>
        </w:drawing>
      </w:r>
      <w:r w:rsidRPr="001D1593">
        <w:rPr>
          <w:rFonts w:ascii="Times New Roman" w:hAnsi="Times New Roman"/>
          <w:b/>
          <w:iCs/>
          <w:sz w:val="24"/>
          <w:szCs w:val="24"/>
        </w:rPr>
        <w:t xml:space="preserve"> </w:t>
      </w:r>
      <w:r>
        <w:rPr>
          <w:rFonts w:ascii="Times New Roman" w:hAnsi="Times New Roman"/>
          <w:b/>
          <w:iCs/>
          <w:noProof/>
          <w:sz w:val="24"/>
          <w:szCs w:val="24"/>
          <w:lang w:val="en-US" w:eastAsia="en-US"/>
        </w:rPr>
        <w:drawing>
          <wp:inline distT="0" distB="0" distL="0" distR="0">
            <wp:extent cx="5731510" cy="2289027"/>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2289027"/>
                    </a:xfrm>
                    <a:prstGeom prst="rect">
                      <a:avLst/>
                    </a:prstGeom>
                    <a:noFill/>
                    <a:ln w="9525">
                      <a:noFill/>
                      <a:miter lim="800000"/>
                      <a:headEnd/>
                      <a:tailEnd/>
                    </a:ln>
                  </pic:spPr>
                </pic:pic>
              </a:graphicData>
            </a:graphic>
          </wp:inline>
        </w:drawing>
      </w:r>
      <w:r w:rsidRPr="001D1593">
        <w:rPr>
          <w:rFonts w:ascii="Times New Roman" w:hAnsi="Times New Roman"/>
          <w:b/>
          <w:iCs/>
          <w:sz w:val="24"/>
          <w:szCs w:val="24"/>
        </w:rPr>
        <w:t xml:space="preserve"> </w:t>
      </w:r>
      <w:r>
        <w:rPr>
          <w:rFonts w:ascii="Times New Roman" w:hAnsi="Times New Roman"/>
          <w:b/>
          <w:iCs/>
          <w:noProof/>
          <w:sz w:val="24"/>
          <w:szCs w:val="24"/>
          <w:lang w:val="en-US" w:eastAsia="en-US"/>
        </w:rPr>
        <w:lastRenderedPageBreak/>
        <w:drawing>
          <wp:inline distT="0" distB="0" distL="0" distR="0">
            <wp:extent cx="5731510" cy="3363974"/>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731510" cy="3363974"/>
                    </a:xfrm>
                    <a:prstGeom prst="rect">
                      <a:avLst/>
                    </a:prstGeom>
                    <a:noFill/>
                    <a:ln w="9525">
                      <a:noFill/>
                      <a:miter lim="800000"/>
                      <a:headEnd/>
                      <a:tailEnd/>
                    </a:ln>
                  </pic:spPr>
                </pic:pic>
              </a:graphicData>
            </a:graphic>
          </wp:inline>
        </w:drawing>
      </w:r>
      <w:r w:rsidRPr="001D1593">
        <w:rPr>
          <w:rFonts w:ascii="Times New Roman" w:hAnsi="Times New Roman"/>
          <w:b/>
          <w:iCs/>
          <w:sz w:val="24"/>
          <w:szCs w:val="24"/>
        </w:rPr>
        <w:t xml:space="preserve"> </w:t>
      </w:r>
      <w:r w:rsidR="00CA3547">
        <w:rPr>
          <w:rFonts w:ascii="Times New Roman" w:hAnsi="Times New Roman"/>
          <w:b/>
          <w:iCs/>
          <w:noProof/>
          <w:sz w:val="24"/>
          <w:szCs w:val="24"/>
          <w:lang w:val="en-US" w:eastAsia="en-US"/>
        </w:rPr>
        <w:drawing>
          <wp:inline distT="0" distB="0" distL="0" distR="0">
            <wp:extent cx="5731510" cy="602627"/>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731510" cy="602627"/>
                    </a:xfrm>
                    <a:prstGeom prst="rect">
                      <a:avLst/>
                    </a:prstGeom>
                    <a:noFill/>
                    <a:ln w="9525">
                      <a:noFill/>
                      <a:miter lim="800000"/>
                      <a:headEnd/>
                      <a:tailEnd/>
                    </a:ln>
                  </pic:spPr>
                </pic:pic>
              </a:graphicData>
            </a:graphic>
          </wp:inline>
        </w:drawing>
      </w:r>
    </w:p>
    <w:p w:rsidR="008E0E83" w:rsidRPr="00D82AC3" w:rsidRDefault="008E0E83" w:rsidP="008A5AD9">
      <w:pPr>
        <w:pBdr>
          <w:bottom w:val="single" w:sz="12" w:space="1" w:color="auto"/>
        </w:pBdr>
        <w:spacing w:after="0"/>
        <w:jc w:val="both"/>
        <w:rPr>
          <w:rFonts w:ascii="Times New Roman" w:hAnsi="Times New Roman"/>
          <w:iCs/>
          <w:sz w:val="24"/>
          <w:szCs w:val="24"/>
        </w:rPr>
      </w:pPr>
    </w:p>
    <w:p w:rsidR="008E0E83" w:rsidRPr="00D82AC3" w:rsidRDefault="008E0E83" w:rsidP="008A5AD9">
      <w:pPr>
        <w:spacing w:after="0"/>
        <w:jc w:val="both"/>
        <w:rPr>
          <w:rFonts w:ascii="Times New Roman" w:eastAsia="Times New Roman" w:hAnsi="Times New Roman"/>
          <w:b/>
          <w:iCs/>
          <w:sz w:val="24"/>
          <w:szCs w:val="24"/>
        </w:rPr>
      </w:pPr>
      <w:r w:rsidRPr="00D82AC3">
        <w:rPr>
          <w:rFonts w:ascii="Times New Roman" w:hAnsi="Times New Roman"/>
          <w:b/>
          <w:iCs/>
          <w:sz w:val="24"/>
          <w:szCs w:val="24"/>
        </w:rPr>
        <w:t>Questions:</w:t>
      </w:r>
    </w:p>
    <w:p w:rsidR="00412758" w:rsidRDefault="00832382" w:rsidP="007F7D33">
      <w:pPr>
        <w:pStyle w:val="ListParagraph"/>
        <w:numPr>
          <w:ilvl w:val="0"/>
          <w:numId w:val="15"/>
        </w:numPr>
        <w:spacing w:line="276" w:lineRule="auto"/>
        <w:jc w:val="both"/>
        <w:rPr>
          <w:iCs/>
          <w:color w:val="000000"/>
        </w:rPr>
      </w:pPr>
      <w:r>
        <w:rPr>
          <w:iCs/>
          <w:color w:val="000000"/>
        </w:rPr>
        <w:t>How will you choose between linear regression and non-linear regression</w:t>
      </w:r>
      <w:r w:rsidR="000D053E" w:rsidRPr="00150C2F">
        <w:rPr>
          <w:iCs/>
          <w:color w:val="000000"/>
        </w:rPr>
        <w:t>?</w:t>
      </w:r>
    </w:p>
    <w:p w:rsidR="00474A96" w:rsidRDefault="00474A96" w:rsidP="00474A96">
      <w:pPr>
        <w:pStyle w:val="ListParagraph"/>
        <w:numPr>
          <w:ilvl w:val="0"/>
          <w:numId w:val="21"/>
        </w:numPr>
        <w:jc w:val="both"/>
        <w:rPr>
          <w:iCs/>
          <w:color w:val="000000"/>
        </w:rPr>
      </w:pPr>
      <w:r>
        <w:rPr>
          <w:iCs/>
          <w:color w:val="000000"/>
        </w:rPr>
        <w:t>Linear or Non-linear, both models are trying to fit to the curvature of your data. Linear models have to follow a particular form of straight line</w:t>
      </w:r>
    </w:p>
    <w:p w:rsidR="00474A96" w:rsidRDefault="00474A96" w:rsidP="00474A96">
      <w:pPr>
        <w:pStyle w:val="ListParagraph"/>
        <w:numPr>
          <w:ilvl w:val="1"/>
          <w:numId w:val="21"/>
        </w:numPr>
        <w:jc w:val="both"/>
        <w:rPr>
          <w:iCs/>
          <w:color w:val="000000"/>
        </w:rPr>
      </w:pPr>
      <m:oMath>
        <m:r>
          <w:rPr>
            <w:rFonts w:ascii="Cambria Math" w:hAnsi="Cambria Math"/>
            <w:color w:val="000000"/>
          </w:rPr>
          <m:t>y=</m:t>
        </m:r>
        <m:sSub>
          <m:sSubPr>
            <m:ctrlPr>
              <w:rPr>
                <w:rFonts w:ascii="Cambria Math" w:hAnsi="Cambria Math"/>
                <w:i/>
                <w:iCs/>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 xml:space="preserve">+ </m:t>
        </m:r>
        <m:sSub>
          <m:sSubPr>
            <m:ctrlPr>
              <w:rPr>
                <w:rFonts w:ascii="Cambria Math" w:hAnsi="Cambria Math"/>
                <w:i/>
                <w:iCs/>
                <w:color w:val="000000"/>
              </w:rPr>
            </m:ctrlPr>
          </m:sSubPr>
          <m:e>
            <m:r>
              <w:rPr>
                <w:rFonts w:ascii="Cambria Math" w:hAnsi="Cambria Math"/>
                <w:color w:val="000000"/>
              </w:rPr>
              <m:t>b</m:t>
            </m:r>
          </m:e>
          <m:sub>
            <m:r>
              <w:rPr>
                <w:rFonts w:ascii="Cambria Math" w:hAnsi="Cambria Math"/>
                <w:color w:val="000000"/>
              </w:rPr>
              <m:t>1</m:t>
            </m:r>
          </m:sub>
        </m:sSub>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iCs/>
                <w:color w:val="000000"/>
              </w:rPr>
            </m:ctrlPr>
          </m:sSubPr>
          <m:e>
            <m:r>
              <w:rPr>
                <w:rFonts w:ascii="Cambria Math" w:hAnsi="Cambria Math"/>
                <w:color w:val="000000"/>
              </w:rPr>
              <m:t>b</m:t>
            </m:r>
          </m:e>
          <m:sub>
            <m:r>
              <w:rPr>
                <w:rFonts w:ascii="Cambria Math" w:hAnsi="Cambria Math"/>
                <w:color w:val="000000"/>
              </w:rPr>
              <m:t>2</m:t>
            </m:r>
          </m:sub>
        </m:sSub>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m:t>
        </m:r>
        <m:sSub>
          <m:sSubPr>
            <m:ctrlPr>
              <w:rPr>
                <w:rFonts w:ascii="Cambria Math" w:hAnsi="Cambria Math"/>
                <w:i/>
                <w:iCs/>
                <w:color w:val="000000"/>
              </w:rPr>
            </m:ctrlPr>
          </m:sSubPr>
          <m:e>
            <m:r>
              <w:rPr>
                <w:rFonts w:ascii="Cambria Math" w:hAnsi="Cambria Math"/>
                <w:color w:val="000000"/>
              </w:rPr>
              <m:t>b</m:t>
            </m:r>
          </m:e>
          <m:sub>
            <m:r>
              <w:rPr>
                <w:rFonts w:ascii="Cambria Math" w:hAnsi="Cambria Math"/>
                <w:color w:val="000000"/>
              </w:rPr>
              <m:t>3</m:t>
            </m:r>
          </m:sub>
        </m:sSub>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3</m:t>
            </m:r>
          </m:sub>
        </m:sSub>
      </m:oMath>
      <w:r>
        <w:rPr>
          <w:iCs/>
          <w:color w:val="000000"/>
        </w:rPr>
        <w:t xml:space="preserve"> + …..</w:t>
      </w:r>
    </w:p>
    <w:p w:rsidR="003A233F" w:rsidRPr="00474A96" w:rsidRDefault="003A233F" w:rsidP="003A233F">
      <w:pPr>
        <w:pStyle w:val="ListParagraph"/>
        <w:numPr>
          <w:ilvl w:val="0"/>
          <w:numId w:val="21"/>
        </w:numPr>
        <w:jc w:val="both"/>
        <w:rPr>
          <w:iCs/>
          <w:color w:val="000000"/>
        </w:rPr>
      </w:pPr>
      <w:r>
        <w:rPr>
          <w:iCs/>
          <w:color w:val="000000"/>
        </w:rPr>
        <w:t>Any other model is a non linear regression model</w:t>
      </w:r>
    </w:p>
    <w:p w:rsidR="007F7D33" w:rsidRPr="00150C2F" w:rsidRDefault="007F7D33" w:rsidP="007F7D33">
      <w:pPr>
        <w:pStyle w:val="ListParagraph"/>
        <w:numPr>
          <w:ilvl w:val="0"/>
          <w:numId w:val="15"/>
        </w:numPr>
        <w:spacing w:line="276" w:lineRule="auto"/>
        <w:jc w:val="both"/>
      </w:pPr>
      <w:r>
        <w:rPr>
          <w:iCs/>
          <w:color w:val="000000"/>
        </w:rPr>
        <w:t>Explain the nature or characteristics of a dataset where we can apply regression imputation.</w:t>
      </w:r>
    </w:p>
    <w:p w:rsidR="005063C4" w:rsidRPr="003A233F" w:rsidRDefault="00461800" w:rsidP="003A233F">
      <w:pPr>
        <w:pStyle w:val="ListParagraph"/>
        <w:numPr>
          <w:ilvl w:val="0"/>
          <w:numId w:val="21"/>
        </w:numPr>
        <w:autoSpaceDE w:val="0"/>
        <w:jc w:val="both"/>
        <w:rPr>
          <w:b/>
          <w:iCs/>
        </w:rPr>
      </w:pPr>
      <w:r>
        <w:t>A regression model is estimated to predict observed values of a variable based on other variables, and that model is then used to impute values in cases where the value of that variable is missing. In other words, available information for complete and incomplete cases is used to predict the value of a specific variable. Fitted values from the regression model are then used to impute the missing values. The problem is that the imputed data do not have an error term included in their estimation, thus the estimates fit perfectly along the regression line without any residual variance. This causes relationships to be over identified and suggest greater precision in the imputed values than is warranted. The regression model predicts the most likely value of missing data but does not supply uncertainty about that value.</w:t>
      </w:r>
    </w:p>
    <w:p w:rsidR="005063C4" w:rsidRDefault="005063C4" w:rsidP="008A5AD9">
      <w:pPr>
        <w:autoSpaceDE w:val="0"/>
        <w:jc w:val="both"/>
        <w:rPr>
          <w:rFonts w:ascii="Times New Roman" w:hAnsi="Times New Roman"/>
          <w:b/>
          <w:iCs/>
          <w:sz w:val="24"/>
          <w:szCs w:val="24"/>
        </w:rPr>
      </w:pPr>
    </w:p>
    <w:p w:rsidR="008E0E83" w:rsidRDefault="008E0E83" w:rsidP="008A5AD9">
      <w:pPr>
        <w:autoSpaceDE w:val="0"/>
        <w:jc w:val="both"/>
        <w:rPr>
          <w:rFonts w:ascii="Times New Roman" w:hAnsi="Times New Roman"/>
          <w:b/>
          <w:iCs/>
          <w:sz w:val="24"/>
          <w:szCs w:val="24"/>
        </w:rPr>
      </w:pPr>
      <w:r w:rsidRPr="00D82AC3">
        <w:rPr>
          <w:rFonts w:ascii="Times New Roman" w:hAnsi="Times New Roman"/>
          <w:b/>
          <w:iCs/>
          <w:sz w:val="24"/>
          <w:szCs w:val="24"/>
        </w:rPr>
        <w:t xml:space="preserve">Outcomes:  </w:t>
      </w:r>
    </w:p>
    <w:p w:rsidR="006C056D" w:rsidRPr="00D82AC3" w:rsidRDefault="00461800" w:rsidP="008A5AD9">
      <w:pPr>
        <w:autoSpaceDE w:val="0"/>
        <w:jc w:val="both"/>
        <w:rPr>
          <w:rFonts w:ascii="Times New Roman" w:hAnsi="Times New Roman"/>
          <w:b/>
          <w:iCs/>
          <w:sz w:val="24"/>
          <w:szCs w:val="24"/>
        </w:rPr>
      </w:pPr>
      <w:r>
        <w:rPr>
          <w:rStyle w:val="markedcontent"/>
          <w:rFonts w:ascii="Arial" w:hAnsi="Arial" w:cs="Arial"/>
          <w:sz w:val="30"/>
          <w:szCs w:val="30"/>
        </w:rPr>
        <w:t>Comprehend descriptive and proximity measures of data</w:t>
      </w:r>
    </w:p>
    <w:p w:rsidR="008E0E83" w:rsidRPr="00D82AC3" w:rsidRDefault="008E0E83" w:rsidP="008A5AD9">
      <w:pPr>
        <w:spacing w:after="0"/>
        <w:jc w:val="both"/>
        <w:rPr>
          <w:rFonts w:ascii="Times New Roman" w:hAnsi="Times New Roman"/>
          <w:b/>
          <w:iCs/>
          <w:sz w:val="24"/>
          <w:szCs w:val="24"/>
        </w:rPr>
      </w:pPr>
      <w:r w:rsidRPr="00D82AC3">
        <w:rPr>
          <w:rFonts w:ascii="Times New Roman" w:hAnsi="Times New Roman"/>
          <w:b/>
          <w:iCs/>
          <w:sz w:val="24"/>
          <w:szCs w:val="24"/>
        </w:rPr>
        <w:lastRenderedPageBreak/>
        <w:t>Conclusion: (Conclusion to be based on the objectives and outcomes achieved)</w:t>
      </w:r>
    </w:p>
    <w:p w:rsidR="008E0E83" w:rsidRPr="00D82AC3" w:rsidRDefault="00461800" w:rsidP="008A5AD9">
      <w:pPr>
        <w:spacing w:after="0"/>
        <w:jc w:val="both"/>
        <w:rPr>
          <w:rFonts w:ascii="Times New Roman" w:hAnsi="Times New Roman"/>
          <w:iCs/>
          <w:sz w:val="24"/>
          <w:szCs w:val="24"/>
        </w:rPr>
      </w:pPr>
      <w:r>
        <w:rPr>
          <w:rFonts w:ascii="Times New Roman" w:hAnsi="Times New Roman"/>
          <w:iCs/>
          <w:sz w:val="24"/>
          <w:szCs w:val="24"/>
        </w:rPr>
        <w:t>Used Linear and Multiple regression on paper, Excel and my dataset.</w:t>
      </w:r>
    </w:p>
    <w:p w:rsidR="00FF7513" w:rsidRPr="00D82AC3" w:rsidRDefault="00FF7513" w:rsidP="008A5AD9">
      <w:pPr>
        <w:pBdr>
          <w:bottom w:val="single" w:sz="12" w:space="1" w:color="000000"/>
        </w:pBdr>
        <w:spacing w:after="0"/>
        <w:jc w:val="both"/>
        <w:rPr>
          <w:rFonts w:ascii="Times New Roman" w:hAnsi="Times New Roman"/>
          <w:iCs/>
          <w:sz w:val="24"/>
          <w:szCs w:val="24"/>
        </w:rPr>
      </w:pPr>
    </w:p>
    <w:p w:rsidR="008E0E83" w:rsidRPr="00D82AC3" w:rsidRDefault="008E0E83" w:rsidP="008A5AD9">
      <w:pPr>
        <w:spacing w:after="0"/>
        <w:jc w:val="both"/>
        <w:rPr>
          <w:rFonts w:ascii="Times New Roman" w:hAnsi="Times New Roman"/>
          <w:b/>
          <w:iCs/>
          <w:sz w:val="24"/>
          <w:szCs w:val="24"/>
        </w:rPr>
      </w:pPr>
      <w:r w:rsidRPr="00D82AC3">
        <w:rPr>
          <w:rFonts w:ascii="Times New Roman" w:hAnsi="Times New Roman"/>
          <w:b/>
          <w:iCs/>
          <w:sz w:val="24"/>
          <w:szCs w:val="24"/>
        </w:rPr>
        <w:t>Grade: AA / AB / BB / BC / CC / CD /DD</w:t>
      </w:r>
    </w:p>
    <w:p w:rsidR="008E0E83" w:rsidRPr="00D82AC3" w:rsidRDefault="008E0E83" w:rsidP="008A5AD9">
      <w:pPr>
        <w:spacing w:after="0"/>
        <w:jc w:val="both"/>
        <w:rPr>
          <w:rFonts w:ascii="Times New Roman" w:hAnsi="Times New Roman"/>
          <w:iCs/>
          <w:sz w:val="24"/>
          <w:szCs w:val="24"/>
        </w:rPr>
      </w:pPr>
    </w:p>
    <w:p w:rsidR="00531428" w:rsidRPr="00D82AC3" w:rsidRDefault="00531428" w:rsidP="008A5AD9">
      <w:pPr>
        <w:spacing w:after="0"/>
        <w:jc w:val="both"/>
        <w:rPr>
          <w:rFonts w:ascii="Times New Roman" w:hAnsi="Times New Roman"/>
          <w:iCs/>
          <w:sz w:val="24"/>
          <w:szCs w:val="24"/>
        </w:rPr>
      </w:pPr>
    </w:p>
    <w:p w:rsidR="008E0E83" w:rsidRPr="00D82AC3" w:rsidRDefault="008E0E83" w:rsidP="008A5AD9">
      <w:pPr>
        <w:spacing w:after="0"/>
        <w:jc w:val="both"/>
        <w:rPr>
          <w:rFonts w:ascii="Times New Roman" w:hAnsi="Times New Roman"/>
          <w:sz w:val="24"/>
          <w:szCs w:val="24"/>
        </w:rPr>
      </w:pPr>
    </w:p>
    <w:p w:rsidR="008E0E83" w:rsidRPr="00D82AC3" w:rsidRDefault="008E0E83" w:rsidP="008A5AD9">
      <w:pPr>
        <w:spacing w:after="0"/>
        <w:jc w:val="both"/>
        <w:rPr>
          <w:rFonts w:ascii="Times New Roman" w:hAnsi="Times New Roman"/>
          <w:iCs/>
          <w:sz w:val="24"/>
          <w:szCs w:val="24"/>
        </w:rPr>
      </w:pPr>
      <w:r w:rsidRPr="00D82AC3">
        <w:rPr>
          <w:rFonts w:ascii="Times New Roman" w:hAnsi="Times New Roman"/>
          <w:sz w:val="24"/>
          <w:szCs w:val="24"/>
        </w:rPr>
        <w:t>Signature of faculty in-charge with date</w:t>
      </w:r>
    </w:p>
    <w:p w:rsidR="008E0E83" w:rsidRPr="00D82AC3" w:rsidRDefault="008E0E83" w:rsidP="008A5AD9">
      <w:pPr>
        <w:spacing w:after="0"/>
        <w:jc w:val="both"/>
        <w:rPr>
          <w:rFonts w:ascii="Times New Roman" w:hAnsi="Times New Roman"/>
          <w:iCs/>
          <w:sz w:val="24"/>
          <w:szCs w:val="24"/>
        </w:rPr>
      </w:pPr>
      <w:r w:rsidRPr="00D82AC3">
        <w:rPr>
          <w:rFonts w:ascii="Times New Roman" w:hAnsi="Times New Roman"/>
          <w:iCs/>
          <w:sz w:val="24"/>
          <w:szCs w:val="24"/>
        </w:rPr>
        <w:t>___________________________________________________________________________</w:t>
      </w:r>
    </w:p>
    <w:p w:rsidR="008E0E83" w:rsidRPr="00D82AC3" w:rsidRDefault="008E0E83" w:rsidP="008A5AD9">
      <w:pPr>
        <w:spacing w:after="0"/>
        <w:jc w:val="both"/>
        <w:rPr>
          <w:rFonts w:ascii="Times New Roman" w:hAnsi="Times New Roman"/>
          <w:b/>
          <w:iCs/>
          <w:sz w:val="24"/>
          <w:szCs w:val="24"/>
        </w:rPr>
      </w:pPr>
      <w:r w:rsidRPr="00D82AC3">
        <w:rPr>
          <w:rFonts w:ascii="Times New Roman" w:hAnsi="Times New Roman"/>
          <w:b/>
          <w:iCs/>
          <w:sz w:val="24"/>
          <w:szCs w:val="24"/>
        </w:rPr>
        <w:t>References:</w:t>
      </w:r>
    </w:p>
    <w:p w:rsidR="008E0E83" w:rsidRPr="00D82AC3" w:rsidRDefault="008E0E83" w:rsidP="008A5AD9">
      <w:pPr>
        <w:spacing w:after="0"/>
        <w:jc w:val="both"/>
        <w:rPr>
          <w:rFonts w:ascii="Times New Roman" w:hAnsi="Times New Roman"/>
          <w:iCs/>
          <w:sz w:val="24"/>
          <w:szCs w:val="24"/>
        </w:rPr>
      </w:pPr>
    </w:p>
    <w:p w:rsidR="008E0E83" w:rsidRPr="00D82AC3" w:rsidRDefault="008E0E83" w:rsidP="008A5AD9">
      <w:pPr>
        <w:spacing w:after="0"/>
        <w:jc w:val="both"/>
        <w:rPr>
          <w:rFonts w:ascii="Times New Roman" w:hAnsi="Times New Roman"/>
          <w:sz w:val="24"/>
          <w:szCs w:val="24"/>
        </w:rPr>
      </w:pPr>
      <w:r w:rsidRPr="00D82AC3">
        <w:rPr>
          <w:rFonts w:ascii="Times New Roman" w:hAnsi="Times New Roman"/>
          <w:sz w:val="24"/>
          <w:szCs w:val="24"/>
        </w:rPr>
        <w:t xml:space="preserve">Books/ Journals/ Websites: </w:t>
      </w:r>
    </w:p>
    <w:p w:rsidR="008E0E83" w:rsidRPr="00D82AC3" w:rsidRDefault="008E0E83" w:rsidP="008A5AD9">
      <w:pPr>
        <w:spacing w:after="0"/>
        <w:jc w:val="both"/>
        <w:rPr>
          <w:rFonts w:ascii="Times New Roman" w:hAnsi="Times New Roman"/>
          <w:sz w:val="24"/>
          <w:szCs w:val="24"/>
        </w:rPr>
      </w:pPr>
    </w:p>
    <w:p w:rsidR="008E0E83" w:rsidRPr="00CB3A90" w:rsidRDefault="00267800" w:rsidP="008A5AD9">
      <w:pPr>
        <w:numPr>
          <w:ilvl w:val="0"/>
          <w:numId w:val="5"/>
        </w:numPr>
        <w:suppressAutoHyphens w:val="0"/>
        <w:autoSpaceDE w:val="0"/>
        <w:autoSpaceDN w:val="0"/>
        <w:adjustRightInd w:val="0"/>
        <w:spacing w:after="0"/>
        <w:jc w:val="both"/>
        <w:rPr>
          <w:rFonts w:ascii="Times New Roman" w:hAnsi="Times New Roman"/>
          <w:sz w:val="24"/>
          <w:szCs w:val="24"/>
        </w:rPr>
      </w:pPr>
      <w:r w:rsidRPr="00D82AC3">
        <w:rPr>
          <w:rFonts w:ascii="Times New Roman" w:hAnsi="Times New Roman"/>
          <w:sz w:val="24"/>
          <w:szCs w:val="24"/>
        </w:rPr>
        <w:t xml:space="preserve">Han, Kamber, "Data Mining Concepts and Techniques", Morgan Kaufmann </w:t>
      </w:r>
      <w:r w:rsidR="00052B5D" w:rsidRPr="00D82AC3">
        <w:rPr>
          <w:rFonts w:ascii="Times New Roman" w:hAnsi="Times New Roman"/>
          <w:sz w:val="24"/>
          <w:szCs w:val="24"/>
        </w:rPr>
        <w:t>3</w:t>
      </w:r>
      <w:r w:rsidRPr="00D82AC3">
        <w:rPr>
          <w:rFonts w:ascii="Times New Roman" w:hAnsi="Times New Roman"/>
          <w:sz w:val="24"/>
          <w:szCs w:val="24"/>
          <w:vertAlign w:val="superscript"/>
        </w:rPr>
        <w:t>nd</w:t>
      </w:r>
      <w:r w:rsidRPr="00D82AC3">
        <w:rPr>
          <w:rFonts w:ascii="Times New Roman" w:hAnsi="Times New Roman"/>
          <w:sz w:val="24"/>
          <w:szCs w:val="24"/>
        </w:rPr>
        <w:t xml:space="preserve"> Edition</w:t>
      </w:r>
    </w:p>
    <w:sectPr w:rsidR="008E0E83" w:rsidRPr="00CB3A90" w:rsidSect="00AA1931">
      <w:headerReference w:type="default" r:id="rId18"/>
      <w:pgSz w:w="11906" w:h="16838"/>
      <w:pgMar w:top="1440" w:right="1440" w:bottom="1440" w:left="1440" w:header="100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B70" w:rsidRDefault="00830B70" w:rsidP="00AA1931">
      <w:pPr>
        <w:spacing w:after="0" w:line="240" w:lineRule="auto"/>
      </w:pPr>
      <w:r>
        <w:separator/>
      </w:r>
    </w:p>
  </w:endnote>
  <w:endnote w:type="continuationSeparator" w:id="0">
    <w:p w:rsidR="00830B70" w:rsidRDefault="00830B70" w:rsidP="00AA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B70" w:rsidRDefault="00830B70" w:rsidP="00AA1931">
      <w:pPr>
        <w:spacing w:after="0" w:line="240" w:lineRule="auto"/>
      </w:pPr>
      <w:r>
        <w:separator/>
      </w:r>
    </w:p>
  </w:footnote>
  <w:footnote w:type="continuationSeparator" w:id="0">
    <w:p w:rsidR="00830B70" w:rsidRDefault="00830B70" w:rsidP="00AA1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ED9" w:rsidRPr="00601726" w:rsidRDefault="00DB6ED9" w:rsidP="00DB6ED9">
    <w:pPr>
      <w:spacing w:line="0" w:lineRule="atLeast"/>
      <w:ind w:right="21"/>
      <w:jc w:val="right"/>
      <w:rPr>
        <w:rFonts w:ascii="Times New Roman" w:hAnsi="Times New Roman"/>
      </w:rPr>
    </w:pPr>
    <w:bookmarkStart w:id="1" w:name="page1"/>
    <w:bookmarkEnd w:id="1"/>
    <w:r w:rsidRPr="004804FC">
      <w:rPr>
        <w:rFonts w:ascii="Times New Roman" w:hAnsi="Times New Roman"/>
      </w:rPr>
      <w:t>K</w:t>
    </w:r>
    <w:r>
      <w:rPr>
        <w:rFonts w:ascii="Times New Roman" w:hAnsi="Times New Roman"/>
      </w:rPr>
      <w:t>JSCE/IT/TY /SEMVI/EDA/202</w:t>
    </w:r>
    <w:r w:rsidR="007E57D9">
      <w:rPr>
        <w:rFonts w:ascii="Times New Roman" w:hAnsi="Times New Roman"/>
      </w:rPr>
      <w:t>1</w:t>
    </w:r>
    <w:r>
      <w:rPr>
        <w:rFonts w:ascii="Times New Roman" w:hAnsi="Times New Roman"/>
      </w:rPr>
      <w:t>-2</w:t>
    </w:r>
    <w:r w:rsidR="007E57D9">
      <w:rPr>
        <w:rFonts w:ascii="Times New Roman" w:hAnsi="Times New Roman"/>
      </w:rPr>
      <w:t>2</w:t>
    </w:r>
  </w:p>
  <w:p w:rsidR="00DC2A7E" w:rsidRPr="00DB6ED9" w:rsidRDefault="00830B70" w:rsidP="00DB6E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b/>
      </w:rPr>
    </w:lvl>
    <w:lvl w:ilvl="2">
      <w:start w:val="1"/>
      <w:numFmt w:val="none"/>
      <w:suff w:val="nothing"/>
      <w:lvlText w:val=""/>
      <w:lvlJc w:val="left"/>
      <w:pPr>
        <w:tabs>
          <w:tab w:val="num" w:pos="0"/>
        </w:tabs>
        <w:ind w:left="720" w:hanging="720"/>
      </w:pPr>
      <w:rPr>
        <w:rFonts w:ascii="Times New Roman" w:hAnsi="Times New Roman" w:cs="Times New Roman"/>
        <w:b/>
        <w:iCs/>
        <w:sz w:val="24"/>
        <w:szCs w:val="24"/>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rPr>
        <w:rFonts w:ascii="Times New Roman" w:eastAsia="Times New Roman" w:hAnsi="Times New Roman" w:cs="Times New Roman"/>
        <w:b/>
        <w:sz w:val="28"/>
        <w:szCs w:val="28"/>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1800"/>
        </w:tabs>
        <w:ind w:left="1800" w:hanging="360"/>
      </w:pPr>
      <w:rPr>
        <w:rFonts w:ascii="Times New Roman" w:hAnsi="Times New Roman" w:cs="Times New Roman"/>
        <w:b/>
        <w:iCs/>
        <w:sz w:val="24"/>
        <w:szCs w:val="24"/>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cs="Symbol"/>
        <w:sz w:val="24"/>
        <w:szCs w:val="24"/>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Symbol" w:hAnsi="Symbol" w:cs="Symbol"/>
        <w:sz w:val="20"/>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6" w15:restartNumberingAfterBreak="0">
    <w:nsid w:val="083F11FF"/>
    <w:multiLevelType w:val="multilevel"/>
    <w:tmpl w:val="0DA2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FC4F5C"/>
    <w:multiLevelType w:val="multilevel"/>
    <w:tmpl w:val="77F6B29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8" w15:restartNumberingAfterBreak="0">
    <w:nsid w:val="127003B6"/>
    <w:multiLevelType w:val="hybridMultilevel"/>
    <w:tmpl w:val="14A41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C259DE"/>
    <w:multiLevelType w:val="hybridMultilevel"/>
    <w:tmpl w:val="AB86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7606F"/>
    <w:multiLevelType w:val="multilevel"/>
    <w:tmpl w:val="8962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C60931"/>
    <w:multiLevelType w:val="hybridMultilevel"/>
    <w:tmpl w:val="D530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53D24"/>
    <w:multiLevelType w:val="hybridMultilevel"/>
    <w:tmpl w:val="203E56AE"/>
    <w:lvl w:ilvl="0" w:tplc="D4DED1B8">
      <w:start w:val="1"/>
      <w:numFmt w:val="decimal"/>
      <w:lvlText w:val="%1."/>
      <w:lvlJc w:val="left"/>
      <w:pPr>
        <w:ind w:left="540" w:hanging="360"/>
      </w:pPr>
      <w:rPr>
        <w:b w:val="0"/>
        <w:sz w:val="24"/>
      </w:rPr>
    </w:lvl>
    <w:lvl w:ilvl="1" w:tplc="4009000F">
      <w:start w:val="1"/>
      <w:numFmt w:val="decimal"/>
      <w:lvlText w:val="%2."/>
      <w:lvlJc w:val="left"/>
      <w:pPr>
        <w:tabs>
          <w:tab w:val="num" w:pos="1080"/>
        </w:tabs>
        <w:ind w:left="1080" w:hanging="360"/>
      </w:pPr>
      <w:rPr>
        <w:sz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192699"/>
    <w:multiLevelType w:val="hybridMultilevel"/>
    <w:tmpl w:val="1090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F3B71"/>
    <w:multiLevelType w:val="multilevel"/>
    <w:tmpl w:val="26D41C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AD1A42"/>
    <w:multiLevelType w:val="multilevel"/>
    <w:tmpl w:val="236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719D0"/>
    <w:multiLevelType w:val="multilevel"/>
    <w:tmpl w:val="F68E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4B608C"/>
    <w:multiLevelType w:val="hybridMultilevel"/>
    <w:tmpl w:val="61205BF0"/>
    <w:lvl w:ilvl="0" w:tplc="8C8EC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8D7962"/>
    <w:multiLevelType w:val="multilevel"/>
    <w:tmpl w:val="0A2C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A76AEB"/>
    <w:multiLevelType w:val="hybridMultilevel"/>
    <w:tmpl w:val="8CFE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CB31EC"/>
    <w:multiLevelType w:val="hybridMultilevel"/>
    <w:tmpl w:val="D0D04436"/>
    <w:lvl w:ilvl="0" w:tplc="662E873E">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7"/>
  </w:num>
  <w:num w:numId="9">
    <w:abstractNumId w:val="15"/>
  </w:num>
  <w:num w:numId="10">
    <w:abstractNumId w:val="8"/>
  </w:num>
  <w:num w:numId="11">
    <w:abstractNumId w:val="19"/>
  </w:num>
  <w:num w:numId="12">
    <w:abstractNumId w:val="14"/>
  </w:num>
  <w:num w:numId="13">
    <w:abstractNumId w:val="12"/>
  </w:num>
  <w:num w:numId="14">
    <w:abstractNumId w:val="13"/>
  </w:num>
  <w:num w:numId="15">
    <w:abstractNumId w:val="17"/>
  </w:num>
  <w:num w:numId="16">
    <w:abstractNumId w:val="6"/>
  </w:num>
  <w:num w:numId="17">
    <w:abstractNumId w:val="16"/>
  </w:num>
  <w:num w:numId="18">
    <w:abstractNumId w:val="18"/>
  </w:num>
  <w:num w:numId="19">
    <w:abstractNumId w:val="10"/>
  </w:num>
  <w:num w:numId="20">
    <w:abstractNumId w:val="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83"/>
    <w:rsid w:val="00011662"/>
    <w:rsid w:val="000179DF"/>
    <w:rsid w:val="00043ABB"/>
    <w:rsid w:val="00052B5D"/>
    <w:rsid w:val="00067B79"/>
    <w:rsid w:val="0007003A"/>
    <w:rsid w:val="0007281A"/>
    <w:rsid w:val="00093416"/>
    <w:rsid w:val="000A2CBD"/>
    <w:rsid w:val="000A527A"/>
    <w:rsid w:val="000B0763"/>
    <w:rsid w:val="000D053E"/>
    <w:rsid w:val="000D4032"/>
    <w:rsid w:val="000F2D21"/>
    <w:rsid w:val="000F41FA"/>
    <w:rsid w:val="00101EE6"/>
    <w:rsid w:val="00105105"/>
    <w:rsid w:val="001060D8"/>
    <w:rsid w:val="0012516F"/>
    <w:rsid w:val="001262AB"/>
    <w:rsid w:val="00150C2F"/>
    <w:rsid w:val="00156B9E"/>
    <w:rsid w:val="001615B1"/>
    <w:rsid w:val="00161DEB"/>
    <w:rsid w:val="001635DF"/>
    <w:rsid w:val="00172687"/>
    <w:rsid w:val="00175F6B"/>
    <w:rsid w:val="001D1593"/>
    <w:rsid w:val="001D37FA"/>
    <w:rsid w:val="001F36A5"/>
    <w:rsid w:val="00201A6F"/>
    <w:rsid w:val="00233B69"/>
    <w:rsid w:val="00234118"/>
    <w:rsid w:val="00234C20"/>
    <w:rsid w:val="00240277"/>
    <w:rsid w:val="00243424"/>
    <w:rsid w:val="002621FC"/>
    <w:rsid w:val="00267800"/>
    <w:rsid w:val="002853CB"/>
    <w:rsid w:val="002A16C7"/>
    <w:rsid w:val="002A41E7"/>
    <w:rsid w:val="002C3D9D"/>
    <w:rsid w:val="00310C09"/>
    <w:rsid w:val="003178E3"/>
    <w:rsid w:val="00325F44"/>
    <w:rsid w:val="00325FDB"/>
    <w:rsid w:val="00326079"/>
    <w:rsid w:val="003273D5"/>
    <w:rsid w:val="003301BB"/>
    <w:rsid w:val="00335D71"/>
    <w:rsid w:val="00340222"/>
    <w:rsid w:val="00341DA7"/>
    <w:rsid w:val="003524D7"/>
    <w:rsid w:val="003615AC"/>
    <w:rsid w:val="0037164B"/>
    <w:rsid w:val="0038609E"/>
    <w:rsid w:val="00390539"/>
    <w:rsid w:val="003A233F"/>
    <w:rsid w:val="003A4142"/>
    <w:rsid w:val="003A6FE7"/>
    <w:rsid w:val="003C45BF"/>
    <w:rsid w:val="003F7014"/>
    <w:rsid w:val="003F75D5"/>
    <w:rsid w:val="004103EF"/>
    <w:rsid w:val="00412758"/>
    <w:rsid w:val="004170ED"/>
    <w:rsid w:val="00434AB1"/>
    <w:rsid w:val="00436676"/>
    <w:rsid w:val="00461800"/>
    <w:rsid w:val="00474A96"/>
    <w:rsid w:val="0047696A"/>
    <w:rsid w:val="0047710F"/>
    <w:rsid w:val="00491347"/>
    <w:rsid w:val="00496ACC"/>
    <w:rsid w:val="004A06E9"/>
    <w:rsid w:val="004C7878"/>
    <w:rsid w:val="004F3A15"/>
    <w:rsid w:val="005063C4"/>
    <w:rsid w:val="00511CDA"/>
    <w:rsid w:val="00520A0E"/>
    <w:rsid w:val="00531428"/>
    <w:rsid w:val="00544C66"/>
    <w:rsid w:val="00574019"/>
    <w:rsid w:val="00574671"/>
    <w:rsid w:val="005976C7"/>
    <w:rsid w:val="005B4314"/>
    <w:rsid w:val="005E396B"/>
    <w:rsid w:val="006104EC"/>
    <w:rsid w:val="00612504"/>
    <w:rsid w:val="00622050"/>
    <w:rsid w:val="00636520"/>
    <w:rsid w:val="00643834"/>
    <w:rsid w:val="00652233"/>
    <w:rsid w:val="006779A8"/>
    <w:rsid w:val="006812DB"/>
    <w:rsid w:val="006A3F0A"/>
    <w:rsid w:val="006A4F40"/>
    <w:rsid w:val="006C056D"/>
    <w:rsid w:val="006D413A"/>
    <w:rsid w:val="00716057"/>
    <w:rsid w:val="00721835"/>
    <w:rsid w:val="0072711F"/>
    <w:rsid w:val="00752E84"/>
    <w:rsid w:val="007830F2"/>
    <w:rsid w:val="00787DD8"/>
    <w:rsid w:val="00787E27"/>
    <w:rsid w:val="00794352"/>
    <w:rsid w:val="00795308"/>
    <w:rsid w:val="007C37B1"/>
    <w:rsid w:val="007D4EFA"/>
    <w:rsid w:val="007E3779"/>
    <w:rsid w:val="007E49CA"/>
    <w:rsid w:val="007E57D9"/>
    <w:rsid w:val="007F0958"/>
    <w:rsid w:val="007F317F"/>
    <w:rsid w:val="007F383E"/>
    <w:rsid w:val="007F7D33"/>
    <w:rsid w:val="00830B70"/>
    <w:rsid w:val="00832382"/>
    <w:rsid w:val="00844519"/>
    <w:rsid w:val="00870876"/>
    <w:rsid w:val="00881523"/>
    <w:rsid w:val="00893457"/>
    <w:rsid w:val="008A5AD9"/>
    <w:rsid w:val="008B7361"/>
    <w:rsid w:val="008E0E83"/>
    <w:rsid w:val="008E605C"/>
    <w:rsid w:val="00904167"/>
    <w:rsid w:val="0091119C"/>
    <w:rsid w:val="00914474"/>
    <w:rsid w:val="009144BF"/>
    <w:rsid w:val="00921E43"/>
    <w:rsid w:val="00957AC4"/>
    <w:rsid w:val="00957BC5"/>
    <w:rsid w:val="00962B0F"/>
    <w:rsid w:val="00987811"/>
    <w:rsid w:val="009926A4"/>
    <w:rsid w:val="009B4F3E"/>
    <w:rsid w:val="009D2772"/>
    <w:rsid w:val="009D60F4"/>
    <w:rsid w:val="009D7AE4"/>
    <w:rsid w:val="009F318B"/>
    <w:rsid w:val="00A23E4E"/>
    <w:rsid w:val="00A43DF3"/>
    <w:rsid w:val="00A55F42"/>
    <w:rsid w:val="00A600B1"/>
    <w:rsid w:val="00A62EE0"/>
    <w:rsid w:val="00A65545"/>
    <w:rsid w:val="00AA1931"/>
    <w:rsid w:val="00AB7C13"/>
    <w:rsid w:val="00AC3CDD"/>
    <w:rsid w:val="00AC5234"/>
    <w:rsid w:val="00AC7C0F"/>
    <w:rsid w:val="00AD1DA2"/>
    <w:rsid w:val="00AD24E7"/>
    <w:rsid w:val="00B04188"/>
    <w:rsid w:val="00B114A5"/>
    <w:rsid w:val="00B2525F"/>
    <w:rsid w:val="00B25A4E"/>
    <w:rsid w:val="00B30A36"/>
    <w:rsid w:val="00B318E9"/>
    <w:rsid w:val="00B3505C"/>
    <w:rsid w:val="00B37D3C"/>
    <w:rsid w:val="00B42F2A"/>
    <w:rsid w:val="00B91521"/>
    <w:rsid w:val="00BC4373"/>
    <w:rsid w:val="00BC570C"/>
    <w:rsid w:val="00BE62B5"/>
    <w:rsid w:val="00BF346C"/>
    <w:rsid w:val="00C117CA"/>
    <w:rsid w:val="00C17470"/>
    <w:rsid w:val="00C2741A"/>
    <w:rsid w:val="00C4102A"/>
    <w:rsid w:val="00C42D55"/>
    <w:rsid w:val="00C43097"/>
    <w:rsid w:val="00C72B43"/>
    <w:rsid w:val="00C737CA"/>
    <w:rsid w:val="00C86589"/>
    <w:rsid w:val="00C9744D"/>
    <w:rsid w:val="00CA3547"/>
    <w:rsid w:val="00CA444B"/>
    <w:rsid w:val="00CA6BEC"/>
    <w:rsid w:val="00CB0F95"/>
    <w:rsid w:val="00CB3A90"/>
    <w:rsid w:val="00CC1FE3"/>
    <w:rsid w:val="00CF130F"/>
    <w:rsid w:val="00CF3C3E"/>
    <w:rsid w:val="00D03871"/>
    <w:rsid w:val="00D06649"/>
    <w:rsid w:val="00D158A1"/>
    <w:rsid w:val="00D26D34"/>
    <w:rsid w:val="00D31E87"/>
    <w:rsid w:val="00D34BC3"/>
    <w:rsid w:val="00D66208"/>
    <w:rsid w:val="00D672FE"/>
    <w:rsid w:val="00D708F5"/>
    <w:rsid w:val="00D82443"/>
    <w:rsid w:val="00D82AC3"/>
    <w:rsid w:val="00D86661"/>
    <w:rsid w:val="00D918FE"/>
    <w:rsid w:val="00DB235D"/>
    <w:rsid w:val="00DB6ED9"/>
    <w:rsid w:val="00DC7F73"/>
    <w:rsid w:val="00DF6692"/>
    <w:rsid w:val="00E00136"/>
    <w:rsid w:val="00E30E70"/>
    <w:rsid w:val="00E33354"/>
    <w:rsid w:val="00E415C2"/>
    <w:rsid w:val="00E42360"/>
    <w:rsid w:val="00E4342C"/>
    <w:rsid w:val="00E614E7"/>
    <w:rsid w:val="00EA121F"/>
    <w:rsid w:val="00EA3809"/>
    <w:rsid w:val="00ED5CE5"/>
    <w:rsid w:val="00EE56AD"/>
    <w:rsid w:val="00EF0FE3"/>
    <w:rsid w:val="00F10274"/>
    <w:rsid w:val="00F11CCD"/>
    <w:rsid w:val="00F1464E"/>
    <w:rsid w:val="00F20A05"/>
    <w:rsid w:val="00F26DAF"/>
    <w:rsid w:val="00F653CC"/>
    <w:rsid w:val="00F714BE"/>
    <w:rsid w:val="00F808FC"/>
    <w:rsid w:val="00F855DC"/>
    <w:rsid w:val="00FA3201"/>
    <w:rsid w:val="00FB61BA"/>
    <w:rsid w:val="00FC0656"/>
    <w:rsid w:val="00FD4659"/>
    <w:rsid w:val="00FE1E48"/>
    <w:rsid w:val="00FE3ED4"/>
    <w:rsid w:val="00FF75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5E1CF"/>
  <w15:docId w15:val="{86D82E8B-688F-48B2-B78C-4C9877C3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83"/>
    <w:pPr>
      <w:suppressAutoHyphens/>
    </w:pPr>
    <w:rPr>
      <w:rFonts w:ascii="Calibri" w:eastAsia="Calibri" w:hAnsi="Calibri" w:cs="Times New Roman"/>
      <w:lang w:val="en-IN" w:eastAsia="zh-CN"/>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qFormat/>
    <w:rsid w:val="008E0E83"/>
    <w:rPr>
      <w:b/>
      <w:bCs/>
    </w:rPr>
  </w:style>
  <w:style w:type="character" w:styleId="HTMLCode">
    <w:name w:val="HTML Code"/>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styleId="PlaceholderText">
    <w:name w:val="Placeholder Text"/>
    <w:basedOn w:val="DefaultParagraphFont"/>
    <w:uiPriority w:val="99"/>
    <w:semiHidden/>
    <w:rsid w:val="00FE1E48"/>
    <w:rPr>
      <w:color w:val="808080"/>
    </w:rPr>
  </w:style>
  <w:style w:type="paragraph" w:customStyle="1" w:styleId="paragraph">
    <w:name w:val="paragraph"/>
    <w:basedOn w:val="Normal"/>
    <w:rsid w:val="003A414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normaltextrun">
    <w:name w:val="normaltextrun"/>
    <w:basedOn w:val="DefaultParagraphFont"/>
    <w:rsid w:val="003A4142"/>
  </w:style>
  <w:style w:type="character" w:customStyle="1" w:styleId="eop">
    <w:name w:val="eop"/>
    <w:basedOn w:val="DefaultParagraphFont"/>
    <w:rsid w:val="003A4142"/>
  </w:style>
  <w:style w:type="character" w:customStyle="1" w:styleId="spellingerror">
    <w:name w:val="spellingerror"/>
    <w:basedOn w:val="DefaultParagraphFont"/>
    <w:rsid w:val="003A4142"/>
  </w:style>
  <w:style w:type="character" w:customStyle="1" w:styleId="markedcontent">
    <w:name w:val="markedcontent"/>
    <w:basedOn w:val="DefaultParagraphFont"/>
    <w:rsid w:val="00461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0303">
      <w:bodyDiv w:val="1"/>
      <w:marLeft w:val="0"/>
      <w:marRight w:val="0"/>
      <w:marTop w:val="0"/>
      <w:marBottom w:val="0"/>
      <w:divBdr>
        <w:top w:val="none" w:sz="0" w:space="0" w:color="auto"/>
        <w:left w:val="none" w:sz="0" w:space="0" w:color="auto"/>
        <w:bottom w:val="none" w:sz="0" w:space="0" w:color="auto"/>
        <w:right w:val="none" w:sz="0" w:space="0" w:color="auto"/>
      </w:divBdr>
    </w:div>
    <w:div w:id="227814015">
      <w:bodyDiv w:val="1"/>
      <w:marLeft w:val="0"/>
      <w:marRight w:val="0"/>
      <w:marTop w:val="0"/>
      <w:marBottom w:val="0"/>
      <w:divBdr>
        <w:top w:val="none" w:sz="0" w:space="0" w:color="auto"/>
        <w:left w:val="none" w:sz="0" w:space="0" w:color="auto"/>
        <w:bottom w:val="none" w:sz="0" w:space="0" w:color="auto"/>
        <w:right w:val="none" w:sz="0" w:space="0" w:color="auto"/>
      </w:divBdr>
    </w:div>
    <w:div w:id="267082581">
      <w:bodyDiv w:val="1"/>
      <w:marLeft w:val="0"/>
      <w:marRight w:val="0"/>
      <w:marTop w:val="0"/>
      <w:marBottom w:val="0"/>
      <w:divBdr>
        <w:top w:val="none" w:sz="0" w:space="0" w:color="auto"/>
        <w:left w:val="none" w:sz="0" w:space="0" w:color="auto"/>
        <w:bottom w:val="none" w:sz="0" w:space="0" w:color="auto"/>
        <w:right w:val="none" w:sz="0" w:space="0" w:color="auto"/>
      </w:divBdr>
    </w:div>
    <w:div w:id="571163374">
      <w:bodyDiv w:val="1"/>
      <w:marLeft w:val="0"/>
      <w:marRight w:val="0"/>
      <w:marTop w:val="0"/>
      <w:marBottom w:val="0"/>
      <w:divBdr>
        <w:top w:val="none" w:sz="0" w:space="0" w:color="auto"/>
        <w:left w:val="none" w:sz="0" w:space="0" w:color="auto"/>
        <w:bottom w:val="none" w:sz="0" w:space="0" w:color="auto"/>
        <w:right w:val="none" w:sz="0" w:space="0" w:color="auto"/>
      </w:divBdr>
    </w:div>
    <w:div w:id="689111126">
      <w:bodyDiv w:val="1"/>
      <w:marLeft w:val="0"/>
      <w:marRight w:val="0"/>
      <w:marTop w:val="0"/>
      <w:marBottom w:val="0"/>
      <w:divBdr>
        <w:top w:val="none" w:sz="0" w:space="0" w:color="auto"/>
        <w:left w:val="none" w:sz="0" w:space="0" w:color="auto"/>
        <w:bottom w:val="none" w:sz="0" w:space="0" w:color="auto"/>
        <w:right w:val="none" w:sz="0" w:space="0" w:color="auto"/>
      </w:divBdr>
    </w:div>
    <w:div w:id="977101589">
      <w:bodyDiv w:val="1"/>
      <w:marLeft w:val="0"/>
      <w:marRight w:val="0"/>
      <w:marTop w:val="0"/>
      <w:marBottom w:val="0"/>
      <w:divBdr>
        <w:top w:val="none" w:sz="0" w:space="0" w:color="auto"/>
        <w:left w:val="none" w:sz="0" w:space="0" w:color="auto"/>
        <w:bottom w:val="none" w:sz="0" w:space="0" w:color="auto"/>
        <w:right w:val="none" w:sz="0" w:space="0" w:color="auto"/>
      </w:divBdr>
    </w:div>
    <w:div w:id="1071393016">
      <w:bodyDiv w:val="1"/>
      <w:marLeft w:val="0"/>
      <w:marRight w:val="0"/>
      <w:marTop w:val="0"/>
      <w:marBottom w:val="0"/>
      <w:divBdr>
        <w:top w:val="none" w:sz="0" w:space="0" w:color="auto"/>
        <w:left w:val="none" w:sz="0" w:space="0" w:color="auto"/>
        <w:bottom w:val="none" w:sz="0" w:space="0" w:color="auto"/>
        <w:right w:val="none" w:sz="0" w:space="0" w:color="auto"/>
      </w:divBdr>
    </w:div>
    <w:div w:id="1173644206">
      <w:bodyDiv w:val="1"/>
      <w:marLeft w:val="0"/>
      <w:marRight w:val="0"/>
      <w:marTop w:val="0"/>
      <w:marBottom w:val="0"/>
      <w:divBdr>
        <w:top w:val="none" w:sz="0" w:space="0" w:color="auto"/>
        <w:left w:val="none" w:sz="0" w:space="0" w:color="auto"/>
        <w:bottom w:val="none" w:sz="0" w:space="0" w:color="auto"/>
        <w:right w:val="none" w:sz="0" w:space="0" w:color="auto"/>
      </w:divBdr>
    </w:div>
    <w:div w:id="1257859843">
      <w:bodyDiv w:val="1"/>
      <w:marLeft w:val="0"/>
      <w:marRight w:val="0"/>
      <w:marTop w:val="0"/>
      <w:marBottom w:val="0"/>
      <w:divBdr>
        <w:top w:val="none" w:sz="0" w:space="0" w:color="auto"/>
        <w:left w:val="none" w:sz="0" w:space="0" w:color="auto"/>
        <w:bottom w:val="none" w:sz="0" w:space="0" w:color="auto"/>
        <w:right w:val="none" w:sz="0" w:space="0" w:color="auto"/>
      </w:divBdr>
    </w:div>
    <w:div w:id="1533424851">
      <w:bodyDiv w:val="1"/>
      <w:marLeft w:val="0"/>
      <w:marRight w:val="0"/>
      <w:marTop w:val="0"/>
      <w:marBottom w:val="0"/>
      <w:divBdr>
        <w:top w:val="none" w:sz="0" w:space="0" w:color="auto"/>
        <w:left w:val="none" w:sz="0" w:space="0" w:color="auto"/>
        <w:bottom w:val="none" w:sz="0" w:space="0" w:color="auto"/>
        <w:right w:val="none" w:sz="0" w:space="0" w:color="auto"/>
      </w:divBdr>
    </w:div>
    <w:div w:id="1684284100">
      <w:bodyDiv w:val="1"/>
      <w:marLeft w:val="0"/>
      <w:marRight w:val="0"/>
      <w:marTop w:val="0"/>
      <w:marBottom w:val="0"/>
      <w:divBdr>
        <w:top w:val="none" w:sz="0" w:space="0" w:color="auto"/>
        <w:left w:val="none" w:sz="0" w:space="0" w:color="auto"/>
        <w:bottom w:val="none" w:sz="0" w:space="0" w:color="auto"/>
        <w:right w:val="none" w:sz="0" w:space="0" w:color="auto"/>
      </w:divBdr>
    </w:div>
    <w:div w:id="1939753891">
      <w:bodyDiv w:val="1"/>
      <w:marLeft w:val="0"/>
      <w:marRight w:val="0"/>
      <w:marTop w:val="0"/>
      <w:marBottom w:val="0"/>
      <w:divBdr>
        <w:top w:val="none" w:sz="0" w:space="0" w:color="auto"/>
        <w:left w:val="none" w:sz="0" w:space="0" w:color="auto"/>
        <w:bottom w:val="none" w:sz="0" w:space="0" w:color="auto"/>
        <w:right w:val="none" w:sz="0" w:space="0" w:color="auto"/>
      </w:divBdr>
    </w:div>
    <w:div w:id="195057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admin</cp:lastModifiedBy>
  <cp:revision>2</cp:revision>
  <cp:lastPrinted>2021-02-03T10:46:00Z</cp:lastPrinted>
  <dcterms:created xsi:type="dcterms:W3CDTF">2022-02-28T07:35:00Z</dcterms:created>
  <dcterms:modified xsi:type="dcterms:W3CDTF">2022-02-28T07:35:00Z</dcterms:modified>
</cp:coreProperties>
</file>